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0CE" w:rsidRDefault="00020502">
      <w:pPr>
        <w:spacing w:line="200" w:lineRule="exact"/>
      </w:pPr>
      <w:r>
        <w:pict>
          <v:group id="_x0000_s1026" style="position:absolute;margin-left:70.55pt;margin-top:86.2pt;width:470.9pt;height:0;z-index:-251658240;mso-position-horizontal-relative:page;mso-position-vertical-relative:page" coordorigin="1411,1724" coordsize="9418,0">
            <v:shape id="_x0000_s1027" style="position:absolute;left:1411;top:1724;width:9418;height:0" coordorigin="1411,1724" coordsize="9418,0" path="m1411,1724r9418,e" filled="f" strokeweight="4.54pt">
              <v:path arrowok="t"/>
            </v:shape>
            <w10:wrap anchorx="page" anchory="page"/>
          </v:group>
        </w:pict>
      </w: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before="19" w:line="220" w:lineRule="exact"/>
        <w:rPr>
          <w:sz w:val="22"/>
          <w:szCs w:val="22"/>
        </w:rPr>
      </w:pPr>
    </w:p>
    <w:p w:rsidR="003F40CE" w:rsidRDefault="00466648">
      <w:pPr>
        <w:spacing w:line="700" w:lineRule="exact"/>
        <w:ind w:right="121"/>
        <w:jc w:val="right"/>
        <w:rPr>
          <w:rFonts w:ascii="Arial" w:eastAsia="Arial" w:hAnsi="Arial" w:cs="Arial"/>
          <w:sz w:val="64"/>
          <w:szCs w:val="64"/>
        </w:rPr>
      </w:pPr>
      <w:r>
        <w:rPr>
          <w:rFonts w:ascii="Arial" w:eastAsia="Arial" w:hAnsi="Arial" w:cs="Arial"/>
          <w:b/>
          <w:position w:val="-1"/>
          <w:sz w:val="64"/>
          <w:szCs w:val="64"/>
        </w:rPr>
        <w:t>S</w:t>
      </w:r>
      <w:r>
        <w:rPr>
          <w:rFonts w:ascii="Arial" w:eastAsia="Arial" w:hAnsi="Arial" w:cs="Arial"/>
          <w:b/>
          <w:spacing w:val="-1"/>
          <w:position w:val="-1"/>
          <w:sz w:val="64"/>
          <w:szCs w:val="64"/>
        </w:rPr>
        <w:t>o</w:t>
      </w:r>
      <w:r>
        <w:rPr>
          <w:rFonts w:ascii="Arial" w:eastAsia="Arial" w:hAnsi="Arial" w:cs="Arial"/>
          <w:b/>
          <w:spacing w:val="-17"/>
          <w:position w:val="-1"/>
          <w:sz w:val="64"/>
          <w:szCs w:val="64"/>
        </w:rPr>
        <w:t>f</w:t>
      </w:r>
      <w:r>
        <w:rPr>
          <w:rFonts w:ascii="Arial" w:eastAsia="Arial" w:hAnsi="Arial" w:cs="Arial"/>
          <w:b/>
          <w:position w:val="-1"/>
          <w:sz w:val="64"/>
          <w:szCs w:val="64"/>
        </w:rPr>
        <w:t>t</w:t>
      </w:r>
      <w:r>
        <w:rPr>
          <w:rFonts w:ascii="Arial" w:eastAsia="Arial" w:hAnsi="Arial" w:cs="Arial"/>
          <w:b/>
          <w:spacing w:val="1"/>
          <w:position w:val="-1"/>
          <w:sz w:val="64"/>
          <w:szCs w:val="64"/>
        </w:rPr>
        <w:t>w</w:t>
      </w:r>
      <w:r>
        <w:rPr>
          <w:rFonts w:ascii="Arial" w:eastAsia="Arial" w:hAnsi="Arial" w:cs="Arial"/>
          <w:b/>
          <w:spacing w:val="-1"/>
          <w:position w:val="-1"/>
          <w:sz w:val="64"/>
          <w:szCs w:val="64"/>
        </w:rPr>
        <w:t>a</w:t>
      </w:r>
      <w:r>
        <w:rPr>
          <w:rFonts w:ascii="Arial" w:eastAsia="Arial" w:hAnsi="Arial" w:cs="Arial"/>
          <w:b/>
          <w:spacing w:val="1"/>
          <w:position w:val="-1"/>
          <w:sz w:val="64"/>
          <w:szCs w:val="64"/>
        </w:rPr>
        <w:t>r</w:t>
      </w:r>
      <w:r>
        <w:rPr>
          <w:rFonts w:ascii="Arial" w:eastAsia="Arial" w:hAnsi="Arial" w:cs="Arial"/>
          <w:b/>
          <w:position w:val="-1"/>
          <w:sz w:val="64"/>
          <w:szCs w:val="64"/>
        </w:rPr>
        <w:t xml:space="preserve">e </w:t>
      </w:r>
      <w:r>
        <w:rPr>
          <w:rFonts w:ascii="Arial" w:eastAsia="Arial" w:hAnsi="Arial" w:cs="Arial"/>
          <w:b/>
          <w:spacing w:val="1"/>
          <w:position w:val="-1"/>
          <w:sz w:val="64"/>
          <w:szCs w:val="64"/>
        </w:rPr>
        <w:t>R</w:t>
      </w:r>
      <w:r>
        <w:rPr>
          <w:rFonts w:ascii="Arial" w:eastAsia="Arial" w:hAnsi="Arial" w:cs="Arial"/>
          <w:b/>
          <w:spacing w:val="-1"/>
          <w:position w:val="-1"/>
          <w:sz w:val="64"/>
          <w:szCs w:val="64"/>
        </w:rPr>
        <w:t>equi</w:t>
      </w:r>
      <w:r>
        <w:rPr>
          <w:rFonts w:ascii="Arial" w:eastAsia="Arial" w:hAnsi="Arial" w:cs="Arial"/>
          <w:b/>
          <w:position w:val="-1"/>
          <w:sz w:val="64"/>
          <w:szCs w:val="64"/>
        </w:rPr>
        <w:t>r</w:t>
      </w:r>
      <w:r>
        <w:rPr>
          <w:rFonts w:ascii="Arial" w:eastAsia="Arial" w:hAnsi="Arial" w:cs="Arial"/>
          <w:b/>
          <w:spacing w:val="-1"/>
          <w:position w:val="-1"/>
          <w:sz w:val="64"/>
          <w:szCs w:val="64"/>
        </w:rPr>
        <w:t>emen</w:t>
      </w:r>
      <w:r>
        <w:rPr>
          <w:rFonts w:ascii="Arial" w:eastAsia="Arial" w:hAnsi="Arial" w:cs="Arial"/>
          <w:b/>
          <w:spacing w:val="-17"/>
          <w:position w:val="-1"/>
          <w:sz w:val="64"/>
          <w:szCs w:val="64"/>
        </w:rPr>
        <w:t>t</w:t>
      </w:r>
      <w:r>
        <w:rPr>
          <w:rFonts w:ascii="Arial" w:eastAsia="Arial" w:hAnsi="Arial" w:cs="Arial"/>
          <w:b/>
          <w:position w:val="-1"/>
          <w:sz w:val="64"/>
          <w:szCs w:val="64"/>
        </w:rPr>
        <w:t>s</w:t>
      </w:r>
    </w:p>
    <w:p w:rsidR="003F40CE" w:rsidRDefault="00466648">
      <w:pPr>
        <w:spacing w:before="3"/>
        <w:ind w:right="122"/>
        <w:jc w:val="right"/>
        <w:rPr>
          <w:rFonts w:ascii="Arial" w:eastAsia="Arial" w:hAnsi="Arial" w:cs="Arial"/>
          <w:sz w:val="64"/>
          <w:szCs w:val="64"/>
        </w:rPr>
      </w:pPr>
      <w:r>
        <w:rPr>
          <w:rFonts w:ascii="Arial" w:eastAsia="Arial" w:hAnsi="Arial" w:cs="Arial"/>
          <w:b/>
          <w:spacing w:val="-12"/>
          <w:sz w:val="64"/>
          <w:szCs w:val="64"/>
        </w:rPr>
        <w:t>S</w:t>
      </w:r>
      <w:r>
        <w:rPr>
          <w:rFonts w:ascii="Arial" w:eastAsia="Arial" w:hAnsi="Arial" w:cs="Arial"/>
          <w:b/>
          <w:spacing w:val="-1"/>
          <w:sz w:val="64"/>
          <w:szCs w:val="64"/>
        </w:rPr>
        <w:t>peci</w:t>
      </w:r>
      <w:r>
        <w:rPr>
          <w:rFonts w:ascii="Arial" w:eastAsia="Arial" w:hAnsi="Arial" w:cs="Arial"/>
          <w:b/>
          <w:sz w:val="64"/>
          <w:szCs w:val="64"/>
        </w:rPr>
        <w:t>f</w:t>
      </w:r>
      <w:r>
        <w:rPr>
          <w:rFonts w:ascii="Arial" w:eastAsia="Arial" w:hAnsi="Arial" w:cs="Arial"/>
          <w:b/>
          <w:spacing w:val="-1"/>
          <w:sz w:val="64"/>
          <w:szCs w:val="64"/>
        </w:rPr>
        <w:t>ica</w:t>
      </w:r>
      <w:r>
        <w:rPr>
          <w:rFonts w:ascii="Arial" w:eastAsia="Arial" w:hAnsi="Arial" w:cs="Arial"/>
          <w:b/>
          <w:sz w:val="64"/>
          <w:szCs w:val="64"/>
        </w:rPr>
        <w:t>t</w:t>
      </w:r>
      <w:r>
        <w:rPr>
          <w:rFonts w:ascii="Arial" w:eastAsia="Arial" w:hAnsi="Arial" w:cs="Arial"/>
          <w:b/>
          <w:spacing w:val="-1"/>
          <w:sz w:val="64"/>
          <w:szCs w:val="64"/>
        </w:rPr>
        <w:t>io</w:t>
      </w:r>
      <w:r>
        <w:rPr>
          <w:rFonts w:ascii="Arial" w:eastAsia="Arial" w:hAnsi="Arial" w:cs="Arial"/>
          <w:b/>
          <w:sz w:val="64"/>
          <w:szCs w:val="64"/>
        </w:rPr>
        <w:t>n</w:t>
      </w:r>
    </w:p>
    <w:p w:rsidR="003F40CE" w:rsidRDefault="003F40CE">
      <w:pPr>
        <w:spacing w:before="7" w:line="120" w:lineRule="exact"/>
        <w:rPr>
          <w:sz w:val="12"/>
          <w:szCs w:val="12"/>
        </w:rPr>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466648">
      <w:pPr>
        <w:ind w:right="120"/>
        <w:jc w:val="right"/>
        <w:rPr>
          <w:rFonts w:ascii="Arial" w:eastAsia="Arial" w:hAnsi="Arial" w:cs="Arial"/>
          <w:sz w:val="40"/>
          <w:szCs w:val="40"/>
        </w:rPr>
      </w:pPr>
      <w:r>
        <w:rPr>
          <w:rFonts w:ascii="Arial" w:eastAsia="Arial" w:hAnsi="Arial" w:cs="Arial"/>
          <w:b/>
          <w:spacing w:val="1"/>
          <w:sz w:val="40"/>
          <w:szCs w:val="40"/>
        </w:rPr>
        <w:t>f</w:t>
      </w:r>
      <w:r>
        <w:rPr>
          <w:rFonts w:ascii="Arial" w:eastAsia="Arial" w:hAnsi="Arial" w:cs="Arial"/>
          <w:b/>
          <w:sz w:val="40"/>
          <w:szCs w:val="40"/>
        </w:rPr>
        <w:t>or</w:t>
      </w:r>
    </w:p>
    <w:p w:rsidR="003F40CE" w:rsidRDefault="003F40CE">
      <w:pPr>
        <w:spacing w:line="200" w:lineRule="exact"/>
      </w:pPr>
    </w:p>
    <w:p w:rsidR="003F40CE" w:rsidRDefault="003F40CE">
      <w:pPr>
        <w:spacing w:line="200" w:lineRule="exact"/>
      </w:pPr>
    </w:p>
    <w:p w:rsidR="003F40CE" w:rsidRDefault="003F40CE">
      <w:pPr>
        <w:spacing w:before="5" w:line="240" w:lineRule="exact"/>
        <w:rPr>
          <w:sz w:val="24"/>
          <w:szCs w:val="24"/>
        </w:rPr>
      </w:pPr>
    </w:p>
    <w:p w:rsidR="003F40CE" w:rsidRDefault="00A257AC">
      <w:pPr>
        <w:ind w:right="121"/>
        <w:jc w:val="right"/>
        <w:rPr>
          <w:rFonts w:ascii="Arial" w:eastAsia="Arial" w:hAnsi="Arial" w:cs="Arial"/>
          <w:sz w:val="64"/>
          <w:szCs w:val="64"/>
        </w:rPr>
      </w:pPr>
      <w:r>
        <w:rPr>
          <w:rFonts w:ascii="Arial" w:eastAsia="Arial" w:hAnsi="Arial" w:cs="Arial"/>
          <w:b/>
          <w:sz w:val="64"/>
          <w:szCs w:val="64"/>
        </w:rPr>
        <w:t>Student Activities Management System</w:t>
      </w:r>
    </w:p>
    <w:p w:rsidR="003F40CE" w:rsidRDefault="003F40CE">
      <w:pPr>
        <w:spacing w:before="7" w:line="160" w:lineRule="exact"/>
        <w:rPr>
          <w:sz w:val="16"/>
          <w:szCs w:val="16"/>
        </w:rPr>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466648">
      <w:pPr>
        <w:ind w:right="118"/>
        <w:jc w:val="right"/>
        <w:rPr>
          <w:rFonts w:ascii="Arial" w:eastAsia="Arial" w:hAnsi="Arial" w:cs="Arial"/>
          <w:sz w:val="28"/>
          <w:szCs w:val="28"/>
        </w:rPr>
      </w:pPr>
      <w:r>
        <w:rPr>
          <w:rFonts w:ascii="Arial" w:eastAsia="Arial" w:hAnsi="Arial" w:cs="Arial"/>
          <w:b/>
          <w:spacing w:val="-15"/>
          <w:sz w:val="28"/>
          <w:szCs w:val="28"/>
        </w:rPr>
        <w:t>V</w:t>
      </w:r>
      <w:r>
        <w:rPr>
          <w:rFonts w:ascii="Arial" w:eastAsia="Arial" w:hAnsi="Arial" w:cs="Arial"/>
          <w:b/>
          <w:sz w:val="28"/>
          <w:szCs w:val="28"/>
        </w:rPr>
        <w:t>e</w:t>
      </w:r>
      <w:r>
        <w:rPr>
          <w:rFonts w:ascii="Arial" w:eastAsia="Arial" w:hAnsi="Arial" w:cs="Arial"/>
          <w:b/>
          <w:spacing w:val="1"/>
          <w:sz w:val="28"/>
          <w:szCs w:val="28"/>
        </w:rPr>
        <w:t>r</w:t>
      </w:r>
      <w:r>
        <w:rPr>
          <w:rFonts w:ascii="Arial" w:eastAsia="Arial" w:hAnsi="Arial" w:cs="Arial"/>
          <w:b/>
          <w:sz w:val="28"/>
          <w:szCs w:val="28"/>
        </w:rPr>
        <w:t>s</w:t>
      </w:r>
      <w:r>
        <w:rPr>
          <w:rFonts w:ascii="Arial" w:eastAsia="Arial" w:hAnsi="Arial" w:cs="Arial"/>
          <w:b/>
          <w:spacing w:val="1"/>
          <w:sz w:val="28"/>
          <w:szCs w:val="28"/>
        </w:rPr>
        <w:t>i</w:t>
      </w:r>
      <w:r>
        <w:rPr>
          <w:rFonts w:ascii="Arial" w:eastAsia="Arial" w:hAnsi="Arial" w:cs="Arial"/>
          <w:b/>
          <w:spacing w:val="-1"/>
          <w:sz w:val="28"/>
          <w:szCs w:val="28"/>
        </w:rPr>
        <w:t>o</w:t>
      </w:r>
      <w:r>
        <w:rPr>
          <w:rFonts w:ascii="Arial" w:eastAsia="Arial" w:hAnsi="Arial" w:cs="Arial"/>
          <w:b/>
          <w:sz w:val="28"/>
          <w:szCs w:val="28"/>
        </w:rPr>
        <w:t>n 1</w:t>
      </w:r>
      <w:r>
        <w:rPr>
          <w:rFonts w:ascii="Arial" w:eastAsia="Arial" w:hAnsi="Arial" w:cs="Arial"/>
          <w:b/>
          <w:spacing w:val="1"/>
          <w:sz w:val="28"/>
          <w:szCs w:val="28"/>
        </w:rPr>
        <w:t>.</w:t>
      </w:r>
      <w:r>
        <w:rPr>
          <w:rFonts w:ascii="Arial" w:eastAsia="Arial" w:hAnsi="Arial" w:cs="Arial"/>
          <w:b/>
          <w:sz w:val="28"/>
          <w:szCs w:val="28"/>
        </w:rPr>
        <w:t>0</w:t>
      </w:r>
      <w:r>
        <w:rPr>
          <w:rFonts w:ascii="Arial" w:eastAsia="Arial" w:hAnsi="Arial" w:cs="Arial"/>
          <w:b/>
          <w:spacing w:val="2"/>
          <w:sz w:val="28"/>
          <w:szCs w:val="28"/>
        </w:rPr>
        <w:t xml:space="preserve"> </w:t>
      </w:r>
      <w:r>
        <w:rPr>
          <w:rFonts w:ascii="Arial" w:eastAsia="Arial" w:hAnsi="Arial" w:cs="Arial"/>
          <w:b/>
          <w:sz w:val="28"/>
          <w:szCs w:val="28"/>
        </w:rPr>
        <w:t>a</w:t>
      </w:r>
      <w:r>
        <w:rPr>
          <w:rFonts w:ascii="Arial" w:eastAsia="Arial" w:hAnsi="Arial" w:cs="Arial"/>
          <w:b/>
          <w:spacing w:val="-1"/>
          <w:sz w:val="28"/>
          <w:szCs w:val="28"/>
        </w:rPr>
        <w:t>pp</w:t>
      </w:r>
      <w:r>
        <w:rPr>
          <w:rFonts w:ascii="Arial" w:eastAsia="Arial" w:hAnsi="Arial" w:cs="Arial"/>
          <w:b/>
          <w:spacing w:val="1"/>
          <w:sz w:val="28"/>
          <w:szCs w:val="28"/>
        </w:rPr>
        <w:t>r</w:t>
      </w:r>
      <w:r>
        <w:rPr>
          <w:rFonts w:ascii="Arial" w:eastAsia="Arial" w:hAnsi="Arial" w:cs="Arial"/>
          <w:b/>
          <w:spacing w:val="-1"/>
          <w:sz w:val="28"/>
          <w:szCs w:val="28"/>
        </w:rPr>
        <w:t>o</w:t>
      </w:r>
      <w:r>
        <w:rPr>
          <w:rFonts w:ascii="Arial" w:eastAsia="Arial" w:hAnsi="Arial" w:cs="Arial"/>
          <w:b/>
          <w:spacing w:val="-3"/>
          <w:sz w:val="28"/>
          <w:szCs w:val="28"/>
        </w:rPr>
        <w:t>v</w:t>
      </w:r>
      <w:r>
        <w:rPr>
          <w:rFonts w:ascii="Arial" w:eastAsia="Arial" w:hAnsi="Arial" w:cs="Arial"/>
          <w:b/>
          <w:sz w:val="28"/>
          <w:szCs w:val="28"/>
        </w:rPr>
        <w:t>ed</w:t>
      </w:r>
    </w:p>
    <w:p w:rsidR="003F40CE" w:rsidRDefault="003F40CE">
      <w:pPr>
        <w:spacing w:before="9" w:line="160" w:lineRule="exact"/>
        <w:rPr>
          <w:sz w:val="16"/>
          <w:szCs w:val="16"/>
        </w:rPr>
      </w:pPr>
    </w:p>
    <w:p w:rsidR="003F40CE" w:rsidRDefault="003F40CE">
      <w:pPr>
        <w:spacing w:line="200" w:lineRule="exact"/>
      </w:pPr>
    </w:p>
    <w:p w:rsidR="003F40CE" w:rsidRDefault="003F40CE">
      <w:pPr>
        <w:spacing w:line="200" w:lineRule="exact"/>
      </w:pPr>
    </w:p>
    <w:p w:rsidR="003F40CE" w:rsidRDefault="003F40CE">
      <w:pPr>
        <w:spacing w:line="200" w:lineRule="exact"/>
      </w:pPr>
    </w:p>
    <w:p w:rsidR="00A257AC" w:rsidRDefault="00466648">
      <w:pPr>
        <w:ind w:right="120"/>
        <w:jc w:val="right"/>
        <w:rPr>
          <w:rFonts w:ascii="Arial" w:eastAsia="Arial" w:hAnsi="Arial" w:cs="Arial"/>
          <w:b/>
          <w:spacing w:val="-8"/>
          <w:sz w:val="28"/>
          <w:szCs w:val="28"/>
        </w:rPr>
      </w:pP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e</w:t>
      </w:r>
      <w:r>
        <w:rPr>
          <w:rFonts w:ascii="Arial" w:eastAsia="Arial" w:hAnsi="Arial" w:cs="Arial"/>
          <w:b/>
          <w:spacing w:val="-8"/>
          <w:sz w:val="28"/>
          <w:szCs w:val="28"/>
        </w:rPr>
        <w:t>p</w:t>
      </w:r>
      <w:r>
        <w:rPr>
          <w:rFonts w:ascii="Arial" w:eastAsia="Arial" w:hAnsi="Arial" w:cs="Arial"/>
          <w:b/>
          <w:sz w:val="28"/>
          <w:szCs w:val="28"/>
        </w:rPr>
        <w:t>a</w:t>
      </w:r>
      <w:r>
        <w:rPr>
          <w:rFonts w:ascii="Arial" w:eastAsia="Arial" w:hAnsi="Arial" w:cs="Arial"/>
          <w:b/>
          <w:spacing w:val="1"/>
          <w:sz w:val="28"/>
          <w:szCs w:val="28"/>
        </w:rPr>
        <w:t>r</w:t>
      </w:r>
      <w:r>
        <w:rPr>
          <w:rFonts w:ascii="Arial" w:eastAsia="Arial" w:hAnsi="Arial" w:cs="Arial"/>
          <w:b/>
          <w:sz w:val="28"/>
          <w:szCs w:val="28"/>
        </w:rPr>
        <w:t xml:space="preserve">ed </w:t>
      </w:r>
      <w:r>
        <w:rPr>
          <w:rFonts w:ascii="Arial" w:eastAsia="Arial" w:hAnsi="Arial" w:cs="Arial"/>
          <w:b/>
          <w:spacing w:val="-1"/>
          <w:sz w:val="28"/>
          <w:szCs w:val="28"/>
        </w:rPr>
        <w:t>b</w:t>
      </w:r>
      <w:r>
        <w:rPr>
          <w:rFonts w:ascii="Arial" w:eastAsia="Arial" w:hAnsi="Arial" w:cs="Arial"/>
          <w:b/>
          <w:sz w:val="28"/>
          <w:szCs w:val="28"/>
        </w:rPr>
        <w:t>y</w:t>
      </w:r>
      <w:r>
        <w:rPr>
          <w:rFonts w:ascii="Arial" w:eastAsia="Arial" w:hAnsi="Arial" w:cs="Arial"/>
          <w:b/>
          <w:spacing w:val="-8"/>
          <w:sz w:val="28"/>
          <w:szCs w:val="28"/>
        </w:rPr>
        <w:t xml:space="preserve"> </w:t>
      </w:r>
    </w:p>
    <w:p w:rsidR="003F40CE" w:rsidRDefault="00A257AC">
      <w:pPr>
        <w:ind w:right="120"/>
        <w:jc w:val="right"/>
        <w:rPr>
          <w:rFonts w:ascii="Arial" w:eastAsia="Arial" w:hAnsi="Arial" w:cs="Arial"/>
          <w:b/>
          <w:spacing w:val="-1"/>
          <w:sz w:val="28"/>
          <w:szCs w:val="28"/>
        </w:rPr>
      </w:pPr>
      <w:r>
        <w:rPr>
          <w:rFonts w:ascii="Arial" w:eastAsia="Arial" w:hAnsi="Arial" w:cs="Arial"/>
          <w:b/>
          <w:spacing w:val="-1"/>
          <w:sz w:val="28"/>
          <w:szCs w:val="28"/>
        </w:rPr>
        <w:t>John Kenneth Ferrer</w:t>
      </w:r>
    </w:p>
    <w:p w:rsidR="00A257AC" w:rsidRDefault="00A257AC">
      <w:pPr>
        <w:ind w:right="120"/>
        <w:jc w:val="right"/>
        <w:rPr>
          <w:rFonts w:ascii="Arial" w:eastAsia="Arial" w:hAnsi="Arial" w:cs="Arial"/>
          <w:b/>
          <w:spacing w:val="-1"/>
          <w:sz w:val="28"/>
          <w:szCs w:val="28"/>
        </w:rPr>
      </w:pPr>
      <w:r>
        <w:rPr>
          <w:rFonts w:ascii="Arial" w:eastAsia="Arial" w:hAnsi="Arial" w:cs="Arial"/>
          <w:b/>
          <w:spacing w:val="-1"/>
          <w:sz w:val="28"/>
          <w:szCs w:val="28"/>
        </w:rPr>
        <w:t>Chamber Jose</w:t>
      </w:r>
    </w:p>
    <w:p w:rsidR="00A257AC" w:rsidRDefault="00A257AC">
      <w:pPr>
        <w:ind w:right="120"/>
        <w:jc w:val="right"/>
        <w:rPr>
          <w:rFonts w:ascii="Arial" w:eastAsia="Arial" w:hAnsi="Arial" w:cs="Arial"/>
          <w:sz w:val="28"/>
          <w:szCs w:val="28"/>
        </w:rPr>
      </w:pPr>
      <w:r>
        <w:rPr>
          <w:rFonts w:ascii="Arial" w:eastAsia="Arial" w:hAnsi="Arial" w:cs="Arial"/>
          <w:b/>
          <w:spacing w:val="-1"/>
          <w:sz w:val="28"/>
          <w:szCs w:val="28"/>
        </w:rPr>
        <w:t>Rempson Dulitin</w:t>
      </w:r>
    </w:p>
    <w:p w:rsidR="003F40CE" w:rsidRDefault="003F40CE">
      <w:pPr>
        <w:spacing w:before="9" w:line="160" w:lineRule="exact"/>
        <w:rPr>
          <w:sz w:val="16"/>
          <w:szCs w:val="16"/>
        </w:rPr>
      </w:pPr>
    </w:p>
    <w:p w:rsidR="003F40CE" w:rsidRDefault="003F40CE">
      <w:pPr>
        <w:spacing w:line="200" w:lineRule="exact"/>
      </w:pPr>
    </w:p>
    <w:p w:rsidR="003F40CE" w:rsidRDefault="00A257AC">
      <w:pPr>
        <w:ind w:right="120"/>
        <w:jc w:val="right"/>
        <w:rPr>
          <w:rFonts w:ascii="Arial" w:eastAsia="Arial" w:hAnsi="Arial" w:cs="Arial"/>
          <w:sz w:val="28"/>
          <w:szCs w:val="28"/>
        </w:rPr>
      </w:pPr>
      <w:r>
        <w:rPr>
          <w:rFonts w:ascii="Arial" w:eastAsia="Arial" w:hAnsi="Arial" w:cs="Arial"/>
          <w:b/>
          <w:spacing w:val="-1"/>
          <w:sz w:val="28"/>
          <w:szCs w:val="28"/>
        </w:rPr>
        <w:t>Asia Pacific College</w:t>
      </w:r>
    </w:p>
    <w:p w:rsidR="003F40CE" w:rsidRDefault="003F40CE">
      <w:pPr>
        <w:spacing w:before="9" w:line="160" w:lineRule="exact"/>
        <w:rPr>
          <w:sz w:val="16"/>
          <w:szCs w:val="16"/>
        </w:rPr>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A257AC">
      <w:pPr>
        <w:spacing w:line="300" w:lineRule="exact"/>
        <w:ind w:right="120"/>
        <w:jc w:val="right"/>
        <w:rPr>
          <w:rFonts w:ascii="Arial" w:eastAsia="Arial" w:hAnsi="Arial" w:cs="Arial"/>
          <w:sz w:val="28"/>
          <w:szCs w:val="28"/>
        </w:rPr>
      </w:pPr>
      <w:r>
        <w:rPr>
          <w:rFonts w:ascii="Arial" w:eastAsia="Arial" w:hAnsi="Arial" w:cs="Arial"/>
          <w:b/>
          <w:spacing w:val="-1"/>
          <w:position w:val="-1"/>
          <w:sz w:val="28"/>
          <w:szCs w:val="28"/>
        </w:rPr>
        <w:t>November 08</w:t>
      </w:r>
      <w:bookmarkStart w:id="0" w:name="_GoBack"/>
      <w:bookmarkEnd w:id="0"/>
      <w:r>
        <w:rPr>
          <w:rFonts w:ascii="Arial" w:eastAsia="Arial" w:hAnsi="Arial" w:cs="Arial"/>
          <w:b/>
          <w:spacing w:val="-1"/>
          <w:position w:val="-1"/>
          <w:sz w:val="28"/>
          <w:szCs w:val="28"/>
        </w:rPr>
        <w:t>, 2016</w:t>
      </w:r>
    </w:p>
    <w:p w:rsidR="003F40CE" w:rsidRDefault="003F40CE">
      <w:pPr>
        <w:spacing w:before="4" w:line="140" w:lineRule="exact"/>
        <w:rPr>
          <w:sz w:val="15"/>
          <w:szCs w:val="15"/>
        </w:rPr>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466648">
      <w:pPr>
        <w:spacing w:before="33"/>
        <w:ind w:left="103"/>
        <w:sectPr w:rsidR="003F40CE">
          <w:pgSz w:w="12240" w:h="15840"/>
          <w:pgMar w:top="1480" w:right="1320" w:bottom="280" w:left="1680" w:header="720" w:footer="720" w:gutter="0"/>
          <w:cols w:space="720"/>
        </w:sectPr>
      </w:pPr>
      <w:r>
        <w:rPr>
          <w:b/>
          <w:i/>
          <w:spacing w:val="-1"/>
        </w:rPr>
        <w:t>C</w:t>
      </w:r>
      <w:r>
        <w:rPr>
          <w:b/>
          <w:i/>
          <w:spacing w:val="1"/>
        </w:rPr>
        <w:t>op</w:t>
      </w:r>
      <w:r>
        <w:rPr>
          <w:b/>
          <w:i/>
        </w:rPr>
        <w:t>y</w:t>
      </w:r>
      <w:r>
        <w:rPr>
          <w:b/>
          <w:i/>
          <w:spacing w:val="-1"/>
        </w:rPr>
        <w:t>r</w:t>
      </w:r>
      <w:r>
        <w:rPr>
          <w:b/>
          <w:i/>
        </w:rPr>
        <w:t>i</w:t>
      </w:r>
      <w:r>
        <w:rPr>
          <w:b/>
          <w:i/>
          <w:spacing w:val="1"/>
        </w:rPr>
        <w:t>g</w:t>
      </w:r>
      <w:r>
        <w:rPr>
          <w:b/>
          <w:i/>
        </w:rPr>
        <w:t>ht</w:t>
      </w:r>
      <w:r>
        <w:rPr>
          <w:b/>
          <w:i/>
          <w:spacing w:val="-8"/>
        </w:rPr>
        <w:t xml:space="preserve"> </w:t>
      </w:r>
      <w:r>
        <w:rPr>
          <w:b/>
          <w:i/>
        </w:rPr>
        <w:t>©</w:t>
      </w:r>
      <w:r>
        <w:rPr>
          <w:b/>
          <w:i/>
          <w:spacing w:val="1"/>
        </w:rPr>
        <w:t xml:space="preserve"> 199</w:t>
      </w:r>
      <w:r>
        <w:rPr>
          <w:b/>
          <w:i/>
        </w:rPr>
        <w:t>9</w:t>
      </w:r>
      <w:r>
        <w:rPr>
          <w:b/>
          <w:i/>
          <w:spacing w:val="-2"/>
        </w:rPr>
        <w:t xml:space="preserve"> </w:t>
      </w:r>
      <w:r>
        <w:rPr>
          <w:b/>
          <w:i/>
          <w:spacing w:val="1"/>
        </w:rPr>
        <w:t>b</w:t>
      </w:r>
      <w:r>
        <w:rPr>
          <w:b/>
          <w:i/>
        </w:rPr>
        <w:t>y</w:t>
      </w:r>
      <w:r>
        <w:rPr>
          <w:b/>
          <w:i/>
          <w:spacing w:val="-1"/>
        </w:rPr>
        <w:t xml:space="preserve"> K</w:t>
      </w:r>
      <w:r>
        <w:rPr>
          <w:b/>
          <w:i/>
          <w:spacing w:val="1"/>
        </w:rPr>
        <w:t>a</w:t>
      </w:r>
      <w:r>
        <w:rPr>
          <w:b/>
          <w:i/>
          <w:spacing w:val="-1"/>
        </w:rPr>
        <w:t>r</w:t>
      </w:r>
      <w:r>
        <w:rPr>
          <w:b/>
          <w:i/>
        </w:rPr>
        <w:t>l</w:t>
      </w:r>
      <w:r>
        <w:rPr>
          <w:b/>
          <w:i/>
          <w:spacing w:val="-4"/>
        </w:rPr>
        <w:t xml:space="preserve"> </w:t>
      </w:r>
      <w:r>
        <w:rPr>
          <w:b/>
          <w:i/>
          <w:spacing w:val="-1"/>
        </w:rPr>
        <w:t>E</w:t>
      </w:r>
      <w:r>
        <w:rPr>
          <w:b/>
          <w:i/>
        </w:rPr>
        <w:t>.</w:t>
      </w:r>
      <w:r>
        <w:rPr>
          <w:b/>
          <w:i/>
          <w:spacing w:val="-1"/>
        </w:rPr>
        <w:t xml:space="preserve"> </w:t>
      </w:r>
      <w:r>
        <w:rPr>
          <w:b/>
          <w:i/>
          <w:spacing w:val="1"/>
        </w:rPr>
        <w:t>W</w:t>
      </w:r>
      <w:r>
        <w:rPr>
          <w:b/>
          <w:i/>
        </w:rPr>
        <w:t>ie</w:t>
      </w:r>
      <w:r>
        <w:rPr>
          <w:b/>
          <w:i/>
          <w:spacing w:val="1"/>
        </w:rPr>
        <w:t>g</w:t>
      </w:r>
      <w:r>
        <w:rPr>
          <w:b/>
          <w:i/>
        </w:rPr>
        <w:t>e</w:t>
      </w:r>
      <w:r>
        <w:rPr>
          <w:b/>
          <w:i/>
          <w:spacing w:val="-1"/>
        </w:rPr>
        <w:t>rs</w:t>
      </w:r>
      <w:r>
        <w:rPr>
          <w:b/>
          <w:i/>
        </w:rPr>
        <w:t>.</w:t>
      </w:r>
      <w:r>
        <w:rPr>
          <w:b/>
          <w:i/>
          <w:spacing w:val="-6"/>
        </w:rPr>
        <w:t xml:space="preserve"> </w:t>
      </w:r>
      <w:r>
        <w:rPr>
          <w:b/>
          <w:i/>
          <w:spacing w:val="1"/>
        </w:rPr>
        <w:t>P</w:t>
      </w:r>
      <w:r>
        <w:rPr>
          <w:b/>
          <w:i/>
        </w:rPr>
        <w:t>e</w:t>
      </w:r>
      <w:r>
        <w:rPr>
          <w:b/>
          <w:i/>
          <w:spacing w:val="-1"/>
        </w:rPr>
        <w:t>r</w:t>
      </w:r>
      <w:r>
        <w:rPr>
          <w:b/>
          <w:i/>
          <w:spacing w:val="3"/>
        </w:rPr>
        <w:t>m</w:t>
      </w:r>
      <w:r>
        <w:rPr>
          <w:b/>
          <w:i/>
        </w:rPr>
        <w:t>i</w:t>
      </w:r>
      <w:r>
        <w:rPr>
          <w:b/>
          <w:i/>
          <w:spacing w:val="-1"/>
        </w:rPr>
        <w:t>ss</w:t>
      </w:r>
      <w:r>
        <w:rPr>
          <w:b/>
          <w:i/>
        </w:rPr>
        <w:t>i</w:t>
      </w:r>
      <w:r>
        <w:rPr>
          <w:b/>
          <w:i/>
          <w:spacing w:val="1"/>
        </w:rPr>
        <w:t>o</w:t>
      </w:r>
      <w:r>
        <w:rPr>
          <w:b/>
          <w:i/>
        </w:rPr>
        <w:t>n</w:t>
      </w:r>
      <w:r>
        <w:rPr>
          <w:b/>
          <w:i/>
          <w:spacing w:val="-9"/>
        </w:rPr>
        <w:t xml:space="preserve"> </w:t>
      </w:r>
      <w:r>
        <w:rPr>
          <w:b/>
          <w:i/>
        </w:rPr>
        <w:t>is</w:t>
      </w:r>
      <w:r>
        <w:rPr>
          <w:b/>
          <w:i/>
          <w:spacing w:val="-1"/>
        </w:rPr>
        <w:t xml:space="preserve"> </w:t>
      </w:r>
      <w:r>
        <w:rPr>
          <w:b/>
          <w:i/>
          <w:spacing w:val="1"/>
        </w:rPr>
        <w:t>g</w:t>
      </w:r>
      <w:r>
        <w:rPr>
          <w:b/>
          <w:i/>
          <w:spacing w:val="-1"/>
        </w:rPr>
        <w:t>r</w:t>
      </w:r>
      <w:r>
        <w:rPr>
          <w:b/>
          <w:i/>
          <w:spacing w:val="1"/>
        </w:rPr>
        <w:t>a</w:t>
      </w:r>
      <w:r>
        <w:rPr>
          <w:b/>
          <w:i/>
        </w:rPr>
        <w:t>nted</w:t>
      </w:r>
      <w:r>
        <w:rPr>
          <w:b/>
          <w:i/>
          <w:spacing w:val="-4"/>
        </w:rPr>
        <w:t xml:space="preserve"> </w:t>
      </w:r>
      <w:r>
        <w:rPr>
          <w:b/>
          <w:i/>
        </w:rPr>
        <w:t>to u</w:t>
      </w:r>
      <w:r>
        <w:rPr>
          <w:b/>
          <w:i/>
          <w:spacing w:val="-1"/>
        </w:rPr>
        <w:t>s</w:t>
      </w:r>
      <w:r>
        <w:rPr>
          <w:b/>
          <w:i/>
        </w:rPr>
        <w:t>e,</w:t>
      </w:r>
      <w:r>
        <w:rPr>
          <w:b/>
          <w:i/>
          <w:spacing w:val="-2"/>
        </w:rPr>
        <w:t xml:space="preserve"> </w:t>
      </w:r>
      <w:r>
        <w:rPr>
          <w:b/>
          <w:i/>
          <w:spacing w:val="3"/>
        </w:rPr>
        <w:t>m</w:t>
      </w:r>
      <w:r>
        <w:rPr>
          <w:b/>
          <w:i/>
          <w:spacing w:val="1"/>
        </w:rPr>
        <w:t>od</w:t>
      </w:r>
      <w:r>
        <w:rPr>
          <w:b/>
          <w:i/>
        </w:rPr>
        <w:t>i</w:t>
      </w:r>
      <w:r>
        <w:rPr>
          <w:b/>
          <w:i/>
          <w:spacing w:val="1"/>
        </w:rPr>
        <w:t>f</w:t>
      </w:r>
      <w:r>
        <w:rPr>
          <w:b/>
          <w:i/>
        </w:rPr>
        <w:t>y,</w:t>
      </w:r>
      <w:r>
        <w:rPr>
          <w:b/>
          <w:i/>
          <w:spacing w:val="-5"/>
        </w:rPr>
        <w:t xml:space="preserve"> </w:t>
      </w:r>
      <w:r>
        <w:rPr>
          <w:b/>
          <w:i/>
          <w:spacing w:val="1"/>
        </w:rPr>
        <w:t>a</w:t>
      </w:r>
      <w:r>
        <w:rPr>
          <w:b/>
          <w:i/>
        </w:rPr>
        <w:t>nd</w:t>
      </w:r>
      <w:r>
        <w:rPr>
          <w:b/>
          <w:i/>
          <w:spacing w:val="-1"/>
        </w:rPr>
        <w:t xml:space="preserve"> </w:t>
      </w:r>
      <w:r>
        <w:rPr>
          <w:b/>
          <w:i/>
          <w:spacing w:val="1"/>
        </w:rPr>
        <w:t>d</w:t>
      </w:r>
      <w:r>
        <w:rPr>
          <w:b/>
          <w:i/>
        </w:rPr>
        <w:t>i</w:t>
      </w:r>
      <w:r>
        <w:rPr>
          <w:b/>
          <w:i/>
          <w:spacing w:val="-1"/>
        </w:rPr>
        <w:t>s</w:t>
      </w:r>
      <w:r>
        <w:rPr>
          <w:b/>
          <w:i/>
        </w:rPr>
        <w:t>t</w:t>
      </w:r>
      <w:r>
        <w:rPr>
          <w:b/>
          <w:i/>
          <w:spacing w:val="-1"/>
        </w:rPr>
        <w:t>r</w:t>
      </w:r>
      <w:r>
        <w:rPr>
          <w:b/>
          <w:i/>
        </w:rPr>
        <w:t>i</w:t>
      </w:r>
      <w:r>
        <w:rPr>
          <w:b/>
          <w:i/>
          <w:spacing w:val="1"/>
        </w:rPr>
        <w:t>b</w:t>
      </w:r>
      <w:r>
        <w:rPr>
          <w:b/>
          <w:i/>
        </w:rPr>
        <w:t>ute</w:t>
      </w:r>
      <w:r>
        <w:rPr>
          <w:b/>
          <w:i/>
          <w:spacing w:val="-7"/>
        </w:rPr>
        <w:t xml:space="preserve"> </w:t>
      </w:r>
      <w:r>
        <w:rPr>
          <w:b/>
          <w:i/>
        </w:rPr>
        <w:t>this</w:t>
      </w:r>
      <w:r>
        <w:rPr>
          <w:b/>
          <w:i/>
          <w:spacing w:val="-3"/>
        </w:rPr>
        <w:t xml:space="preserve"> </w:t>
      </w:r>
      <w:r>
        <w:rPr>
          <w:b/>
          <w:i/>
          <w:spacing w:val="1"/>
        </w:rPr>
        <w:t>do</w:t>
      </w:r>
      <w:r>
        <w:rPr>
          <w:b/>
          <w:i/>
        </w:rPr>
        <w:t>cu</w:t>
      </w:r>
      <w:r>
        <w:rPr>
          <w:b/>
          <w:i/>
          <w:spacing w:val="3"/>
        </w:rPr>
        <w:t>m</w:t>
      </w:r>
      <w:r>
        <w:rPr>
          <w:b/>
          <w:i/>
        </w:rPr>
        <w:t>ent.</w:t>
      </w:r>
    </w:p>
    <w:p w:rsidR="003F40CE" w:rsidRDefault="00466648">
      <w:pPr>
        <w:spacing w:before="65"/>
        <w:ind w:left="220"/>
      </w:pPr>
      <w:r>
        <w:rPr>
          <w:b/>
          <w:i/>
        </w:rPr>
        <w:lastRenderedPageBreak/>
        <w:t>S</w:t>
      </w:r>
      <w:r>
        <w:rPr>
          <w:b/>
          <w:i/>
          <w:spacing w:val="1"/>
        </w:rPr>
        <w:t>of</w:t>
      </w:r>
      <w:r>
        <w:rPr>
          <w:b/>
          <w:i/>
        </w:rPr>
        <w:t>t</w:t>
      </w:r>
      <w:r>
        <w:rPr>
          <w:b/>
          <w:i/>
          <w:spacing w:val="-1"/>
        </w:rPr>
        <w:t>w</w:t>
      </w:r>
      <w:r>
        <w:rPr>
          <w:b/>
          <w:i/>
          <w:spacing w:val="1"/>
        </w:rPr>
        <w:t>a</w:t>
      </w:r>
      <w:r>
        <w:rPr>
          <w:b/>
          <w:i/>
          <w:spacing w:val="-1"/>
        </w:rPr>
        <w:t>r</w:t>
      </w:r>
      <w:r>
        <w:rPr>
          <w:b/>
          <w:i/>
        </w:rPr>
        <w:t>e</w:t>
      </w:r>
      <w:r>
        <w:rPr>
          <w:b/>
          <w:i/>
          <w:spacing w:val="4"/>
        </w:rPr>
        <w:t xml:space="preserve"> </w:t>
      </w:r>
      <w:r>
        <w:rPr>
          <w:b/>
          <w:i/>
          <w:spacing w:val="-1"/>
        </w:rPr>
        <w:t>R</w:t>
      </w:r>
      <w:r>
        <w:rPr>
          <w:b/>
          <w:i/>
        </w:rPr>
        <w:t>e</w:t>
      </w:r>
      <w:r>
        <w:rPr>
          <w:b/>
          <w:i/>
          <w:spacing w:val="1"/>
        </w:rPr>
        <w:t>q</w:t>
      </w:r>
      <w:r>
        <w:rPr>
          <w:b/>
          <w:i/>
        </w:rPr>
        <w:t>ui</w:t>
      </w:r>
      <w:r>
        <w:rPr>
          <w:b/>
          <w:i/>
          <w:spacing w:val="-1"/>
        </w:rPr>
        <w:t>r</w:t>
      </w:r>
      <w:r>
        <w:rPr>
          <w:b/>
          <w:i/>
        </w:rPr>
        <w:t>e</w:t>
      </w:r>
      <w:r>
        <w:rPr>
          <w:b/>
          <w:i/>
          <w:spacing w:val="3"/>
        </w:rPr>
        <w:t>m</w:t>
      </w:r>
      <w:r>
        <w:rPr>
          <w:b/>
          <w:i/>
        </w:rPr>
        <w:t>ents</w:t>
      </w:r>
      <w:r>
        <w:rPr>
          <w:b/>
          <w:i/>
          <w:spacing w:val="-11"/>
        </w:rPr>
        <w:t xml:space="preserve"> </w:t>
      </w:r>
      <w:r>
        <w:rPr>
          <w:b/>
          <w:i/>
        </w:rPr>
        <w:t>S</w:t>
      </w:r>
      <w:r>
        <w:rPr>
          <w:b/>
          <w:i/>
          <w:spacing w:val="1"/>
        </w:rPr>
        <w:t>p</w:t>
      </w:r>
      <w:r>
        <w:rPr>
          <w:b/>
          <w:i/>
        </w:rPr>
        <w:t>eci</w:t>
      </w:r>
      <w:r>
        <w:rPr>
          <w:b/>
          <w:i/>
          <w:spacing w:val="1"/>
        </w:rPr>
        <w:t>f</w:t>
      </w:r>
      <w:r>
        <w:rPr>
          <w:b/>
          <w:i/>
        </w:rPr>
        <w:t>ic</w:t>
      </w:r>
      <w:r>
        <w:rPr>
          <w:b/>
          <w:i/>
          <w:spacing w:val="1"/>
        </w:rPr>
        <w:t>a</w:t>
      </w:r>
      <w:r>
        <w:rPr>
          <w:b/>
          <w:i/>
        </w:rPr>
        <w:t>ti</w:t>
      </w:r>
      <w:r>
        <w:rPr>
          <w:b/>
          <w:i/>
          <w:spacing w:val="1"/>
        </w:rPr>
        <w:t>o</w:t>
      </w:r>
      <w:r>
        <w:rPr>
          <w:b/>
          <w:i/>
        </w:rPr>
        <w:t>n</w:t>
      </w:r>
      <w:r>
        <w:rPr>
          <w:b/>
          <w:i/>
          <w:spacing w:val="-11"/>
        </w:rPr>
        <w:t xml:space="preserve"> </w:t>
      </w:r>
      <w:r>
        <w:rPr>
          <w:b/>
          <w:i/>
          <w:spacing w:val="1"/>
        </w:rPr>
        <w:t>fo</w:t>
      </w:r>
      <w:r>
        <w:rPr>
          <w:b/>
          <w:i/>
        </w:rPr>
        <w:t>r</w:t>
      </w:r>
      <w:r>
        <w:rPr>
          <w:b/>
          <w:i/>
          <w:spacing w:val="-2"/>
        </w:rPr>
        <w:t xml:space="preserve"> </w:t>
      </w:r>
      <w:r>
        <w:rPr>
          <w:b/>
          <w:i/>
          <w:spacing w:val="-1"/>
        </w:rPr>
        <w:t>&lt;</w:t>
      </w:r>
      <w:r>
        <w:rPr>
          <w:b/>
          <w:i/>
          <w:spacing w:val="1"/>
        </w:rPr>
        <w:t>P</w:t>
      </w:r>
      <w:r>
        <w:rPr>
          <w:b/>
          <w:i/>
          <w:spacing w:val="-1"/>
        </w:rPr>
        <w:t>r</w:t>
      </w:r>
      <w:r>
        <w:rPr>
          <w:b/>
          <w:i/>
          <w:spacing w:val="1"/>
        </w:rPr>
        <w:t>o</w:t>
      </w:r>
      <w:r>
        <w:rPr>
          <w:b/>
          <w:i/>
        </w:rPr>
        <w:t xml:space="preserve">ject&gt;                                                                                          </w:t>
      </w:r>
      <w:r>
        <w:rPr>
          <w:b/>
          <w:i/>
          <w:spacing w:val="6"/>
        </w:rPr>
        <w:t xml:space="preserve"> </w:t>
      </w:r>
      <w:r>
        <w:rPr>
          <w:b/>
          <w:i/>
          <w:spacing w:val="1"/>
        </w:rPr>
        <w:t>Pag</w:t>
      </w:r>
      <w:r>
        <w:rPr>
          <w:b/>
          <w:i/>
        </w:rPr>
        <w:t>e</w:t>
      </w:r>
      <w:r>
        <w:rPr>
          <w:b/>
          <w:i/>
          <w:spacing w:val="-3"/>
        </w:rPr>
        <w:t xml:space="preserve"> </w:t>
      </w:r>
      <w:r>
        <w:rPr>
          <w:b/>
          <w:i/>
        </w:rPr>
        <w:t>ii</w:t>
      </w:r>
    </w:p>
    <w:p w:rsidR="003F40CE" w:rsidRDefault="003F40CE">
      <w:pPr>
        <w:spacing w:line="200" w:lineRule="exact"/>
      </w:pPr>
    </w:p>
    <w:p w:rsidR="003F40CE" w:rsidRDefault="003F40CE">
      <w:pPr>
        <w:spacing w:line="200" w:lineRule="exact"/>
      </w:pPr>
    </w:p>
    <w:p w:rsidR="003F40CE" w:rsidRDefault="003F40CE">
      <w:pPr>
        <w:spacing w:before="12" w:line="200" w:lineRule="exact"/>
      </w:pPr>
    </w:p>
    <w:p w:rsidR="003F40CE" w:rsidRDefault="00466648">
      <w:pPr>
        <w:ind w:left="220"/>
        <w:rPr>
          <w:sz w:val="36"/>
          <w:szCs w:val="36"/>
        </w:rPr>
      </w:pPr>
      <w:r>
        <w:rPr>
          <w:b/>
          <w:sz w:val="36"/>
          <w:szCs w:val="36"/>
        </w:rPr>
        <w:t>Ta</w:t>
      </w:r>
      <w:r>
        <w:rPr>
          <w:b/>
          <w:spacing w:val="-1"/>
          <w:sz w:val="36"/>
          <w:szCs w:val="36"/>
        </w:rPr>
        <w:t>b</w:t>
      </w:r>
      <w:r>
        <w:rPr>
          <w:b/>
          <w:spacing w:val="1"/>
          <w:sz w:val="36"/>
          <w:szCs w:val="36"/>
        </w:rPr>
        <w:t>l</w:t>
      </w:r>
      <w:r>
        <w:rPr>
          <w:b/>
          <w:sz w:val="36"/>
          <w:szCs w:val="36"/>
        </w:rPr>
        <w:t>e</w:t>
      </w:r>
      <w:r>
        <w:rPr>
          <w:b/>
          <w:spacing w:val="2"/>
          <w:sz w:val="36"/>
          <w:szCs w:val="36"/>
        </w:rPr>
        <w:t xml:space="preserve"> </w:t>
      </w:r>
      <w:r>
        <w:rPr>
          <w:b/>
          <w:sz w:val="36"/>
          <w:szCs w:val="36"/>
        </w:rPr>
        <w:t>of</w:t>
      </w:r>
      <w:r>
        <w:rPr>
          <w:b/>
          <w:spacing w:val="1"/>
          <w:sz w:val="36"/>
          <w:szCs w:val="36"/>
        </w:rPr>
        <w:t xml:space="preserve"> </w:t>
      </w:r>
      <w:r>
        <w:rPr>
          <w:b/>
          <w:spacing w:val="-1"/>
          <w:sz w:val="36"/>
          <w:szCs w:val="36"/>
        </w:rPr>
        <w:t>C</w:t>
      </w:r>
      <w:r>
        <w:rPr>
          <w:b/>
          <w:sz w:val="36"/>
          <w:szCs w:val="36"/>
        </w:rPr>
        <w:t>o</w:t>
      </w:r>
      <w:r>
        <w:rPr>
          <w:b/>
          <w:spacing w:val="-1"/>
          <w:sz w:val="36"/>
          <w:szCs w:val="36"/>
        </w:rPr>
        <w:t>n</w:t>
      </w:r>
      <w:r>
        <w:rPr>
          <w:b/>
          <w:sz w:val="36"/>
          <w:szCs w:val="36"/>
        </w:rPr>
        <w:t>t</w:t>
      </w:r>
      <w:r>
        <w:rPr>
          <w:b/>
          <w:spacing w:val="1"/>
          <w:sz w:val="36"/>
          <w:szCs w:val="36"/>
        </w:rPr>
        <w:t>e</w:t>
      </w:r>
      <w:r>
        <w:rPr>
          <w:b/>
          <w:spacing w:val="-1"/>
          <w:sz w:val="36"/>
          <w:szCs w:val="36"/>
        </w:rPr>
        <w:t>n</w:t>
      </w:r>
      <w:r>
        <w:rPr>
          <w:b/>
          <w:sz w:val="36"/>
          <w:szCs w:val="36"/>
        </w:rPr>
        <w:t>ts</w:t>
      </w:r>
    </w:p>
    <w:p w:rsidR="003F40CE" w:rsidRDefault="003F40CE">
      <w:pPr>
        <w:spacing w:before="15" w:line="240" w:lineRule="exact"/>
        <w:rPr>
          <w:sz w:val="24"/>
          <w:szCs w:val="24"/>
        </w:rPr>
      </w:pPr>
    </w:p>
    <w:p w:rsidR="003F40CE" w:rsidRDefault="00466648">
      <w:pPr>
        <w:ind w:left="220"/>
        <w:rPr>
          <w:sz w:val="24"/>
          <w:szCs w:val="24"/>
        </w:rPr>
      </w:pPr>
      <w:r>
        <w:rPr>
          <w:b/>
          <w:spacing w:val="1"/>
          <w:sz w:val="24"/>
          <w:szCs w:val="24"/>
        </w:rPr>
        <w:t>T</w:t>
      </w:r>
      <w:r>
        <w:rPr>
          <w:b/>
          <w:sz w:val="24"/>
          <w:szCs w:val="24"/>
        </w:rPr>
        <w:t>a</w:t>
      </w:r>
      <w:r>
        <w:rPr>
          <w:b/>
          <w:spacing w:val="1"/>
          <w:sz w:val="24"/>
          <w:szCs w:val="24"/>
        </w:rPr>
        <w:t>b</w:t>
      </w:r>
      <w:r>
        <w:rPr>
          <w:b/>
          <w:sz w:val="24"/>
          <w:szCs w:val="24"/>
        </w:rPr>
        <w:t>le</w:t>
      </w:r>
      <w:r>
        <w:rPr>
          <w:b/>
          <w:spacing w:val="-1"/>
          <w:sz w:val="24"/>
          <w:szCs w:val="24"/>
        </w:rPr>
        <w:t xml:space="preserve"> </w:t>
      </w:r>
      <w:r>
        <w:rPr>
          <w:b/>
          <w:sz w:val="24"/>
          <w:szCs w:val="24"/>
        </w:rPr>
        <w:t>of</w:t>
      </w:r>
      <w:r>
        <w:rPr>
          <w:b/>
          <w:spacing w:val="2"/>
          <w:sz w:val="24"/>
          <w:szCs w:val="24"/>
        </w:rPr>
        <w:t xml:space="preserve"> </w:t>
      </w:r>
      <w:r>
        <w:rPr>
          <w:b/>
          <w:sz w:val="24"/>
          <w:szCs w:val="24"/>
        </w:rPr>
        <w:t>Co</w:t>
      </w:r>
      <w:r>
        <w:rPr>
          <w:b/>
          <w:spacing w:val="1"/>
          <w:sz w:val="24"/>
          <w:szCs w:val="24"/>
        </w:rPr>
        <w:t>n</w:t>
      </w:r>
      <w:r>
        <w:rPr>
          <w:b/>
          <w:spacing w:val="-1"/>
          <w:sz w:val="24"/>
          <w:szCs w:val="24"/>
        </w:rPr>
        <w:t>te</w:t>
      </w:r>
      <w:r>
        <w:rPr>
          <w:b/>
          <w:spacing w:val="1"/>
          <w:sz w:val="24"/>
          <w:szCs w:val="24"/>
        </w:rPr>
        <w:t>n</w:t>
      </w:r>
      <w:r>
        <w:rPr>
          <w:b/>
          <w:spacing w:val="-1"/>
          <w:sz w:val="24"/>
          <w:szCs w:val="24"/>
        </w:rPr>
        <w:t>t</w:t>
      </w:r>
      <w:r>
        <w:rPr>
          <w:b/>
          <w:sz w:val="24"/>
          <w:szCs w:val="24"/>
        </w:rPr>
        <w:t>s</w:t>
      </w:r>
      <w:r>
        <w:rPr>
          <w:b/>
          <w:spacing w:val="-29"/>
          <w:sz w:val="24"/>
          <w:szCs w:val="24"/>
        </w:rPr>
        <w:t xml:space="preserve"> </w:t>
      </w:r>
      <w:r>
        <w:rPr>
          <w:b/>
          <w:sz w:val="24"/>
          <w:szCs w:val="24"/>
        </w:rPr>
        <w:t>..........................................................................................................................</w:t>
      </w:r>
      <w:r>
        <w:rPr>
          <w:b/>
          <w:spacing w:val="-14"/>
          <w:sz w:val="24"/>
          <w:szCs w:val="24"/>
        </w:rPr>
        <w:t xml:space="preserve"> </w:t>
      </w:r>
      <w:r>
        <w:rPr>
          <w:b/>
          <w:sz w:val="24"/>
          <w:szCs w:val="24"/>
        </w:rPr>
        <w:t>ii</w:t>
      </w:r>
    </w:p>
    <w:p w:rsidR="003F40CE" w:rsidRDefault="00466648">
      <w:pPr>
        <w:spacing w:before="5"/>
        <w:ind w:left="220"/>
        <w:rPr>
          <w:sz w:val="24"/>
          <w:szCs w:val="24"/>
        </w:rPr>
      </w:pPr>
      <w:r>
        <w:rPr>
          <w:b/>
          <w:sz w:val="24"/>
          <w:szCs w:val="24"/>
        </w:rPr>
        <w:t>R</w:t>
      </w:r>
      <w:r>
        <w:rPr>
          <w:b/>
          <w:spacing w:val="-1"/>
          <w:sz w:val="24"/>
          <w:szCs w:val="24"/>
        </w:rPr>
        <w:t>e</w:t>
      </w:r>
      <w:r>
        <w:rPr>
          <w:b/>
          <w:sz w:val="24"/>
          <w:szCs w:val="24"/>
        </w:rPr>
        <w:t>vision</w:t>
      </w:r>
      <w:r>
        <w:rPr>
          <w:b/>
          <w:spacing w:val="1"/>
          <w:sz w:val="24"/>
          <w:szCs w:val="24"/>
        </w:rPr>
        <w:t xml:space="preserve"> </w:t>
      </w:r>
      <w:r>
        <w:rPr>
          <w:b/>
          <w:sz w:val="24"/>
          <w:szCs w:val="24"/>
        </w:rPr>
        <w:t>His</w:t>
      </w:r>
      <w:r>
        <w:rPr>
          <w:b/>
          <w:spacing w:val="-1"/>
          <w:sz w:val="24"/>
          <w:szCs w:val="24"/>
        </w:rPr>
        <w:t>t</w:t>
      </w:r>
      <w:r>
        <w:rPr>
          <w:b/>
          <w:sz w:val="24"/>
          <w:szCs w:val="24"/>
        </w:rPr>
        <w:t>o</w:t>
      </w:r>
      <w:r>
        <w:rPr>
          <w:b/>
          <w:spacing w:val="-1"/>
          <w:sz w:val="24"/>
          <w:szCs w:val="24"/>
        </w:rPr>
        <w:t>r</w:t>
      </w:r>
      <w:r>
        <w:rPr>
          <w:b/>
          <w:sz w:val="24"/>
          <w:szCs w:val="24"/>
        </w:rPr>
        <w:t>y</w:t>
      </w:r>
      <w:r>
        <w:rPr>
          <w:b/>
          <w:spacing w:val="-34"/>
          <w:sz w:val="24"/>
          <w:szCs w:val="24"/>
        </w:rPr>
        <w:t xml:space="preserve"> </w:t>
      </w:r>
      <w:r>
        <w:rPr>
          <w:b/>
          <w:sz w:val="24"/>
          <w:szCs w:val="24"/>
        </w:rPr>
        <w:t>............................................................................................................................</w:t>
      </w:r>
      <w:r>
        <w:rPr>
          <w:b/>
          <w:spacing w:val="-14"/>
          <w:sz w:val="24"/>
          <w:szCs w:val="24"/>
        </w:rPr>
        <w:t xml:space="preserve"> </w:t>
      </w:r>
      <w:r>
        <w:rPr>
          <w:b/>
          <w:sz w:val="24"/>
          <w:szCs w:val="24"/>
        </w:rPr>
        <w:t>ii</w:t>
      </w:r>
    </w:p>
    <w:p w:rsidR="003F40CE" w:rsidRDefault="00466648">
      <w:pPr>
        <w:spacing w:before="5" w:line="260" w:lineRule="exact"/>
        <w:ind w:left="220"/>
        <w:rPr>
          <w:sz w:val="24"/>
          <w:szCs w:val="24"/>
        </w:rPr>
      </w:pPr>
      <w:r>
        <w:rPr>
          <w:b/>
          <w:position w:val="-1"/>
          <w:sz w:val="24"/>
          <w:szCs w:val="24"/>
        </w:rPr>
        <w:t>1.   I</w:t>
      </w:r>
      <w:r>
        <w:rPr>
          <w:b/>
          <w:spacing w:val="1"/>
          <w:position w:val="-1"/>
          <w:sz w:val="24"/>
          <w:szCs w:val="24"/>
        </w:rPr>
        <w:t>n</w:t>
      </w:r>
      <w:r>
        <w:rPr>
          <w:b/>
          <w:spacing w:val="-1"/>
          <w:position w:val="-1"/>
          <w:sz w:val="24"/>
          <w:szCs w:val="24"/>
        </w:rPr>
        <w:t>tr</w:t>
      </w:r>
      <w:r>
        <w:rPr>
          <w:b/>
          <w:position w:val="-1"/>
          <w:sz w:val="24"/>
          <w:szCs w:val="24"/>
        </w:rPr>
        <w:t>o</w:t>
      </w:r>
      <w:r>
        <w:rPr>
          <w:b/>
          <w:spacing w:val="1"/>
          <w:position w:val="-1"/>
          <w:sz w:val="24"/>
          <w:szCs w:val="24"/>
        </w:rPr>
        <w:t>du</w:t>
      </w:r>
      <w:r>
        <w:rPr>
          <w:b/>
          <w:spacing w:val="-1"/>
          <w:position w:val="-1"/>
          <w:sz w:val="24"/>
          <w:szCs w:val="24"/>
        </w:rPr>
        <w:t>ct</w:t>
      </w:r>
      <w:r>
        <w:rPr>
          <w:b/>
          <w:position w:val="-1"/>
          <w:sz w:val="24"/>
          <w:szCs w:val="24"/>
        </w:rPr>
        <w:t>io</w:t>
      </w:r>
      <w:r>
        <w:rPr>
          <w:b/>
          <w:spacing w:val="13"/>
          <w:position w:val="-1"/>
          <w:sz w:val="24"/>
          <w:szCs w:val="24"/>
        </w:rPr>
        <w:t>n</w:t>
      </w:r>
      <w:r>
        <w:rPr>
          <w:b/>
          <w:position w:val="-1"/>
          <w:sz w:val="24"/>
          <w:szCs w:val="24"/>
        </w:rPr>
        <w:t>..............................................................................................................................1</w:t>
      </w:r>
    </w:p>
    <w:p w:rsidR="003F40CE" w:rsidRDefault="00466648">
      <w:pPr>
        <w:spacing w:line="200" w:lineRule="exact"/>
        <w:ind w:left="491"/>
        <w:rPr>
          <w:sz w:val="22"/>
          <w:szCs w:val="22"/>
        </w:rPr>
      </w:pPr>
      <w:r>
        <w:rPr>
          <w:sz w:val="22"/>
          <w:szCs w:val="22"/>
        </w:rPr>
        <w:t xml:space="preserve">1.1  </w:t>
      </w:r>
      <w:r>
        <w:rPr>
          <w:spacing w:val="8"/>
          <w:sz w:val="22"/>
          <w:szCs w:val="22"/>
        </w:rPr>
        <w:t xml:space="preserve"> </w:t>
      </w:r>
      <w:r>
        <w:rPr>
          <w:sz w:val="22"/>
          <w:szCs w:val="22"/>
        </w:rPr>
        <w:t>Pu</w:t>
      </w:r>
      <w:r>
        <w:rPr>
          <w:spacing w:val="1"/>
          <w:sz w:val="22"/>
          <w:szCs w:val="22"/>
        </w:rPr>
        <w:t>r</w:t>
      </w:r>
      <w:r>
        <w:rPr>
          <w:sz w:val="22"/>
          <w:szCs w:val="22"/>
        </w:rPr>
        <w:t>pose</w:t>
      </w:r>
      <w:r>
        <w:rPr>
          <w:spacing w:val="-2"/>
          <w:sz w:val="22"/>
          <w:szCs w:val="22"/>
        </w:rPr>
        <w:t xml:space="preserve"> </w:t>
      </w:r>
      <w:r>
        <w:rPr>
          <w:sz w:val="22"/>
          <w:szCs w:val="22"/>
        </w:rPr>
        <w:t>............................................................................................................................................</w:t>
      </w:r>
      <w:r>
        <w:rPr>
          <w:spacing w:val="-19"/>
          <w:sz w:val="22"/>
          <w:szCs w:val="22"/>
        </w:rPr>
        <w:t xml:space="preserve"> </w:t>
      </w:r>
      <w:r>
        <w:rPr>
          <w:sz w:val="22"/>
          <w:szCs w:val="22"/>
        </w:rPr>
        <w:t>1</w:t>
      </w:r>
    </w:p>
    <w:p w:rsidR="003F40CE" w:rsidRDefault="00466648">
      <w:pPr>
        <w:spacing w:line="220" w:lineRule="exact"/>
        <w:ind w:left="491"/>
        <w:rPr>
          <w:sz w:val="22"/>
          <w:szCs w:val="22"/>
        </w:rPr>
      </w:pPr>
      <w:r>
        <w:rPr>
          <w:sz w:val="22"/>
          <w:szCs w:val="22"/>
        </w:rPr>
        <w:t xml:space="preserve">1.2  </w:t>
      </w:r>
      <w:r>
        <w:rPr>
          <w:spacing w:val="8"/>
          <w:sz w:val="22"/>
          <w:szCs w:val="22"/>
        </w:rPr>
        <w:t xml:space="preserve"> </w:t>
      </w:r>
      <w:r>
        <w:rPr>
          <w:spacing w:val="-1"/>
          <w:sz w:val="22"/>
          <w:szCs w:val="22"/>
        </w:rPr>
        <w:t>D</w:t>
      </w:r>
      <w:r>
        <w:rPr>
          <w:sz w:val="22"/>
          <w:szCs w:val="22"/>
        </w:rPr>
        <w:t>ocu</w:t>
      </w:r>
      <w:r>
        <w:rPr>
          <w:spacing w:val="-4"/>
          <w:sz w:val="22"/>
          <w:szCs w:val="22"/>
        </w:rPr>
        <w:t>m</w:t>
      </w:r>
      <w:r>
        <w:rPr>
          <w:sz w:val="22"/>
          <w:szCs w:val="22"/>
        </w:rPr>
        <w:t>ent</w:t>
      </w:r>
      <w:r>
        <w:rPr>
          <w:spacing w:val="1"/>
          <w:sz w:val="22"/>
          <w:szCs w:val="22"/>
        </w:rPr>
        <w:t xml:space="preserve"> </w:t>
      </w:r>
      <w:r>
        <w:rPr>
          <w:spacing w:val="-1"/>
          <w:sz w:val="22"/>
          <w:szCs w:val="22"/>
        </w:rPr>
        <w:t>C</w:t>
      </w:r>
      <w:r>
        <w:rPr>
          <w:sz w:val="22"/>
          <w:szCs w:val="22"/>
        </w:rPr>
        <w:t>on</w:t>
      </w:r>
      <w:r>
        <w:rPr>
          <w:spacing w:val="-2"/>
          <w:sz w:val="22"/>
          <w:szCs w:val="22"/>
        </w:rPr>
        <w:t>v</w:t>
      </w:r>
      <w:r>
        <w:rPr>
          <w:sz w:val="22"/>
          <w:szCs w:val="22"/>
        </w:rPr>
        <w:t>en</w:t>
      </w:r>
      <w:r>
        <w:rPr>
          <w:spacing w:val="1"/>
          <w:sz w:val="22"/>
          <w:szCs w:val="22"/>
        </w:rPr>
        <w:t>ti</w:t>
      </w:r>
      <w:r>
        <w:rPr>
          <w:sz w:val="22"/>
          <w:szCs w:val="22"/>
        </w:rPr>
        <w:t>on</w:t>
      </w:r>
      <w:r>
        <w:rPr>
          <w:spacing w:val="3"/>
          <w:sz w:val="22"/>
          <w:szCs w:val="22"/>
        </w:rPr>
        <w:t>s</w:t>
      </w:r>
      <w:r>
        <w:rPr>
          <w:sz w:val="22"/>
          <w:szCs w:val="22"/>
        </w:rPr>
        <w:t>....................................................................................................................</w:t>
      </w:r>
      <w:r>
        <w:rPr>
          <w:spacing w:val="-19"/>
          <w:sz w:val="22"/>
          <w:szCs w:val="22"/>
        </w:rPr>
        <w:t xml:space="preserve"> </w:t>
      </w:r>
      <w:r>
        <w:rPr>
          <w:sz w:val="22"/>
          <w:szCs w:val="22"/>
        </w:rPr>
        <w:t>1</w:t>
      </w:r>
    </w:p>
    <w:p w:rsidR="003F40CE" w:rsidRDefault="00466648">
      <w:pPr>
        <w:spacing w:line="220" w:lineRule="exact"/>
        <w:ind w:left="491"/>
        <w:rPr>
          <w:sz w:val="22"/>
          <w:szCs w:val="22"/>
        </w:rPr>
      </w:pPr>
      <w:r>
        <w:rPr>
          <w:sz w:val="22"/>
          <w:szCs w:val="22"/>
        </w:rPr>
        <w:t xml:space="preserve">1.3  </w:t>
      </w:r>
      <w:r>
        <w:rPr>
          <w:spacing w:val="8"/>
          <w:sz w:val="22"/>
          <w:szCs w:val="22"/>
        </w:rPr>
        <w:t xml:space="preserve"> </w:t>
      </w:r>
      <w:r>
        <w:rPr>
          <w:spacing w:val="-4"/>
          <w:sz w:val="22"/>
          <w:szCs w:val="22"/>
        </w:rPr>
        <w:t>I</w:t>
      </w:r>
      <w:r>
        <w:rPr>
          <w:sz w:val="22"/>
          <w:szCs w:val="22"/>
        </w:rPr>
        <w:t>n</w:t>
      </w:r>
      <w:r>
        <w:rPr>
          <w:spacing w:val="1"/>
          <w:sz w:val="22"/>
          <w:szCs w:val="22"/>
        </w:rPr>
        <w:t>t</w:t>
      </w:r>
      <w:r>
        <w:rPr>
          <w:sz w:val="22"/>
          <w:szCs w:val="22"/>
        </w:rPr>
        <w:t xml:space="preserve">ended </w:t>
      </w:r>
      <w:r>
        <w:rPr>
          <w:spacing w:val="-1"/>
          <w:sz w:val="22"/>
          <w:szCs w:val="22"/>
        </w:rPr>
        <w:t>A</w:t>
      </w:r>
      <w:r>
        <w:rPr>
          <w:sz w:val="22"/>
          <w:szCs w:val="22"/>
        </w:rPr>
        <w:t>ud</w:t>
      </w:r>
      <w:r>
        <w:rPr>
          <w:spacing w:val="1"/>
          <w:sz w:val="22"/>
          <w:szCs w:val="22"/>
        </w:rPr>
        <w:t>i</w:t>
      </w:r>
      <w:r>
        <w:rPr>
          <w:sz w:val="22"/>
          <w:szCs w:val="22"/>
        </w:rPr>
        <w:t>ence</w:t>
      </w:r>
      <w:r>
        <w:rPr>
          <w:spacing w:val="1"/>
          <w:sz w:val="22"/>
          <w:szCs w:val="22"/>
        </w:rPr>
        <w:t xml:space="preserve"> </w:t>
      </w:r>
      <w:r>
        <w:rPr>
          <w:sz w:val="22"/>
          <w:szCs w:val="22"/>
        </w:rPr>
        <w:t xml:space="preserve">and </w:t>
      </w:r>
      <w:r>
        <w:rPr>
          <w:spacing w:val="-1"/>
          <w:sz w:val="22"/>
          <w:szCs w:val="22"/>
        </w:rPr>
        <w:t>R</w:t>
      </w:r>
      <w:r>
        <w:rPr>
          <w:sz w:val="22"/>
          <w:szCs w:val="22"/>
        </w:rPr>
        <w:t>ead</w:t>
      </w:r>
      <w:r>
        <w:rPr>
          <w:spacing w:val="1"/>
          <w:sz w:val="22"/>
          <w:szCs w:val="22"/>
        </w:rPr>
        <w:t>i</w:t>
      </w:r>
      <w:r>
        <w:rPr>
          <w:sz w:val="22"/>
          <w:szCs w:val="22"/>
        </w:rPr>
        <w:t>ng</w:t>
      </w:r>
      <w:r>
        <w:rPr>
          <w:spacing w:val="-2"/>
          <w:sz w:val="22"/>
          <w:szCs w:val="22"/>
        </w:rPr>
        <w:t xml:space="preserve"> </w:t>
      </w:r>
      <w:r>
        <w:rPr>
          <w:sz w:val="22"/>
          <w:szCs w:val="22"/>
        </w:rPr>
        <w:t>Su</w:t>
      </w:r>
      <w:r>
        <w:rPr>
          <w:spacing w:val="-2"/>
          <w:sz w:val="22"/>
          <w:szCs w:val="22"/>
        </w:rPr>
        <w:t>gg</w:t>
      </w:r>
      <w:r>
        <w:rPr>
          <w:sz w:val="22"/>
          <w:szCs w:val="22"/>
        </w:rPr>
        <w:t>es</w:t>
      </w:r>
      <w:r>
        <w:rPr>
          <w:spacing w:val="1"/>
          <w:sz w:val="22"/>
          <w:szCs w:val="22"/>
        </w:rPr>
        <w:t>ti</w:t>
      </w:r>
      <w:r>
        <w:rPr>
          <w:sz w:val="22"/>
          <w:szCs w:val="22"/>
        </w:rPr>
        <w:t>on</w:t>
      </w:r>
      <w:r>
        <w:rPr>
          <w:spacing w:val="9"/>
          <w:sz w:val="22"/>
          <w:szCs w:val="22"/>
        </w:rPr>
        <w:t>s</w:t>
      </w:r>
      <w:r>
        <w:rPr>
          <w:sz w:val="22"/>
          <w:szCs w:val="22"/>
        </w:rPr>
        <w:t>..................................................................................</w:t>
      </w:r>
      <w:r>
        <w:rPr>
          <w:spacing w:val="-19"/>
          <w:sz w:val="22"/>
          <w:szCs w:val="22"/>
        </w:rPr>
        <w:t xml:space="preserve"> </w:t>
      </w:r>
      <w:r>
        <w:rPr>
          <w:sz w:val="22"/>
          <w:szCs w:val="22"/>
        </w:rPr>
        <w:t>1</w:t>
      </w:r>
    </w:p>
    <w:p w:rsidR="003F40CE" w:rsidRDefault="00466648">
      <w:pPr>
        <w:spacing w:line="220" w:lineRule="exact"/>
        <w:ind w:left="491"/>
        <w:rPr>
          <w:sz w:val="22"/>
          <w:szCs w:val="22"/>
        </w:rPr>
      </w:pPr>
      <w:r>
        <w:rPr>
          <w:sz w:val="22"/>
          <w:szCs w:val="22"/>
        </w:rPr>
        <w:t xml:space="preserve">1.4  </w:t>
      </w:r>
      <w:r>
        <w:rPr>
          <w:spacing w:val="8"/>
          <w:sz w:val="22"/>
          <w:szCs w:val="22"/>
        </w:rPr>
        <w:t xml:space="preserve"> </w:t>
      </w:r>
      <w:r>
        <w:rPr>
          <w:sz w:val="22"/>
          <w:szCs w:val="22"/>
        </w:rPr>
        <w:t>P</w:t>
      </w:r>
      <w:r>
        <w:rPr>
          <w:spacing w:val="1"/>
          <w:sz w:val="22"/>
          <w:szCs w:val="22"/>
        </w:rPr>
        <w:t>r</w:t>
      </w:r>
      <w:r>
        <w:rPr>
          <w:sz w:val="22"/>
          <w:szCs w:val="22"/>
        </w:rPr>
        <w:t>oduct</w:t>
      </w:r>
      <w:r>
        <w:rPr>
          <w:spacing w:val="1"/>
          <w:sz w:val="22"/>
          <w:szCs w:val="22"/>
        </w:rPr>
        <w:t xml:space="preserve"> </w:t>
      </w:r>
      <w:r>
        <w:rPr>
          <w:sz w:val="22"/>
          <w:szCs w:val="22"/>
        </w:rPr>
        <w:t>Scope</w:t>
      </w:r>
      <w:r>
        <w:rPr>
          <w:spacing w:val="-21"/>
          <w:sz w:val="22"/>
          <w:szCs w:val="22"/>
        </w:rPr>
        <w:t xml:space="preserve"> </w:t>
      </w:r>
      <w:r>
        <w:rPr>
          <w:sz w:val="22"/>
          <w:szCs w:val="22"/>
        </w:rPr>
        <w:t>..................................................................................................................................</w:t>
      </w:r>
      <w:r>
        <w:rPr>
          <w:spacing w:val="-19"/>
          <w:sz w:val="22"/>
          <w:szCs w:val="22"/>
        </w:rPr>
        <w:t xml:space="preserve"> </w:t>
      </w:r>
      <w:r>
        <w:rPr>
          <w:sz w:val="22"/>
          <w:szCs w:val="22"/>
        </w:rPr>
        <w:t>1</w:t>
      </w:r>
    </w:p>
    <w:p w:rsidR="003F40CE" w:rsidRDefault="00466648">
      <w:pPr>
        <w:spacing w:line="220" w:lineRule="exact"/>
        <w:ind w:left="491"/>
        <w:rPr>
          <w:sz w:val="22"/>
          <w:szCs w:val="22"/>
        </w:rPr>
      </w:pPr>
      <w:r>
        <w:rPr>
          <w:sz w:val="22"/>
          <w:szCs w:val="22"/>
        </w:rPr>
        <w:t xml:space="preserve">1.5  </w:t>
      </w:r>
      <w:r>
        <w:rPr>
          <w:spacing w:val="8"/>
          <w:sz w:val="22"/>
          <w:szCs w:val="22"/>
        </w:rPr>
        <w:t xml:space="preserve"> </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2"/>
          <w:sz w:val="22"/>
          <w:szCs w:val="22"/>
        </w:rPr>
        <w:t>s</w:t>
      </w:r>
      <w:r>
        <w:rPr>
          <w:sz w:val="22"/>
          <w:szCs w:val="22"/>
        </w:rPr>
        <w:t>........................................................................................................................................</w:t>
      </w:r>
      <w:r>
        <w:rPr>
          <w:spacing w:val="-19"/>
          <w:sz w:val="22"/>
          <w:szCs w:val="22"/>
        </w:rPr>
        <w:t xml:space="preserve"> </w:t>
      </w:r>
      <w:r>
        <w:rPr>
          <w:sz w:val="22"/>
          <w:szCs w:val="22"/>
        </w:rPr>
        <w:t>1</w:t>
      </w:r>
    </w:p>
    <w:p w:rsidR="003F40CE" w:rsidRDefault="00466648">
      <w:pPr>
        <w:spacing w:before="9" w:line="260" w:lineRule="exact"/>
        <w:ind w:left="220"/>
        <w:rPr>
          <w:sz w:val="24"/>
          <w:szCs w:val="24"/>
        </w:rPr>
      </w:pPr>
      <w:r>
        <w:rPr>
          <w:b/>
          <w:position w:val="-1"/>
          <w:sz w:val="24"/>
          <w:szCs w:val="24"/>
        </w:rPr>
        <w:t>2.   Ov</w:t>
      </w:r>
      <w:r>
        <w:rPr>
          <w:b/>
          <w:spacing w:val="-1"/>
          <w:position w:val="-1"/>
          <w:sz w:val="24"/>
          <w:szCs w:val="24"/>
        </w:rPr>
        <w:t>er</w:t>
      </w:r>
      <w:r>
        <w:rPr>
          <w:b/>
          <w:position w:val="-1"/>
          <w:sz w:val="24"/>
          <w:szCs w:val="24"/>
        </w:rPr>
        <w:t>all D</w:t>
      </w:r>
      <w:r>
        <w:rPr>
          <w:b/>
          <w:spacing w:val="-1"/>
          <w:position w:val="-1"/>
          <w:sz w:val="24"/>
          <w:szCs w:val="24"/>
        </w:rPr>
        <w:t>e</w:t>
      </w:r>
      <w:r>
        <w:rPr>
          <w:b/>
          <w:position w:val="-1"/>
          <w:sz w:val="24"/>
          <w:szCs w:val="24"/>
        </w:rPr>
        <w:t>s</w:t>
      </w:r>
      <w:r>
        <w:rPr>
          <w:b/>
          <w:spacing w:val="-1"/>
          <w:position w:val="-1"/>
          <w:sz w:val="24"/>
          <w:szCs w:val="24"/>
        </w:rPr>
        <w:t>cr</w:t>
      </w:r>
      <w:r>
        <w:rPr>
          <w:b/>
          <w:position w:val="-1"/>
          <w:sz w:val="24"/>
          <w:szCs w:val="24"/>
        </w:rPr>
        <w:t>i</w:t>
      </w:r>
      <w:r>
        <w:rPr>
          <w:b/>
          <w:spacing w:val="1"/>
          <w:position w:val="-1"/>
          <w:sz w:val="24"/>
          <w:szCs w:val="24"/>
        </w:rPr>
        <w:t>p</w:t>
      </w:r>
      <w:r>
        <w:rPr>
          <w:b/>
          <w:spacing w:val="-1"/>
          <w:position w:val="-1"/>
          <w:sz w:val="24"/>
          <w:szCs w:val="24"/>
        </w:rPr>
        <w:t>t</w:t>
      </w:r>
      <w:r>
        <w:rPr>
          <w:b/>
          <w:position w:val="-1"/>
          <w:sz w:val="24"/>
          <w:szCs w:val="24"/>
        </w:rPr>
        <w:t>ion</w:t>
      </w:r>
      <w:r>
        <w:rPr>
          <w:b/>
          <w:spacing w:val="-37"/>
          <w:position w:val="-1"/>
          <w:sz w:val="24"/>
          <w:szCs w:val="24"/>
        </w:rPr>
        <w:t xml:space="preserve"> </w:t>
      </w:r>
      <w:r>
        <w:rPr>
          <w:b/>
          <w:position w:val="-1"/>
          <w:sz w:val="24"/>
          <w:szCs w:val="24"/>
        </w:rPr>
        <w:t>..................................................................................................................2</w:t>
      </w:r>
    </w:p>
    <w:p w:rsidR="003F40CE" w:rsidRDefault="00466648">
      <w:pPr>
        <w:spacing w:line="200" w:lineRule="exact"/>
        <w:ind w:left="491"/>
        <w:rPr>
          <w:sz w:val="22"/>
          <w:szCs w:val="22"/>
        </w:rPr>
      </w:pPr>
      <w:r>
        <w:rPr>
          <w:sz w:val="22"/>
          <w:szCs w:val="22"/>
        </w:rPr>
        <w:t xml:space="preserve">2.1  </w:t>
      </w:r>
      <w:r>
        <w:rPr>
          <w:spacing w:val="8"/>
          <w:sz w:val="22"/>
          <w:szCs w:val="22"/>
        </w:rPr>
        <w:t xml:space="preserve"> </w:t>
      </w:r>
      <w:r>
        <w:rPr>
          <w:sz w:val="22"/>
          <w:szCs w:val="22"/>
        </w:rPr>
        <w:t>P</w:t>
      </w:r>
      <w:r>
        <w:rPr>
          <w:spacing w:val="1"/>
          <w:sz w:val="22"/>
          <w:szCs w:val="22"/>
        </w:rPr>
        <w:t>r</w:t>
      </w:r>
      <w:r>
        <w:rPr>
          <w:sz w:val="22"/>
          <w:szCs w:val="22"/>
        </w:rPr>
        <w:t>oduct</w:t>
      </w:r>
      <w:r>
        <w:rPr>
          <w:spacing w:val="1"/>
          <w:sz w:val="22"/>
          <w:szCs w:val="22"/>
        </w:rPr>
        <w:t xml:space="preserve"> </w:t>
      </w:r>
      <w:r>
        <w:rPr>
          <w:sz w:val="22"/>
          <w:szCs w:val="22"/>
        </w:rPr>
        <w:t>Pe</w:t>
      </w:r>
      <w:r>
        <w:rPr>
          <w:spacing w:val="1"/>
          <w:sz w:val="22"/>
          <w:szCs w:val="22"/>
        </w:rPr>
        <w:t>r</w:t>
      </w:r>
      <w:r>
        <w:rPr>
          <w:sz w:val="22"/>
          <w:szCs w:val="22"/>
        </w:rPr>
        <w:t>spec</w:t>
      </w:r>
      <w:r>
        <w:rPr>
          <w:spacing w:val="1"/>
          <w:sz w:val="22"/>
          <w:szCs w:val="22"/>
        </w:rPr>
        <w:t>ti</w:t>
      </w:r>
      <w:r>
        <w:rPr>
          <w:spacing w:val="-2"/>
          <w:sz w:val="22"/>
          <w:szCs w:val="22"/>
        </w:rPr>
        <w:t>v</w:t>
      </w:r>
      <w:r>
        <w:rPr>
          <w:sz w:val="22"/>
          <w:szCs w:val="22"/>
        </w:rPr>
        <w:t>e</w:t>
      </w:r>
      <w:r>
        <w:rPr>
          <w:spacing w:val="-5"/>
          <w:sz w:val="22"/>
          <w:szCs w:val="22"/>
        </w:rPr>
        <w:t xml:space="preserve"> </w:t>
      </w:r>
      <w:r>
        <w:rPr>
          <w:sz w:val="22"/>
          <w:szCs w:val="22"/>
        </w:rPr>
        <w:t>.........................................................................................................................</w:t>
      </w:r>
      <w:r>
        <w:rPr>
          <w:spacing w:val="-19"/>
          <w:sz w:val="22"/>
          <w:szCs w:val="22"/>
        </w:rPr>
        <w:t xml:space="preserve"> </w:t>
      </w:r>
      <w:r>
        <w:rPr>
          <w:sz w:val="22"/>
          <w:szCs w:val="22"/>
        </w:rPr>
        <w:t>2</w:t>
      </w:r>
    </w:p>
    <w:p w:rsidR="003F40CE" w:rsidRDefault="00466648">
      <w:pPr>
        <w:spacing w:line="220" w:lineRule="exact"/>
        <w:ind w:left="491"/>
        <w:rPr>
          <w:sz w:val="22"/>
          <w:szCs w:val="22"/>
        </w:rPr>
      </w:pPr>
      <w:r>
        <w:rPr>
          <w:sz w:val="22"/>
          <w:szCs w:val="22"/>
        </w:rPr>
        <w:t xml:space="preserve">2.2  </w:t>
      </w:r>
      <w:r>
        <w:rPr>
          <w:spacing w:val="8"/>
          <w:sz w:val="22"/>
          <w:szCs w:val="22"/>
        </w:rPr>
        <w:t xml:space="preserve"> </w:t>
      </w:r>
      <w:r>
        <w:rPr>
          <w:sz w:val="22"/>
          <w:szCs w:val="22"/>
        </w:rPr>
        <w:t>P</w:t>
      </w:r>
      <w:r>
        <w:rPr>
          <w:spacing w:val="1"/>
          <w:sz w:val="22"/>
          <w:szCs w:val="22"/>
        </w:rPr>
        <w:t>r</w:t>
      </w:r>
      <w:r>
        <w:rPr>
          <w:sz w:val="22"/>
          <w:szCs w:val="22"/>
        </w:rPr>
        <w:t>oduct</w:t>
      </w:r>
      <w:r>
        <w:rPr>
          <w:spacing w:val="1"/>
          <w:sz w:val="22"/>
          <w:szCs w:val="22"/>
        </w:rPr>
        <w:t xml:space="preserve"> </w:t>
      </w:r>
      <w:r>
        <w:rPr>
          <w:sz w:val="22"/>
          <w:szCs w:val="22"/>
        </w:rPr>
        <w:t>Func</w:t>
      </w:r>
      <w:r>
        <w:rPr>
          <w:spacing w:val="1"/>
          <w:sz w:val="22"/>
          <w:szCs w:val="22"/>
        </w:rPr>
        <w:t>ti</w:t>
      </w:r>
      <w:r>
        <w:rPr>
          <w:sz w:val="22"/>
          <w:szCs w:val="22"/>
        </w:rPr>
        <w:t>ons</w:t>
      </w:r>
      <w:r>
        <w:rPr>
          <w:spacing w:val="-24"/>
          <w:sz w:val="22"/>
          <w:szCs w:val="22"/>
        </w:rPr>
        <w:t xml:space="preserve"> </w:t>
      </w:r>
      <w:r>
        <w:rPr>
          <w:sz w:val="22"/>
          <w:szCs w:val="22"/>
        </w:rPr>
        <w:t>............................................................................................................................</w:t>
      </w:r>
      <w:r>
        <w:rPr>
          <w:spacing w:val="-19"/>
          <w:sz w:val="22"/>
          <w:szCs w:val="22"/>
        </w:rPr>
        <w:t xml:space="preserve"> </w:t>
      </w:r>
      <w:r>
        <w:rPr>
          <w:sz w:val="22"/>
          <w:szCs w:val="22"/>
        </w:rPr>
        <w:t>2</w:t>
      </w:r>
    </w:p>
    <w:p w:rsidR="003F40CE" w:rsidRDefault="00466648">
      <w:pPr>
        <w:spacing w:line="220" w:lineRule="exact"/>
        <w:ind w:left="491"/>
        <w:rPr>
          <w:sz w:val="22"/>
          <w:szCs w:val="22"/>
        </w:rPr>
      </w:pPr>
      <w:r>
        <w:rPr>
          <w:sz w:val="22"/>
          <w:szCs w:val="22"/>
        </w:rPr>
        <w:t xml:space="preserve">2.3  </w:t>
      </w:r>
      <w:r>
        <w:rPr>
          <w:spacing w:val="8"/>
          <w:sz w:val="22"/>
          <w:szCs w:val="22"/>
        </w:rPr>
        <w:t xml:space="preserve"> </w:t>
      </w:r>
      <w:r>
        <w:rPr>
          <w:spacing w:val="-1"/>
          <w:sz w:val="22"/>
          <w:szCs w:val="22"/>
        </w:rPr>
        <w:t>U</w:t>
      </w:r>
      <w:r>
        <w:rPr>
          <w:sz w:val="22"/>
          <w:szCs w:val="22"/>
        </w:rPr>
        <w:t>ser</w:t>
      </w:r>
      <w:r>
        <w:rPr>
          <w:spacing w:val="1"/>
          <w:sz w:val="22"/>
          <w:szCs w:val="22"/>
        </w:rPr>
        <w:t xml:space="preserve"> </w:t>
      </w:r>
      <w:r>
        <w:rPr>
          <w:spacing w:val="-1"/>
          <w:sz w:val="22"/>
          <w:szCs w:val="22"/>
        </w:rPr>
        <w:t>C</w:t>
      </w:r>
      <w:r>
        <w:rPr>
          <w:spacing w:val="1"/>
          <w:sz w:val="22"/>
          <w:szCs w:val="22"/>
        </w:rPr>
        <w:t>l</w:t>
      </w:r>
      <w:r>
        <w:rPr>
          <w:sz w:val="22"/>
          <w:szCs w:val="22"/>
        </w:rPr>
        <w:t>asses</w:t>
      </w:r>
      <w:r>
        <w:rPr>
          <w:spacing w:val="1"/>
          <w:sz w:val="22"/>
          <w:szCs w:val="22"/>
        </w:rPr>
        <w:t xml:space="preserve"> </w:t>
      </w:r>
      <w:r>
        <w:rPr>
          <w:sz w:val="22"/>
          <w:szCs w:val="22"/>
        </w:rPr>
        <w:t xml:space="preserve">and </w:t>
      </w:r>
      <w:r>
        <w:rPr>
          <w:spacing w:val="-1"/>
          <w:sz w:val="22"/>
          <w:szCs w:val="22"/>
        </w:rPr>
        <w:t>C</w:t>
      </w:r>
      <w:r>
        <w:rPr>
          <w:sz w:val="22"/>
          <w:szCs w:val="22"/>
        </w:rPr>
        <w:t>ha</w:t>
      </w:r>
      <w:r>
        <w:rPr>
          <w:spacing w:val="1"/>
          <w:sz w:val="22"/>
          <w:szCs w:val="22"/>
        </w:rPr>
        <w:t>r</w:t>
      </w:r>
      <w:r>
        <w:rPr>
          <w:sz w:val="22"/>
          <w:szCs w:val="22"/>
        </w:rPr>
        <w:t>ac</w:t>
      </w:r>
      <w:r>
        <w:rPr>
          <w:spacing w:val="1"/>
          <w:sz w:val="22"/>
          <w:szCs w:val="22"/>
        </w:rPr>
        <w:t>t</w:t>
      </w:r>
      <w:r>
        <w:rPr>
          <w:sz w:val="22"/>
          <w:szCs w:val="22"/>
        </w:rPr>
        <w:t>e</w:t>
      </w:r>
      <w:r>
        <w:rPr>
          <w:spacing w:val="1"/>
          <w:sz w:val="22"/>
          <w:szCs w:val="22"/>
        </w:rPr>
        <w:t>ri</w:t>
      </w:r>
      <w:r>
        <w:rPr>
          <w:sz w:val="22"/>
          <w:szCs w:val="22"/>
        </w:rPr>
        <w:t>s</w:t>
      </w:r>
      <w:r>
        <w:rPr>
          <w:spacing w:val="1"/>
          <w:sz w:val="22"/>
          <w:szCs w:val="22"/>
        </w:rPr>
        <w:t>ti</w:t>
      </w:r>
      <w:r>
        <w:rPr>
          <w:sz w:val="22"/>
          <w:szCs w:val="22"/>
        </w:rPr>
        <w:t>cs</w:t>
      </w:r>
      <w:r>
        <w:rPr>
          <w:spacing w:val="-24"/>
          <w:sz w:val="22"/>
          <w:szCs w:val="22"/>
        </w:rPr>
        <w:t xml:space="preserve"> </w:t>
      </w:r>
      <w:r>
        <w:rPr>
          <w:sz w:val="22"/>
          <w:szCs w:val="22"/>
        </w:rPr>
        <w:t>.....................................................................................................</w:t>
      </w:r>
      <w:r>
        <w:rPr>
          <w:spacing w:val="-19"/>
          <w:sz w:val="22"/>
          <w:szCs w:val="22"/>
        </w:rPr>
        <w:t xml:space="preserve"> </w:t>
      </w:r>
      <w:r>
        <w:rPr>
          <w:sz w:val="22"/>
          <w:szCs w:val="22"/>
        </w:rPr>
        <w:t>2</w:t>
      </w:r>
    </w:p>
    <w:p w:rsidR="003F40CE" w:rsidRDefault="00466648">
      <w:pPr>
        <w:spacing w:line="220" w:lineRule="exact"/>
        <w:ind w:left="491"/>
        <w:rPr>
          <w:sz w:val="22"/>
          <w:szCs w:val="22"/>
        </w:rPr>
      </w:pPr>
      <w:r>
        <w:rPr>
          <w:sz w:val="22"/>
          <w:szCs w:val="22"/>
        </w:rPr>
        <w:t xml:space="preserve">2.4  </w:t>
      </w:r>
      <w:r>
        <w:rPr>
          <w:spacing w:val="8"/>
          <w:sz w:val="22"/>
          <w:szCs w:val="22"/>
        </w:rPr>
        <w:t xml:space="preserve"> </w:t>
      </w:r>
      <w:r>
        <w:rPr>
          <w:spacing w:val="-1"/>
          <w:sz w:val="22"/>
          <w:szCs w:val="22"/>
        </w:rPr>
        <w:t>O</w:t>
      </w:r>
      <w:r>
        <w:rPr>
          <w:sz w:val="22"/>
          <w:szCs w:val="22"/>
        </w:rPr>
        <w:t>pe</w:t>
      </w:r>
      <w:r>
        <w:rPr>
          <w:spacing w:val="1"/>
          <w:sz w:val="22"/>
          <w:szCs w:val="22"/>
        </w:rPr>
        <w:t>r</w:t>
      </w:r>
      <w:r>
        <w:rPr>
          <w:sz w:val="22"/>
          <w:szCs w:val="22"/>
        </w:rPr>
        <w:t>a</w:t>
      </w:r>
      <w:r>
        <w:rPr>
          <w:spacing w:val="1"/>
          <w:sz w:val="22"/>
          <w:szCs w:val="22"/>
        </w:rPr>
        <w:t>ti</w:t>
      </w:r>
      <w:r>
        <w:rPr>
          <w:sz w:val="22"/>
          <w:szCs w:val="22"/>
        </w:rPr>
        <w:t>ng</w:t>
      </w:r>
      <w:r>
        <w:rPr>
          <w:spacing w:val="-2"/>
          <w:sz w:val="22"/>
          <w:szCs w:val="22"/>
        </w:rPr>
        <w:t xml:space="preserve"> </w:t>
      </w:r>
      <w:r>
        <w:rPr>
          <w:sz w:val="22"/>
          <w:szCs w:val="22"/>
        </w:rPr>
        <w:t>En</w:t>
      </w:r>
      <w:r>
        <w:rPr>
          <w:spacing w:val="-2"/>
          <w:sz w:val="22"/>
          <w:szCs w:val="22"/>
        </w:rPr>
        <w:t>v</w:t>
      </w:r>
      <w:r>
        <w:rPr>
          <w:spacing w:val="1"/>
          <w:sz w:val="22"/>
          <w:szCs w:val="22"/>
        </w:rPr>
        <w:t>ir</w:t>
      </w:r>
      <w:r>
        <w:rPr>
          <w:sz w:val="22"/>
          <w:szCs w:val="22"/>
        </w:rPr>
        <w:t>on</w:t>
      </w:r>
      <w:r>
        <w:rPr>
          <w:spacing w:val="-4"/>
          <w:sz w:val="22"/>
          <w:szCs w:val="22"/>
        </w:rPr>
        <w:t>m</w:t>
      </w:r>
      <w:r>
        <w:rPr>
          <w:sz w:val="22"/>
          <w:szCs w:val="22"/>
        </w:rPr>
        <w:t>en</w:t>
      </w:r>
      <w:r>
        <w:rPr>
          <w:spacing w:val="3"/>
          <w:sz w:val="22"/>
          <w:szCs w:val="22"/>
        </w:rPr>
        <w:t>t</w:t>
      </w:r>
      <w:r>
        <w:rPr>
          <w:sz w:val="22"/>
          <w:szCs w:val="22"/>
        </w:rPr>
        <w:t>....................................................................................................................</w:t>
      </w:r>
      <w:r>
        <w:rPr>
          <w:spacing w:val="-19"/>
          <w:sz w:val="22"/>
          <w:szCs w:val="22"/>
        </w:rPr>
        <w:t xml:space="preserve"> </w:t>
      </w:r>
      <w:r>
        <w:rPr>
          <w:sz w:val="22"/>
          <w:szCs w:val="22"/>
        </w:rPr>
        <w:t>2</w:t>
      </w:r>
    </w:p>
    <w:p w:rsidR="003F40CE" w:rsidRDefault="00466648">
      <w:pPr>
        <w:spacing w:line="220" w:lineRule="exact"/>
        <w:ind w:left="491"/>
        <w:rPr>
          <w:sz w:val="22"/>
          <w:szCs w:val="22"/>
        </w:rPr>
      </w:pPr>
      <w:r>
        <w:rPr>
          <w:sz w:val="22"/>
          <w:szCs w:val="22"/>
        </w:rPr>
        <w:t xml:space="preserve">2.5  </w:t>
      </w:r>
      <w:r>
        <w:rPr>
          <w:spacing w:val="8"/>
          <w:sz w:val="22"/>
          <w:szCs w:val="22"/>
        </w:rPr>
        <w:t xml:space="preserve"> </w:t>
      </w:r>
      <w:r>
        <w:rPr>
          <w:spacing w:val="-1"/>
          <w:sz w:val="22"/>
          <w:szCs w:val="22"/>
        </w:rPr>
        <w:t>D</w:t>
      </w:r>
      <w:r>
        <w:rPr>
          <w:sz w:val="22"/>
          <w:szCs w:val="22"/>
        </w:rPr>
        <w:t>es</w:t>
      </w:r>
      <w:r>
        <w:rPr>
          <w:spacing w:val="1"/>
          <w:sz w:val="22"/>
          <w:szCs w:val="22"/>
        </w:rPr>
        <w:t>i</w:t>
      </w:r>
      <w:r>
        <w:rPr>
          <w:spacing w:val="-2"/>
          <w:sz w:val="22"/>
          <w:szCs w:val="22"/>
        </w:rPr>
        <w:t>g</w:t>
      </w:r>
      <w:r>
        <w:rPr>
          <w:sz w:val="22"/>
          <w:szCs w:val="22"/>
        </w:rPr>
        <w:t xml:space="preserve">n and </w:t>
      </w:r>
      <w:r>
        <w:rPr>
          <w:spacing w:val="-4"/>
          <w:sz w:val="22"/>
          <w:szCs w:val="22"/>
        </w:rPr>
        <w:t>Im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 xml:space="preserve">on </w:t>
      </w:r>
      <w:r>
        <w:rPr>
          <w:spacing w:val="-1"/>
          <w:sz w:val="22"/>
          <w:szCs w:val="22"/>
        </w:rPr>
        <w:t>C</w:t>
      </w:r>
      <w:r>
        <w:rPr>
          <w:sz w:val="22"/>
          <w:szCs w:val="22"/>
        </w:rPr>
        <w:t>ons</w:t>
      </w:r>
      <w:r>
        <w:rPr>
          <w:spacing w:val="1"/>
          <w:sz w:val="22"/>
          <w:szCs w:val="22"/>
        </w:rPr>
        <w:t>tr</w:t>
      </w:r>
      <w:r>
        <w:rPr>
          <w:sz w:val="22"/>
          <w:szCs w:val="22"/>
        </w:rPr>
        <w:t>a</w:t>
      </w:r>
      <w:r>
        <w:rPr>
          <w:spacing w:val="1"/>
          <w:sz w:val="22"/>
          <w:szCs w:val="22"/>
        </w:rPr>
        <w:t>i</w:t>
      </w:r>
      <w:r>
        <w:rPr>
          <w:sz w:val="22"/>
          <w:szCs w:val="22"/>
        </w:rPr>
        <w:t>n</w:t>
      </w:r>
      <w:r>
        <w:rPr>
          <w:spacing w:val="1"/>
          <w:sz w:val="22"/>
          <w:szCs w:val="22"/>
        </w:rPr>
        <w:t>t</w:t>
      </w:r>
      <w:r>
        <w:rPr>
          <w:sz w:val="22"/>
          <w:szCs w:val="22"/>
        </w:rPr>
        <w:t>s</w:t>
      </w:r>
      <w:r>
        <w:rPr>
          <w:spacing w:val="-41"/>
          <w:sz w:val="22"/>
          <w:szCs w:val="22"/>
        </w:rPr>
        <w:t xml:space="preserve"> </w:t>
      </w:r>
      <w:r>
        <w:rPr>
          <w:sz w:val="22"/>
          <w:szCs w:val="22"/>
        </w:rPr>
        <w:t>..........................................................................................</w:t>
      </w:r>
      <w:r>
        <w:rPr>
          <w:spacing w:val="-19"/>
          <w:sz w:val="22"/>
          <w:szCs w:val="22"/>
        </w:rPr>
        <w:t xml:space="preserve"> </w:t>
      </w:r>
      <w:r>
        <w:rPr>
          <w:sz w:val="22"/>
          <w:szCs w:val="22"/>
        </w:rPr>
        <w:t>2</w:t>
      </w:r>
    </w:p>
    <w:p w:rsidR="003F40CE" w:rsidRDefault="00466648">
      <w:pPr>
        <w:spacing w:line="220" w:lineRule="exact"/>
        <w:ind w:left="491"/>
        <w:rPr>
          <w:sz w:val="22"/>
          <w:szCs w:val="22"/>
        </w:rPr>
      </w:pPr>
      <w:r>
        <w:rPr>
          <w:sz w:val="22"/>
          <w:szCs w:val="22"/>
        </w:rPr>
        <w:t xml:space="preserve">2.6  </w:t>
      </w:r>
      <w:r>
        <w:rPr>
          <w:spacing w:val="8"/>
          <w:sz w:val="22"/>
          <w:szCs w:val="22"/>
        </w:rPr>
        <w:t xml:space="preserve"> </w:t>
      </w:r>
      <w:r>
        <w:rPr>
          <w:spacing w:val="-1"/>
          <w:sz w:val="22"/>
          <w:szCs w:val="22"/>
        </w:rPr>
        <w:t>U</w:t>
      </w:r>
      <w:r>
        <w:rPr>
          <w:sz w:val="22"/>
          <w:szCs w:val="22"/>
        </w:rPr>
        <w:t>ser</w:t>
      </w:r>
      <w:r>
        <w:rPr>
          <w:spacing w:val="1"/>
          <w:sz w:val="22"/>
          <w:szCs w:val="22"/>
        </w:rPr>
        <w:t xml:space="preserve"> </w:t>
      </w:r>
      <w:r>
        <w:rPr>
          <w:spacing w:val="-1"/>
          <w:sz w:val="22"/>
          <w:szCs w:val="22"/>
        </w:rPr>
        <w:t>D</w:t>
      </w:r>
      <w:r>
        <w:rPr>
          <w:sz w:val="22"/>
          <w:szCs w:val="22"/>
        </w:rPr>
        <w:t>ocu</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on</w:t>
      </w:r>
      <w:r>
        <w:rPr>
          <w:spacing w:val="-19"/>
          <w:sz w:val="22"/>
          <w:szCs w:val="22"/>
        </w:rPr>
        <w:t xml:space="preserve"> </w:t>
      </w:r>
      <w:r>
        <w:rPr>
          <w:sz w:val="22"/>
          <w:szCs w:val="22"/>
        </w:rPr>
        <w:t>........................................................................................................................</w:t>
      </w:r>
      <w:r>
        <w:rPr>
          <w:spacing w:val="-19"/>
          <w:sz w:val="22"/>
          <w:szCs w:val="22"/>
        </w:rPr>
        <w:t xml:space="preserve"> </w:t>
      </w:r>
      <w:r>
        <w:rPr>
          <w:sz w:val="22"/>
          <w:szCs w:val="22"/>
        </w:rPr>
        <w:t>2</w:t>
      </w:r>
    </w:p>
    <w:p w:rsidR="003F40CE" w:rsidRDefault="00466648">
      <w:pPr>
        <w:spacing w:line="220" w:lineRule="exact"/>
        <w:ind w:left="491"/>
        <w:rPr>
          <w:sz w:val="22"/>
          <w:szCs w:val="22"/>
        </w:rPr>
      </w:pPr>
      <w:r>
        <w:rPr>
          <w:sz w:val="22"/>
          <w:szCs w:val="22"/>
        </w:rPr>
        <w:t xml:space="preserve">2.7  </w:t>
      </w:r>
      <w:r>
        <w:rPr>
          <w:spacing w:val="8"/>
          <w:sz w:val="22"/>
          <w:szCs w:val="22"/>
        </w:rPr>
        <w:t xml:space="preserve"> </w:t>
      </w:r>
      <w:r>
        <w:rPr>
          <w:spacing w:val="-1"/>
          <w:sz w:val="22"/>
          <w:szCs w:val="22"/>
        </w:rPr>
        <w:t>A</w:t>
      </w:r>
      <w:r>
        <w:rPr>
          <w:sz w:val="22"/>
          <w:szCs w:val="22"/>
        </w:rPr>
        <w:t>ssu</w:t>
      </w:r>
      <w:r>
        <w:rPr>
          <w:spacing w:val="-4"/>
          <w:sz w:val="22"/>
          <w:szCs w:val="22"/>
        </w:rPr>
        <w:t>m</w:t>
      </w:r>
      <w:r>
        <w:rPr>
          <w:sz w:val="22"/>
          <w:szCs w:val="22"/>
        </w:rPr>
        <w:t>p</w:t>
      </w:r>
      <w:r>
        <w:rPr>
          <w:spacing w:val="1"/>
          <w:sz w:val="22"/>
          <w:szCs w:val="22"/>
        </w:rPr>
        <w:t>ti</w:t>
      </w:r>
      <w:r>
        <w:rPr>
          <w:sz w:val="22"/>
          <w:szCs w:val="22"/>
        </w:rPr>
        <w:t>ons</w:t>
      </w:r>
      <w:r>
        <w:rPr>
          <w:spacing w:val="1"/>
          <w:sz w:val="22"/>
          <w:szCs w:val="22"/>
        </w:rPr>
        <w:t xml:space="preserve"> </w:t>
      </w:r>
      <w:r>
        <w:rPr>
          <w:sz w:val="22"/>
          <w:szCs w:val="22"/>
        </w:rPr>
        <w:t xml:space="preserve">and </w:t>
      </w:r>
      <w:r>
        <w:rPr>
          <w:spacing w:val="-1"/>
          <w:sz w:val="22"/>
          <w:szCs w:val="22"/>
        </w:rPr>
        <w:t>D</w:t>
      </w:r>
      <w:r>
        <w:rPr>
          <w:sz w:val="22"/>
          <w:szCs w:val="22"/>
        </w:rPr>
        <w:t>ependenc</w:t>
      </w:r>
      <w:r>
        <w:rPr>
          <w:spacing w:val="1"/>
          <w:sz w:val="22"/>
          <w:szCs w:val="22"/>
        </w:rPr>
        <w:t>i</w:t>
      </w:r>
      <w:r>
        <w:rPr>
          <w:sz w:val="22"/>
          <w:szCs w:val="22"/>
        </w:rPr>
        <w:t>es</w:t>
      </w:r>
      <w:r>
        <w:rPr>
          <w:spacing w:val="-14"/>
          <w:sz w:val="22"/>
          <w:szCs w:val="22"/>
        </w:rPr>
        <w:t xml:space="preserve"> </w:t>
      </w:r>
      <w:r>
        <w:rPr>
          <w:sz w:val="22"/>
          <w:szCs w:val="22"/>
        </w:rPr>
        <w:t>......................................................................................................</w:t>
      </w:r>
      <w:r>
        <w:rPr>
          <w:spacing w:val="-19"/>
          <w:sz w:val="22"/>
          <w:szCs w:val="22"/>
        </w:rPr>
        <w:t xml:space="preserve"> </w:t>
      </w:r>
      <w:r>
        <w:rPr>
          <w:sz w:val="22"/>
          <w:szCs w:val="22"/>
        </w:rPr>
        <w:t>3</w:t>
      </w:r>
    </w:p>
    <w:p w:rsidR="003F40CE" w:rsidRDefault="00466648">
      <w:pPr>
        <w:spacing w:before="9" w:line="260" w:lineRule="exact"/>
        <w:ind w:left="220"/>
        <w:rPr>
          <w:sz w:val="24"/>
          <w:szCs w:val="24"/>
        </w:rPr>
      </w:pPr>
      <w:r>
        <w:rPr>
          <w:b/>
          <w:position w:val="-1"/>
          <w:sz w:val="24"/>
          <w:szCs w:val="24"/>
        </w:rPr>
        <w:t xml:space="preserve">3.   </w:t>
      </w:r>
      <w:r>
        <w:rPr>
          <w:b/>
          <w:spacing w:val="1"/>
          <w:position w:val="-1"/>
          <w:sz w:val="24"/>
          <w:szCs w:val="24"/>
        </w:rPr>
        <w:t>E</w:t>
      </w:r>
      <w:r>
        <w:rPr>
          <w:b/>
          <w:position w:val="-1"/>
          <w:sz w:val="24"/>
          <w:szCs w:val="24"/>
        </w:rPr>
        <w:t>x</w:t>
      </w:r>
      <w:r>
        <w:rPr>
          <w:b/>
          <w:spacing w:val="-1"/>
          <w:position w:val="-1"/>
          <w:sz w:val="24"/>
          <w:szCs w:val="24"/>
        </w:rPr>
        <w:t>ter</w:t>
      </w:r>
      <w:r>
        <w:rPr>
          <w:b/>
          <w:spacing w:val="1"/>
          <w:position w:val="-1"/>
          <w:sz w:val="24"/>
          <w:szCs w:val="24"/>
        </w:rPr>
        <w:t>n</w:t>
      </w:r>
      <w:r>
        <w:rPr>
          <w:b/>
          <w:position w:val="-1"/>
          <w:sz w:val="24"/>
          <w:szCs w:val="24"/>
        </w:rPr>
        <w:t>al I</w:t>
      </w:r>
      <w:r>
        <w:rPr>
          <w:b/>
          <w:spacing w:val="1"/>
          <w:position w:val="-1"/>
          <w:sz w:val="24"/>
          <w:szCs w:val="24"/>
        </w:rPr>
        <w:t>n</w:t>
      </w:r>
      <w:r>
        <w:rPr>
          <w:b/>
          <w:spacing w:val="-1"/>
          <w:position w:val="-1"/>
          <w:sz w:val="24"/>
          <w:szCs w:val="24"/>
        </w:rPr>
        <w:t>ter</w:t>
      </w:r>
      <w:r>
        <w:rPr>
          <w:b/>
          <w:spacing w:val="2"/>
          <w:position w:val="-1"/>
          <w:sz w:val="24"/>
          <w:szCs w:val="24"/>
        </w:rPr>
        <w:t>f</w:t>
      </w:r>
      <w:r>
        <w:rPr>
          <w:b/>
          <w:position w:val="-1"/>
          <w:sz w:val="24"/>
          <w:szCs w:val="24"/>
        </w:rPr>
        <w:t>a</w:t>
      </w:r>
      <w:r>
        <w:rPr>
          <w:b/>
          <w:spacing w:val="-1"/>
          <w:position w:val="-1"/>
          <w:sz w:val="24"/>
          <w:szCs w:val="24"/>
        </w:rPr>
        <w:t>c</w:t>
      </w:r>
      <w:r>
        <w:rPr>
          <w:b/>
          <w:position w:val="-1"/>
          <w:sz w:val="24"/>
          <w:szCs w:val="24"/>
        </w:rPr>
        <w:t>e</w:t>
      </w:r>
      <w:r>
        <w:rPr>
          <w:b/>
          <w:spacing w:val="-1"/>
          <w:position w:val="-1"/>
          <w:sz w:val="24"/>
          <w:szCs w:val="24"/>
        </w:rPr>
        <w:t xml:space="preserve"> </w:t>
      </w:r>
      <w:r>
        <w:rPr>
          <w:b/>
          <w:position w:val="-1"/>
          <w:sz w:val="24"/>
          <w:szCs w:val="24"/>
        </w:rPr>
        <w:t>R</w:t>
      </w:r>
      <w:r>
        <w:rPr>
          <w:b/>
          <w:spacing w:val="-1"/>
          <w:position w:val="-1"/>
          <w:sz w:val="24"/>
          <w:szCs w:val="24"/>
        </w:rPr>
        <w:t>e</w:t>
      </w:r>
      <w:r>
        <w:rPr>
          <w:b/>
          <w:spacing w:val="1"/>
          <w:position w:val="-1"/>
          <w:sz w:val="24"/>
          <w:szCs w:val="24"/>
        </w:rPr>
        <w:t>qu</w:t>
      </w:r>
      <w:r>
        <w:rPr>
          <w:b/>
          <w:position w:val="-1"/>
          <w:sz w:val="24"/>
          <w:szCs w:val="24"/>
        </w:rPr>
        <w:t>i</w:t>
      </w:r>
      <w:r>
        <w:rPr>
          <w:b/>
          <w:spacing w:val="-1"/>
          <w:position w:val="-1"/>
          <w:sz w:val="24"/>
          <w:szCs w:val="24"/>
        </w:rPr>
        <w:t>re</w:t>
      </w:r>
      <w:r>
        <w:rPr>
          <w:b/>
          <w:spacing w:val="-3"/>
          <w:position w:val="-1"/>
          <w:sz w:val="24"/>
          <w:szCs w:val="24"/>
        </w:rPr>
        <w:t>m</w:t>
      </w:r>
      <w:r>
        <w:rPr>
          <w:b/>
          <w:spacing w:val="-1"/>
          <w:position w:val="-1"/>
          <w:sz w:val="24"/>
          <w:szCs w:val="24"/>
        </w:rPr>
        <w:t>e</w:t>
      </w:r>
      <w:r>
        <w:rPr>
          <w:b/>
          <w:spacing w:val="1"/>
          <w:position w:val="-1"/>
          <w:sz w:val="24"/>
          <w:szCs w:val="24"/>
        </w:rPr>
        <w:t>n</w:t>
      </w:r>
      <w:r>
        <w:rPr>
          <w:b/>
          <w:spacing w:val="-1"/>
          <w:position w:val="-1"/>
          <w:sz w:val="24"/>
          <w:szCs w:val="24"/>
        </w:rPr>
        <w:t>t</w:t>
      </w:r>
      <w:r>
        <w:rPr>
          <w:b/>
          <w:position w:val="-1"/>
          <w:sz w:val="24"/>
          <w:szCs w:val="24"/>
        </w:rPr>
        <w:t>s</w:t>
      </w:r>
      <w:r>
        <w:rPr>
          <w:b/>
          <w:spacing w:val="-19"/>
          <w:position w:val="-1"/>
          <w:sz w:val="24"/>
          <w:szCs w:val="24"/>
        </w:rPr>
        <w:t xml:space="preserve"> </w:t>
      </w:r>
      <w:r>
        <w:rPr>
          <w:b/>
          <w:position w:val="-1"/>
          <w:sz w:val="24"/>
          <w:szCs w:val="24"/>
        </w:rPr>
        <w:t>...........................................................................................3</w:t>
      </w:r>
    </w:p>
    <w:p w:rsidR="003F40CE" w:rsidRDefault="00466648">
      <w:pPr>
        <w:spacing w:line="200" w:lineRule="exact"/>
        <w:ind w:left="491"/>
        <w:rPr>
          <w:sz w:val="22"/>
          <w:szCs w:val="22"/>
        </w:rPr>
      </w:pPr>
      <w:r>
        <w:rPr>
          <w:sz w:val="22"/>
          <w:szCs w:val="22"/>
        </w:rPr>
        <w:t xml:space="preserve">3.1  </w:t>
      </w:r>
      <w:r>
        <w:rPr>
          <w:spacing w:val="8"/>
          <w:sz w:val="22"/>
          <w:szCs w:val="22"/>
        </w:rPr>
        <w:t xml:space="preserve"> </w:t>
      </w:r>
      <w:r>
        <w:rPr>
          <w:spacing w:val="-1"/>
          <w:sz w:val="22"/>
          <w:szCs w:val="22"/>
        </w:rPr>
        <w:t>U</w:t>
      </w:r>
      <w:r>
        <w:rPr>
          <w:sz w:val="22"/>
          <w:szCs w:val="22"/>
        </w:rPr>
        <w:t>ser</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26"/>
          <w:sz w:val="22"/>
          <w:szCs w:val="22"/>
        </w:rPr>
        <w:t xml:space="preserve"> </w:t>
      </w:r>
      <w:r>
        <w:rPr>
          <w:sz w:val="22"/>
          <w:szCs w:val="22"/>
        </w:rPr>
        <w:t>.................................................................................................................................</w:t>
      </w:r>
      <w:r>
        <w:rPr>
          <w:spacing w:val="-19"/>
          <w:sz w:val="22"/>
          <w:szCs w:val="22"/>
        </w:rPr>
        <w:t xml:space="preserve"> </w:t>
      </w:r>
      <w:r>
        <w:rPr>
          <w:sz w:val="22"/>
          <w:szCs w:val="22"/>
        </w:rPr>
        <w:t>3</w:t>
      </w:r>
    </w:p>
    <w:p w:rsidR="003F40CE" w:rsidRDefault="00466648">
      <w:pPr>
        <w:spacing w:line="220" w:lineRule="exact"/>
        <w:ind w:left="491"/>
        <w:rPr>
          <w:sz w:val="22"/>
          <w:szCs w:val="22"/>
        </w:rPr>
      </w:pPr>
      <w:r>
        <w:rPr>
          <w:sz w:val="22"/>
          <w:szCs w:val="22"/>
        </w:rPr>
        <w:t xml:space="preserve">3.2  </w:t>
      </w:r>
      <w:r>
        <w:rPr>
          <w:spacing w:val="8"/>
          <w:sz w:val="22"/>
          <w:szCs w:val="22"/>
        </w:rPr>
        <w:t xml:space="preserve"> </w:t>
      </w:r>
      <w:r>
        <w:rPr>
          <w:spacing w:val="-1"/>
          <w:sz w:val="22"/>
          <w:szCs w:val="22"/>
        </w:rPr>
        <w:t>H</w:t>
      </w:r>
      <w:r>
        <w:rPr>
          <w:sz w:val="22"/>
          <w:szCs w:val="22"/>
        </w:rPr>
        <w:t>a</w:t>
      </w:r>
      <w:r>
        <w:rPr>
          <w:spacing w:val="1"/>
          <w:sz w:val="22"/>
          <w:szCs w:val="22"/>
        </w:rPr>
        <w:t>r</w:t>
      </w:r>
      <w:r>
        <w:rPr>
          <w:sz w:val="22"/>
          <w:szCs w:val="22"/>
        </w:rPr>
        <w:t>d</w:t>
      </w:r>
      <w:r>
        <w:rPr>
          <w:spacing w:val="-1"/>
          <w:sz w:val="22"/>
          <w:szCs w:val="22"/>
        </w:rPr>
        <w:t>w</w:t>
      </w:r>
      <w:r>
        <w:rPr>
          <w:sz w:val="22"/>
          <w:szCs w:val="22"/>
        </w:rPr>
        <w:t>a</w:t>
      </w:r>
      <w:r>
        <w:rPr>
          <w:spacing w:val="1"/>
          <w:sz w:val="22"/>
          <w:szCs w:val="22"/>
        </w:rPr>
        <w:t>r</w:t>
      </w:r>
      <w:r>
        <w:rPr>
          <w:sz w:val="22"/>
          <w:szCs w:val="22"/>
        </w:rPr>
        <w:t>e</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38"/>
          <w:sz w:val="22"/>
          <w:szCs w:val="22"/>
        </w:rPr>
        <w:t xml:space="preserve"> </w:t>
      </w:r>
      <w:r>
        <w:rPr>
          <w:sz w:val="22"/>
          <w:szCs w:val="22"/>
        </w:rPr>
        <w:t>.........................................................................................................................</w:t>
      </w:r>
      <w:r>
        <w:rPr>
          <w:spacing w:val="-19"/>
          <w:sz w:val="22"/>
          <w:szCs w:val="22"/>
        </w:rPr>
        <w:t xml:space="preserve"> </w:t>
      </w:r>
      <w:r>
        <w:rPr>
          <w:sz w:val="22"/>
          <w:szCs w:val="22"/>
        </w:rPr>
        <w:t>3</w:t>
      </w:r>
    </w:p>
    <w:p w:rsidR="003F40CE" w:rsidRDefault="00466648">
      <w:pPr>
        <w:spacing w:line="220" w:lineRule="exact"/>
        <w:ind w:left="491"/>
        <w:rPr>
          <w:sz w:val="22"/>
          <w:szCs w:val="22"/>
        </w:rPr>
      </w:pPr>
      <w:r>
        <w:rPr>
          <w:sz w:val="22"/>
          <w:szCs w:val="22"/>
        </w:rPr>
        <w:t xml:space="preserve">3.3  </w:t>
      </w:r>
      <w:r>
        <w:rPr>
          <w:spacing w:val="8"/>
          <w:sz w:val="22"/>
          <w:szCs w:val="22"/>
        </w:rPr>
        <w:t xml:space="preserve"> </w:t>
      </w:r>
      <w:r>
        <w:rPr>
          <w:sz w:val="22"/>
          <w:szCs w:val="22"/>
        </w:rPr>
        <w:t>So</w:t>
      </w:r>
      <w:r>
        <w:rPr>
          <w:spacing w:val="1"/>
          <w:sz w:val="22"/>
          <w:szCs w:val="22"/>
        </w:rPr>
        <w:t>ft</w:t>
      </w:r>
      <w:r>
        <w:rPr>
          <w:spacing w:val="-1"/>
          <w:sz w:val="22"/>
          <w:szCs w:val="22"/>
        </w:rPr>
        <w:t>w</w:t>
      </w:r>
      <w:r>
        <w:rPr>
          <w:sz w:val="22"/>
          <w:szCs w:val="22"/>
        </w:rPr>
        <w:t>a</w:t>
      </w:r>
      <w:r>
        <w:rPr>
          <w:spacing w:val="1"/>
          <w:sz w:val="22"/>
          <w:szCs w:val="22"/>
        </w:rPr>
        <w:t>r</w:t>
      </w:r>
      <w:r>
        <w:rPr>
          <w:sz w:val="22"/>
          <w:szCs w:val="22"/>
        </w:rPr>
        <w:t>e</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21"/>
          <w:sz w:val="22"/>
          <w:szCs w:val="22"/>
        </w:rPr>
        <w:t xml:space="preserve"> </w:t>
      </w:r>
      <w:r>
        <w:rPr>
          <w:sz w:val="22"/>
          <w:szCs w:val="22"/>
        </w:rPr>
        <w:t>..........................................................................................................................</w:t>
      </w:r>
      <w:r>
        <w:rPr>
          <w:spacing w:val="-19"/>
          <w:sz w:val="22"/>
          <w:szCs w:val="22"/>
        </w:rPr>
        <w:t xml:space="preserve"> </w:t>
      </w:r>
      <w:r>
        <w:rPr>
          <w:sz w:val="22"/>
          <w:szCs w:val="22"/>
        </w:rPr>
        <w:t>3</w:t>
      </w:r>
    </w:p>
    <w:p w:rsidR="003F40CE" w:rsidRDefault="00466648">
      <w:pPr>
        <w:spacing w:line="220" w:lineRule="exact"/>
        <w:ind w:left="491"/>
        <w:rPr>
          <w:sz w:val="22"/>
          <w:szCs w:val="22"/>
        </w:rPr>
      </w:pPr>
      <w:r>
        <w:rPr>
          <w:sz w:val="22"/>
          <w:szCs w:val="22"/>
        </w:rPr>
        <w:t xml:space="preserve">3.4  </w:t>
      </w:r>
      <w:r>
        <w:rPr>
          <w:spacing w:val="8"/>
          <w:sz w:val="22"/>
          <w:szCs w:val="22"/>
        </w:rPr>
        <w:t xml:space="preserve"> </w:t>
      </w:r>
      <w:r>
        <w:rPr>
          <w:spacing w:val="-1"/>
          <w:sz w:val="22"/>
          <w:szCs w:val="22"/>
        </w:rPr>
        <w:t>C</w:t>
      </w:r>
      <w:r>
        <w:rPr>
          <w:sz w:val="22"/>
          <w:szCs w:val="22"/>
        </w:rPr>
        <w:t>o</w:t>
      </w:r>
      <w:r>
        <w:rPr>
          <w:spacing w:val="-4"/>
          <w:sz w:val="22"/>
          <w:szCs w:val="22"/>
        </w:rPr>
        <w:t>mm</w:t>
      </w:r>
      <w:r>
        <w:rPr>
          <w:sz w:val="22"/>
          <w:szCs w:val="22"/>
        </w:rPr>
        <w:t>un</w:t>
      </w:r>
      <w:r>
        <w:rPr>
          <w:spacing w:val="1"/>
          <w:sz w:val="22"/>
          <w:szCs w:val="22"/>
        </w:rPr>
        <w:t>i</w:t>
      </w:r>
      <w:r>
        <w:rPr>
          <w:sz w:val="22"/>
          <w:szCs w:val="22"/>
        </w:rPr>
        <w:t>ca</w:t>
      </w:r>
      <w:r>
        <w:rPr>
          <w:spacing w:val="1"/>
          <w:sz w:val="22"/>
          <w:szCs w:val="22"/>
        </w:rPr>
        <w:t>ti</w:t>
      </w:r>
      <w:r>
        <w:rPr>
          <w:sz w:val="22"/>
          <w:szCs w:val="22"/>
        </w:rPr>
        <w:t>ons</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10"/>
          <w:sz w:val="22"/>
          <w:szCs w:val="22"/>
        </w:rPr>
        <w:t xml:space="preserve"> </w:t>
      </w:r>
      <w:r>
        <w:rPr>
          <w:sz w:val="22"/>
          <w:szCs w:val="22"/>
        </w:rPr>
        <w:t>.............................................................................................................</w:t>
      </w:r>
      <w:r>
        <w:rPr>
          <w:spacing w:val="-19"/>
          <w:sz w:val="22"/>
          <w:szCs w:val="22"/>
        </w:rPr>
        <w:t xml:space="preserve"> </w:t>
      </w:r>
      <w:r>
        <w:rPr>
          <w:sz w:val="22"/>
          <w:szCs w:val="22"/>
        </w:rPr>
        <w:t>3</w:t>
      </w:r>
    </w:p>
    <w:p w:rsidR="003F40CE" w:rsidRDefault="00466648">
      <w:pPr>
        <w:spacing w:before="9" w:line="260" w:lineRule="exact"/>
        <w:ind w:left="220"/>
        <w:rPr>
          <w:sz w:val="24"/>
          <w:szCs w:val="24"/>
        </w:rPr>
      </w:pPr>
      <w:r>
        <w:rPr>
          <w:b/>
          <w:position w:val="-1"/>
          <w:sz w:val="24"/>
          <w:szCs w:val="24"/>
        </w:rPr>
        <w:t xml:space="preserve">4.   </w:t>
      </w:r>
      <w:r>
        <w:rPr>
          <w:b/>
          <w:spacing w:val="1"/>
          <w:position w:val="-1"/>
          <w:sz w:val="24"/>
          <w:szCs w:val="24"/>
        </w:rPr>
        <w:t>S</w:t>
      </w:r>
      <w:r>
        <w:rPr>
          <w:b/>
          <w:position w:val="-1"/>
          <w:sz w:val="24"/>
          <w:szCs w:val="24"/>
        </w:rPr>
        <w:t>ys</w:t>
      </w:r>
      <w:r>
        <w:rPr>
          <w:b/>
          <w:spacing w:val="-1"/>
          <w:position w:val="-1"/>
          <w:sz w:val="24"/>
          <w:szCs w:val="24"/>
        </w:rPr>
        <w:t>te</w:t>
      </w:r>
      <w:r>
        <w:rPr>
          <w:b/>
          <w:position w:val="-1"/>
          <w:sz w:val="24"/>
          <w:szCs w:val="24"/>
        </w:rPr>
        <w:t>m</w:t>
      </w:r>
      <w:r>
        <w:rPr>
          <w:b/>
          <w:spacing w:val="-3"/>
          <w:position w:val="-1"/>
          <w:sz w:val="24"/>
          <w:szCs w:val="24"/>
        </w:rPr>
        <w:t xml:space="preserve"> F</w:t>
      </w:r>
      <w:r>
        <w:rPr>
          <w:b/>
          <w:spacing w:val="-1"/>
          <w:position w:val="-1"/>
          <w:sz w:val="24"/>
          <w:szCs w:val="24"/>
        </w:rPr>
        <w:t>e</w:t>
      </w:r>
      <w:r>
        <w:rPr>
          <w:b/>
          <w:position w:val="-1"/>
          <w:sz w:val="24"/>
          <w:szCs w:val="24"/>
        </w:rPr>
        <w:t>a</w:t>
      </w:r>
      <w:r>
        <w:rPr>
          <w:b/>
          <w:spacing w:val="-1"/>
          <w:position w:val="-1"/>
          <w:sz w:val="24"/>
          <w:szCs w:val="24"/>
        </w:rPr>
        <w:t>t</w:t>
      </w:r>
      <w:r>
        <w:rPr>
          <w:b/>
          <w:spacing w:val="1"/>
          <w:position w:val="-1"/>
          <w:sz w:val="24"/>
          <w:szCs w:val="24"/>
        </w:rPr>
        <w:t>u</w:t>
      </w:r>
      <w:r>
        <w:rPr>
          <w:b/>
          <w:spacing w:val="-1"/>
          <w:position w:val="-1"/>
          <w:sz w:val="24"/>
          <w:szCs w:val="24"/>
        </w:rPr>
        <w:t>re</w:t>
      </w:r>
      <w:r>
        <w:rPr>
          <w:b/>
          <w:spacing w:val="3"/>
          <w:position w:val="-1"/>
          <w:sz w:val="24"/>
          <w:szCs w:val="24"/>
        </w:rPr>
        <w:t>s</w:t>
      </w:r>
      <w:r>
        <w:rPr>
          <w:b/>
          <w:position w:val="-1"/>
          <w:sz w:val="24"/>
          <w:szCs w:val="24"/>
        </w:rPr>
        <w:t>........................................................................................................................4</w:t>
      </w:r>
    </w:p>
    <w:p w:rsidR="003F40CE" w:rsidRDefault="00466648">
      <w:pPr>
        <w:spacing w:line="200" w:lineRule="exact"/>
        <w:ind w:left="491"/>
        <w:rPr>
          <w:sz w:val="22"/>
          <w:szCs w:val="22"/>
        </w:rPr>
      </w:pPr>
      <w:r>
        <w:rPr>
          <w:sz w:val="22"/>
          <w:szCs w:val="22"/>
        </w:rPr>
        <w:t xml:space="preserve">4.1  </w:t>
      </w:r>
      <w:r>
        <w:rPr>
          <w:spacing w:val="8"/>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r>
        <w:rPr>
          <w:spacing w:val="-4"/>
          <w:sz w:val="22"/>
          <w:szCs w:val="22"/>
        </w:rPr>
        <w:t xml:space="preserve"> </w:t>
      </w:r>
      <w:r>
        <w:rPr>
          <w:sz w:val="22"/>
          <w:szCs w:val="22"/>
        </w:rPr>
        <w:t>Fea</w:t>
      </w:r>
      <w:r>
        <w:rPr>
          <w:spacing w:val="1"/>
          <w:sz w:val="22"/>
          <w:szCs w:val="22"/>
        </w:rPr>
        <w:t>t</w:t>
      </w:r>
      <w:r>
        <w:rPr>
          <w:sz w:val="22"/>
          <w:szCs w:val="22"/>
        </w:rPr>
        <w:t>u</w:t>
      </w:r>
      <w:r>
        <w:rPr>
          <w:spacing w:val="1"/>
          <w:sz w:val="22"/>
          <w:szCs w:val="22"/>
        </w:rPr>
        <w:t>r</w:t>
      </w:r>
      <w:r>
        <w:rPr>
          <w:sz w:val="22"/>
          <w:szCs w:val="22"/>
        </w:rPr>
        <w:t>e</w:t>
      </w:r>
      <w:r>
        <w:rPr>
          <w:spacing w:val="1"/>
          <w:sz w:val="22"/>
          <w:szCs w:val="22"/>
        </w:rPr>
        <w:t xml:space="preserve"> </w:t>
      </w:r>
      <w:r>
        <w:rPr>
          <w:spacing w:val="7"/>
          <w:sz w:val="22"/>
          <w:szCs w:val="22"/>
        </w:rPr>
        <w:t>1</w:t>
      </w:r>
      <w:r>
        <w:rPr>
          <w:sz w:val="22"/>
          <w:szCs w:val="22"/>
        </w:rPr>
        <w:t>..............................................................................................................................</w:t>
      </w:r>
      <w:r>
        <w:rPr>
          <w:spacing w:val="-19"/>
          <w:sz w:val="22"/>
          <w:szCs w:val="22"/>
        </w:rPr>
        <w:t xml:space="preserve"> </w:t>
      </w:r>
      <w:r>
        <w:rPr>
          <w:sz w:val="22"/>
          <w:szCs w:val="22"/>
        </w:rPr>
        <w:t>4</w:t>
      </w:r>
    </w:p>
    <w:p w:rsidR="003F40CE" w:rsidRDefault="00466648">
      <w:pPr>
        <w:spacing w:line="220" w:lineRule="exact"/>
        <w:ind w:left="491"/>
        <w:rPr>
          <w:sz w:val="22"/>
          <w:szCs w:val="22"/>
        </w:rPr>
      </w:pPr>
      <w:r>
        <w:rPr>
          <w:sz w:val="22"/>
          <w:szCs w:val="22"/>
        </w:rPr>
        <w:t xml:space="preserve">4.2  </w:t>
      </w:r>
      <w:r>
        <w:rPr>
          <w:spacing w:val="8"/>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r>
        <w:rPr>
          <w:spacing w:val="-4"/>
          <w:sz w:val="22"/>
          <w:szCs w:val="22"/>
        </w:rPr>
        <w:t xml:space="preserve"> </w:t>
      </w:r>
      <w:r>
        <w:rPr>
          <w:sz w:val="22"/>
          <w:szCs w:val="22"/>
        </w:rPr>
        <w:t>Fea</w:t>
      </w:r>
      <w:r>
        <w:rPr>
          <w:spacing w:val="1"/>
          <w:sz w:val="22"/>
          <w:szCs w:val="22"/>
        </w:rPr>
        <w:t>t</w:t>
      </w:r>
      <w:r>
        <w:rPr>
          <w:sz w:val="22"/>
          <w:szCs w:val="22"/>
        </w:rPr>
        <w:t>u</w:t>
      </w:r>
      <w:r>
        <w:rPr>
          <w:spacing w:val="1"/>
          <w:sz w:val="22"/>
          <w:szCs w:val="22"/>
        </w:rPr>
        <w:t>r</w:t>
      </w:r>
      <w:r>
        <w:rPr>
          <w:sz w:val="22"/>
          <w:szCs w:val="22"/>
        </w:rPr>
        <w:t>e</w:t>
      </w:r>
      <w:r>
        <w:rPr>
          <w:spacing w:val="1"/>
          <w:sz w:val="22"/>
          <w:szCs w:val="22"/>
        </w:rPr>
        <w:t xml:space="preserve"> </w:t>
      </w:r>
      <w:r>
        <w:rPr>
          <w:sz w:val="22"/>
          <w:szCs w:val="22"/>
        </w:rPr>
        <w:t xml:space="preserve">2 </w:t>
      </w:r>
      <w:r>
        <w:rPr>
          <w:spacing w:val="1"/>
          <w:sz w:val="22"/>
          <w:szCs w:val="22"/>
        </w:rPr>
        <w:t>(</w:t>
      </w:r>
      <w:r>
        <w:rPr>
          <w:sz w:val="22"/>
          <w:szCs w:val="22"/>
        </w:rPr>
        <w:t>and so on</w:t>
      </w:r>
      <w:r>
        <w:rPr>
          <w:spacing w:val="6"/>
          <w:sz w:val="22"/>
          <w:szCs w:val="22"/>
        </w:rPr>
        <w:t>)</w:t>
      </w:r>
      <w:r>
        <w:rPr>
          <w:sz w:val="22"/>
          <w:szCs w:val="22"/>
        </w:rPr>
        <w:t>...........................................................................................................</w:t>
      </w:r>
      <w:r>
        <w:rPr>
          <w:spacing w:val="-19"/>
          <w:sz w:val="22"/>
          <w:szCs w:val="22"/>
        </w:rPr>
        <w:t xml:space="preserve"> </w:t>
      </w:r>
      <w:r>
        <w:rPr>
          <w:sz w:val="22"/>
          <w:szCs w:val="22"/>
        </w:rPr>
        <w:t>4</w:t>
      </w:r>
    </w:p>
    <w:p w:rsidR="003F40CE" w:rsidRDefault="00466648">
      <w:pPr>
        <w:spacing w:before="9" w:line="260" w:lineRule="exact"/>
        <w:ind w:left="220"/>
        <w:rPr>
          <w:sz w:val="24"/>
          <w:szCs w:val="24"/>
        </w:rPr>
      </w:pPr>
      <w:r>
        <w:rPr>
          <w:b/>
          <w:position w:val="-1"/>
          <w:sz w:val="24"/>
          <w:szCs w:val="24"/>
        </w:rPr>
        <w:t>5.   O</w:t>
      </w:r>
      <w:r>
        <w:rPr>
          <w:b/>
          <w:spacing w:val="-1"/>
          <w:position w:val="-1"/>
          <w:sz w:val="24"/>
          <w:szCs w:val="24"/>
        </w:rPr>
        <w:t>t</w:t>
      </w:r>
      <w:r>
        <w:rPr>
          <w:b/>
          <w:spacing w:val="1"/>
          <w:position w:val="-1"/>
          <w:sz w:val="24"/>
          <w:szCs w:val="24"/>
        </w:rPr>
        <w:t>h</w:t>
      </w:r>
      <w:r>
        <w:rPr>
          <w:b/>
          <w:spacing w:val="-1"/>
          <w:position w:val="-1"/>
          <w:sz w:val="24"/>
          <w:szCs w:val="24"/>
        </w:rPr>
        <w:t>e</w:t>
      </w:r>
      <w:r>
        <w:rPr>
          <w:b/>
          <w:position w:val="-1"/>
          <w:sz w:val="24"/>
          <w:szCs w:val="24"/>
        </w:rPr>
        <w:t>r</w:t>
      </w:r>
      <w:r>
        <w:rPr>
          <w:b/>
          <w:spacing w:val="-1"/>
          <w:position w:val="-1"/>
          <w:sz w:val="24"/>
          <w:szCs w:val="24"/>
        </w:rPr>
        <w:t xml:space="preserve"> </w:t>
      </w:r>
      <w:r>
        <w:rPr>
          <w:b/>
          <w:position w:val="-1"/>
          <w:sz w:val="24"/>
          <w:szCs w:val="24"/>
        </w:rPr>
        <w:t>No</w:t>
      </w:r>
      <w:r>
        <w:rPr>
          <w:b/>
          <w:spacing w:val="1"/>
          <w:position w:val="-1"/>
          <w:sz w:val="24"/>
          <w:szCs w:val="24"/>
        </w:rPr>
        <w:t>n</w:t>
      </w:r>
      <w:r>
        <w:rPr>
          <w:b/>
          <w:spacing w:val="2"/>
          <w:position w:val="-1"/>
          <w:sz w:val="24"/>
          <w:szCs w:val="24"/>
        </w:rPr>
        <w:t>f</w:t>
      </w:r>
      <w:r>
        <w:rPr>
          <w:b/>
          <w:spacing w:val="1"/>
          <w:position w:val="-1"/>
          <w:sz w:val="24"/>
          <w:szCs w:val="24"/>
        </w:rPr>
        <w:t>un</w:t>
      </w:r>
      <w:r>
        <w:rPr>
          <w:b/>
          <w:spacing w:val="-1"/>
          <w:position w:val="-1"/>
          <w:sz w:val="24"/>
          <w:szCs w:val="24"/>
        </w:rPr>
        <w:t>ct</w:t>
      </w:r>
      <w:r>
        <w:rPr>
          <w:b/>
          <w:position w:val="-1"/>
          <w:sz w:val="24"/>
          <w:szCs w:val="24"/>
        </w:rPr>
        <w:t>io</w:t>
      </w:r>
      <w:r>
        <w:rPr>
          <w:b/>
          <w:spacing w:val="1"/>
          <w:position w:val="-1"/>
          <w:sz w:val="24"/>
          <w:szCs w:val="24"/>
        </w:rPr>
        <w:t>n</w:t>
      </w:r>
      <w:r>
        <w:rPr>
          <w:b/>
          <w:position w:val="-1"/>
          <w:sz w:val="24"/>
          <w:szCs w:val="24"/>
        </w:rPr>
        <w:t>al R</w:t>
      </w:r>
      <w:r>
        <w:rPr>
          <w:b/>
          <w:spacing w:val="-1"/>
          <w:position w:val="-1"/>
          <w:sz w:val="24"/>
          <w:szCs w:val="24"/>
        </w:rPr>
        <w:t>e</w:t>
      </w:r>
      <w:r>
        <w:rPr>
          <w:b/>
          <w:spacing w:val="1"/>
          <w:position w:val="-1"/>
          <w:sz w:val="24"/>
          <w:szCs w:val="24"/>
        </w:rPr>
        <w:t>qu</w:t>
      </w:r>
      <w:r>
        <w:rPr>
          <w:b/>
          <w:position w:val="-1"/>
          <w:sz w:val="24"/>
          <w:szCs w:val="24"/>
        </w:rPr>
        <w:t>i</w:t>
      </w:r>
      <w:r>
        <w:rPr>
          <w:b/>
          <w:spacing w:val="-1"/>
          <w:position w:val="-1"/>
          <w:sz w:val="24"/>
          <w:szCs w:val="24"/>
        </w:rPr>
        <w:t>re</w:t>
      </w:r>
      <w:r>
        <w:rPr>
          <w:b/>
          <w:spacing w:val="-3"/>
          <w:position w:val="-1"/>
          <w:sz w:val="24"/>
          <w:szCs w:val="24"/>
        </w:rPr>
        <w:t>m</w:t>
      </w:r>
      <w:r>
        <w:rPr>
          <w:b/>
          <w:spacing w:val="-1"/>
          <w:position w:val="-1"/>
          <w:sz w:val="24"/>
          <w:szCs w:val="24"/>
        </w:rPr>
        <w:t>e</w:t>
      </w:r>
      <w:r>
        <w:rPr>
          <w:b/>
          <w:spacing w:val="1"/>
          <w:position w:val="-1"/>
          <w:sz w:val="24"/>
          <w:szCs w:val="24"/>
        </w:rPr>
        <w:t>n</w:t>
      </w:r>
      <w:r>
        <w:rPr>
          <w:b/>
          <w:spacing w:val="-1"/>
          <w:position w:val="-1"/>
          <w:sz w:val="24"/>
          <w:szCs w:val="24"/>
        </w:rPr>
        <w:t>t</w:t>
      </w:r>
      <w:r>
        <w:rPr>
          <w:b/>
          <w:position w:val="-1"/>
          <w:sz w:val="24"/>
          <w:szCs w:val="24"/>
        </w:rPr>
        <w:t>s</w:t>
      </w:r>
      <w:r>
        <w:rPr>
          <w:b/>
          <w:spacing w:val="-38"/>
          <w:position w:val="-1"/>
          <w:sz w:val="24"/>
          <w:szCs w:val="24"/>
        </w:rPr>
        <w:t xml:space="preserve"> </w:t>
      </w:r>
      <w:r>
        <w:rPr>
          <w:b/>
          <w:position w:val="-1"/>
          <w:sz w:val="24"/>
          <w:szCs w:val="24"/>
        </w:rPr>
        <w:t>.......................................................................................4</w:t>
      </w:r>
    </w:p>
    <w:p w:rsidR="003F40CE" w:rsidRDefault="00466648">
      <w:pPr>
        <w:spacing w:line="200" w:lineRule="exact"/>
        <w:ind w:left="491"/>
        <w:rPr>
          <w:sz w:val="22"/>
          <w:szCs w:val="22"/>
        </w:rPr>
      </w:pPr>
      <w:r>
        <w:rPr>
          <w:sz w:val="22"/>
          <w:szCs w:val="22"/>
        </w:rPr>
        <w:t xml:space="preserve">5.1  </w:t>
      </w:r>
      <w:r>
        <w:rPr>
          <w:spacing w:val="8"/>
          <w:sz w:val="22"/>
          <w:szCs w:val="22"/>
        </w:rPr>
        <w:t xml:space="preserve"> </w:t>
      </w:r>
      <w:r>
        <w:rPr>
          <w:sz w:val="22"/>
          <w:szCs w:val="22"/>
        </w:rPr>
        <w:t>Pe</w:t>
      </w:r>
      <w:r>
        <w:rPr>
          <w:spacing w:val="1"/>
          <w:sz w:val="22"/>
          <w:szCs w:val="22"/>
        </w:rPr>
        <w:t>rf</w:t>
      </w:r>
      <w:r>
        <w:rPr>
          <w:sz w:val="22"/>
          <w:szCs w:val="22"/>
        </w:rPr>
        <w:t>o</w:t>
      </w:r>
      <w:r>
        <w:rPr>
          <w:spacing w:val="1"/>
          <w:sz w:val="22"/>
          <w:szCs w:val="22"/>
        </w:rPr>
        <w:t>r</w:t>
      </w:r>
      <w:r>
        <w:rPr>
          <w:spacing w:val="-4"/>
          <w:sz w:val="22"/>
          <w:szCs w:val="22"/>
        </w:rPr>
        <w:t>m</w:t>
      </w:r>
      <w:r>
        <w:rPr>
          <w:sz w:val="22"/>
          <w:szCs w:val="22"/>
        </w:rPr>
        <w:t>ance</w:t>
      </w:r>
      <w:r>
        <w:rPr>
          <w:spacing w:val="1"/>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4"/>
          <w:sz w:val="22"/>
          <w:szCs w:val="22"/>
        </w:rPr>
        <w:t>m</w:t>
      </w:r>
      <w:r>
        <w:rPr>
          <w:sz w:val="22"/>
          <w:szCs w:val="22"/>
        </w:rPr>
        <w:t>en</w:t>
      </w:r>
      <w:r>
        <w:rPr>
          <w:spacing w:val="1"/>
          <w:sz w:val="22"/>
          <w:szCs w:val="22"/>
        </w:rPr>
        <w:t>t</w:t>
      </w:r>
      <w:r>
        <w:rPr>
          <w:spacing w:val="12"/>
          <w:sz w:val="22"/>
          <w:szCs w:val="22"/>
        </w:rPr>
        <w:t>s</w:t>
      </w:r>
      <w:r>
        <w:rPr>
          <w:sz w:val="22"/>
          <w:szCs w:val="22"/>
        </w:rPr>
        <w:t>..............................................................................................................</w:t>
      </w:r>
      <w:r>
        <w:rPr>
          <w:spacing w:val="-19"/>
          <w:sz w:val="22"/>
          <w:szCs w:val="22"/>
        </w:rPr>
        <w:t xml:space="preserve"> </w:t>
      </w:r>
      <w:r>
        <w:rPr>
          <w:sz w:val="22"/>
          <w:szCs w:val="22"/>
        </w:rPr>
        <w:t>4</w:t>
      </w:r>
    </w:p>
    <w:p w:rsidR="003F40CE" w:rsidRDefault="00466648">
      <w:pPr>
        <w:spacing w:line="220" w:lineRule="exact"/>
        <w:ind w:left="491"/>
        <w:rPr>
          <w:sz w:val="22"/>
          <w:szCs w:val="22"/>
        </w:rPr>
      </w:pPr>
      <w:r>
        <w:rPr>
          <w:sz w:val="22"/>
          <w:szCs w:val="22"/>
        </w:rPr>
        <w:t xml:space="preserve">5.2  </w:t>
      </w:r>
      <w:r>
        <w:rPr>
          <w:spacing w:val="8"/>
          <w:sz w:val="22"/>
          <w:szCs w:val="22"/>
        </w:rPr>
        <w:t xml:space="preserve"> </w:t>
      </w:r>
      <w:r>
        <w:rPr>
          <w:sz w:val="22"/>
          <w:szCs w:val="22"/>
        </w:rPr>
        <w:t>Sa</w:t>
      </w:r>
      <w:r>
        <w:rPr>
          <w:spacing w:val="1"/>
          <w:sz w:val="22"/>
          <w:szCs w:val="22"/>
        </w:rPr>
        <w:t>f</w:t>
      </w:r>
      <w:r>
        <w:rPr>
          <w:sz w:val="22"/>
          <w:szCs w:val="22"/>
        </w:rPr>
        <w:t>e</w:t>
      </w:r>
      <w:r>
        <w:rPr>
          <w:spacing w:val="1"/>
          <w:sz w:val="22"/>
          <w:szCs w:val="22"/>
        </w:rPr>
        <w:t>t</w:t>
      </w:r>
      <w:r>
        <w:rPr>
          <w:sz w:val="22"/>
          <w:szCs w:val="22"/>
        </w:rPr>
        <w:t>y</w:t>
      </w:r>
      <w:r>
        <w:rPr>
          <w:spacing w:val="-2"/>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4"/>
          <w:sz w:val="22"/>
          <w:szCs w:val="22"/>
        </w:rPr>
        <w:t>m</w:t>
      </w:r>
      <w:r>
        <w:rPr>
          <w:sz w:val="22"/>
          <w:szCs w:val="22"/>
        </w:rPr>
        <w:t>en</w:t>
      </w:r>
      <w:r>
        <w:rPr>
          <w:spacing w:val="1"/>
          <w:sz w:val="22"/>
          <w:szCs w:val="22"/>
        </w:rPr>
        <w:t>t</w:t>
      </w:r>
      <w:r>
        <w:rPr>
          <w:sz w:val="22"/>
          <w:szCs w:val="22"/>
        </w:rPr>
        <w:t>s</w:t>
      </w:r>
      <w:r>
        <w:rPr>
          <w:spacing w:val="-31"/>
          <w:sz w:val="22"/>
          <w:szCs w:val="22"/>
        </w:rPr>
        <w:t xml:space="preserve"> </w:t>
      </w:r>
      <w:r>
        <w:rPr>
          <w:sz w:val="22"/>
          <w:szCs w:val="22"/>
        </w:rPr>
        <w:t>........................................................................................................................</w:t>
      </w:r>
      <w:r>
        <w:rPr>
          <w:spacing w:val="-19"/>
          <w:sz w:val="22"/>
          <w:szCs w:val="22"/>
        </w:rPr>
        <w:t xml:space="preserve"> </w:t>
      </w:r>
      <w:r>
        <w:rPr>
          <w:sz w:val="22"/>
          <w:szCs w:val="22"/>
        </w:rPr>
        <w:t>5</w:t>
      </w:r>
    </w:p>
    <w:p w:rsidR="003F40CE" w:rsidRDefault="00466648">
      <w:pPr>
        <w:spacing w:line="220" w:lineRule="exact"/>
        <w:ind w:left="491"/>
        <w:rPr>
          <w:sz w:val="22"/>
          <w:szCs w:val="22"/>
        </w:rPr>
      </w:pPr>
      <w:r>
        <w:rPr>
          <w:sz w:val="22"/>
          <w:szCs w:val="22"/>
        </w:rPr>
        <w:t xml:space="preserve">5.3  </w:t>
      </w:r>
      <w:r>
        <w:rPr>
          <w:spacing w:val="8"/>
          <w:sz w:val="22"/>
          <w:szCs w:val="22"/>
        </w:rPr>
        <w:t xml:space="preserve"> </w:t>
      </w:r>
      <w:r>
        <w:rPr>
          <w:sz w:val="22"/>
          <w:szCs w:val="22"/>
        </w:rPr>
        <w:t>Secu</w:t>
      </w:r>
      <w:r>
        <w:rPr>
          <w:spacing w:val="1"/>
          <w:sz w:val="22"/>
          <w:szCs w:val="22"/>
        </w:rPr>
        <w:t>rit</w:t>
      </w:r>
      <w:r>
        <w:rPr>
          <w:sz w:val="22"/>
          <w:szCs w:val="22"/>
        </w:rPr>
        <w:t>y</w:t>
      </w:r>
      <w:r>
        <w:rPr>
          <w:spacing w:val="-2"/>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4"/>
          <w:sz w:val="22"/>
          <w:szCs w:val="22"/>
        </w:rPr>
        <w:t>m</w:t>
      </w:r>
      <w:r>
        <w:rPr>
          <w:sz w:val="22"/>
          <w:szCs w:val="22"/>
        </w:rPr>
        <w:t>en</w:t>
      </w:r>
      <w:r>
        <w:rPr>
          <w:spacing w:val="1"/>
          <w:sz w:val="22"/>
          <w:szCs w:val="22"/>
        </w:rPr>
        <w:t>t</w:t>
      </w:r>
      <w:r>
        <w:rPr>
          <w:sz w:val="22"/>
          <w:szCs w:val="22"/>
        </w:rPr>
        <w:t>s</w:t>
      </w:r>
      <w:r>
        <w:rPr>
          <w:spacing w:val="-38"/>
          <w:sz w:val="22"/>
          <w:szCs w:val="22"/>
        </w:rPr>
        <w:t xml:space="preserve"> </w:t>
      </w:r>
      <w:r>
        <w:rPr>
          <w:sz w:val="22"/>
          <w:szCs w:val="22"/>
        </w:rPr>
        <w:t>.....................................................................................................................</w:t>
      </w:r>
      <w:r>
        <w:rPr>
          <w:spacing w:val="-19"/>
          <w:sz w:val="22"/>
          <w:szCs w:val="22"/>
        </w:rPr>
        <w:t xml:space="preserve"> </w:t>
      </w:r>
      <w:r>
        <w:rPr>
          <w:sz w:val="22"/>
          <w:szCs w:val="22"/>
        </w:rPr>
        <w:t>5</w:t>
      </w:r>
    </w:p>
    <w:p w:rsidR="003F40CE" w:rsidRDefault="00466648">
      <w:pPr>
        <w:spacing w:line="220" w:lineRule="exact"/>
        <w:ind w:left="491"/>
        <w:rPr>
          <w:sz w:val="22"/>
          <w:szCs w:val="22"/>
        </w:rPr>
      </w:pPr>
      <w:r>
        <w:rPr>
          <w:sz w:val="22"/>
          <w:szCs w:val="22"/>
        </w:rPr>
        <w:t xml:space="preserve">5.4  </w:t>
      </w:r>
      <w:r>
        <w:rPr>
          <w:spacing w:val="8"/>
          <w:sz w:val="22"/>
          <w:szCs w:val="22"/>
        </w:rPr>
        <w:t xml:space="preserve"> </w:t>
      </w:r>
      <w:r>
        <w:rPr>
          <w:sz w:val="22"/>
          <w:szCs w:val="22"/>
        </w:rPr>
        <w:t>So</w:t>
      </w:r>
      <w:r>
        <w:rPr>
          <w:spacing w:val="1"/>
          <w:sz w:val="22"/>
          <w:szCs w:val="22"/>
        </w:rPr>
        <w:t>ft</w:t>
      </w:r>
      <w:r>
        <w:rPr>
          <w:spacing w:val="-1"/>
          <w:sz w:val="22"/>
          <w:szCs w:val="22"/>
        </w:rPr>
        <w:t>w</w:t>
      </w:r>
      <w:r>
        <w:rPr>
          <w:sz w:val="22"/>
          <w:szCs w:val="22"/>
        </w:rPr>
        <w:t>a</w:t>
      </w:r>
      <w:r>
        <w:rPr>
          <w:spacing w:val="1"/>
          <w:sz w:val="22"/>
          <w:szCs w:val="22"/>
        </w:rPr>
        <w:t>r</w:t>
      </w:r>
      <w:r>
        <w:rPr>
          <w:sz w:val="22"/>
          <w:szCs w:val="22"/>
        </w:rPr>
        <w:t>e</w:t>
      </w:r>
      <w:r>
        <w:rPr>
          <w:spacing w:val="1"/>
          <w:sz w:val="22"/>
          <w:szCs w:val="22"/>
        </w:rPr>
        <w:t xml:space="preserve"> </w:t>
      </w:r>
      <w:r>
        <w:rPr>
          <w:spacing w:val="-1"/>
          <w:sz w:val="22"/>
          <w:szCs w:val="22"/>
        </w:rPr>
        <w:t>Q</w:t>
      </w:r>
      <w:r>
        <w:rPr>
          <w:sz w:val="22"/>
          <w:szCs w:val="22"/>
        </w:rPr>
        <w:t>ua</w:t>
      </w:r>
      <w:r>
        <w:rPr>
          <w:spacing w:val="1"/>
          <w:sz w:val="22"/>
          <w:szCs w:val="22"/>
        </w:rPr>
        <w:t>lit</w:t>
      </w:r>
      <w:r>
        <w:rPr>
          <w:sz w:val="22"/>
          <w:szCs w:val="22"/>
        </w:rPr>
        <w:t>y</w:t>
      </w:r>
      <w:r>
        <w:rPr>
          <w:spacing w:val="-2"/>
          <w:sz w:val="22"/>
          <w:szCs w:val="22"/>
        </w:rPr>
        <w:t xml:space="preserve"> </w:t>
      </w:r>
      <w:r>
        <w:rPr>
          <w:spacing w:val="-1"/>
          <w:sz w:val="22"/>
          <w:szCs w:val="22"/>
        </w:rPr>
        <w:t>A</w:t>
      </w:r>
      <w:r>
        <w:rPr>
          <w:spacing w:val="1"/>
          <w:sz w:val="22"/>
          <w:szCs w:val="22"/>
        </w:rPr>
        <w:t>ttri</w:t>
      </w:r>
      <w:r>
        <w:rPr>
          <w:sz w:val="22"/>
          <w:szCs w:val="22"/>
        </w:rPr>
        <w:t>bu</w:t>
      </w:r>
      <w:r>
        <w:rPr>
          <w:spacing w:val="1"/>
          <w:sz w:val="22"/>
          <w:szCs w:val="22"/>
        </w:rPr>
        <w:t>t</w:t>
      </w:r>
      <w:r>
        <w:rPr>
          <w:sz w:val="22"/>
          <w:szCs w:val="22"/>
        </w:rPr>
        <w:t>es</w:t>
      </w:r>
      <w:r>
        <w:rPr>
          <w:spacing w:val="-38"/>
          <w:sz w:val="22"/>
          <w:szCs w:val="22"/>
        </w:rPr>
        <w:t xml:space="preserve"> </w:t>
      </w:r>
      <w:r>
        <w:rPr>
          <w:sz w:val="22"/>
          <w:szCs w:val="22"/>
        </w:rPr>
        <w:t>.............................................................................................................</w:t>
      </w:r>
      <w:r>
        <w:rPr>
          <w:spacing w:val="-19"/>
          <w:sz w:val="22"/>
          <w:szCs w:val="22"/>
        </w:rPr>
        <w:t xml:space="preserve"> </w:t>
      </w:r>
      <w:r>
        <w:rPr>
          <w:sz w:val="22"/>
          <w:szCs w:val="22"/>
        </w:rPr>
        <w:t>5</w:t>
      </w:r>
    </w:p>
    <w:p w:rsidR="003F40CE" w:rsidRDefault="00466648">
      <w:pPr>
        <w:spacing w:line="220" w:lineRule="exact"/>
        <w:ind w:left="491"/>
        <w:rPr>
          <w:sz w:val="22"/>
          <w:szCs w:val="22"/>
        </w:rPr>
      </w:pPr>
      <w:r>
        <w:rPr>
          <w:sz w:val="22"/>
          <w:szCs w:val="22"/>
        </w:rPr>
        <w:t xml:space="preserve">5.5  </w:t>
      </w:r>
      <w:r>
        <w:rPr>
          <w:spacing w:val="8"/>
          <w:sz w:val="22"/>
          <w:szCs w:val="22"/>
        </w:rPr>
        <w:t xml:space="preserve"> </w:t>
      </w:r>
      <w:r>
        <w:rPr>
          <w:spacing w:val="-1"/>
          <w:sz w:val="22"/>
          <w:szCs w:val="22"/>
        </w:rPr>
        <w:t>B</w:t>
      </w:r>
      <w:r>
        <w:rPr>
          <w:sz w:val="22"/>
          <w:szCs w:val="22"/>
        </w:rPr>
        <w:t>us</w:t>
      </w:r>
      <w:r>
        <w:rPr>
          <w:spacing w:val="1"/>
          <w:sz w:val="22"/>
          <w:szCs w:val="22"/>
        </w:rPr>
        <w:t>i</w:t>
      </w:r>
      <w:r>
        <w:rPr>
          <w:sz w:val="22"/>
          <w:szCs w:val="22"/>
        </w:rPr>
        <w:t>ness</w:t>
      </w:r>
      <w:r>
        <w:rPr>
          <w:spacing w:val="1"/>
          <w:sz w:val="22"/>
          <w:szCs w:val="22"/>
        </w:rPr>
        <w:t xml:space="preserve"> </w:t>
      </w:r>
      <w:r>
        <w:rPr>
          <w:spacing w:val="-1"/>
          <w:sz w:val="22"/>
          <w:szCs w:val="22"/>
        </w:rPr>
        <w:t>R</w:t>
      </w:r>
      <w:r>
        <w:rPr>
          <w:sz w:val="22"/>
          <w:szCs w:val="22"/>
        </w:rPr>
        <w:t>u</w:t>
      </w:r>
      <w:r>
        <w:rPr>
          <w:spacing w:val="1"/>
          <w:sz w:val="22"/>
          <w:szCs w:val="22"/>
        </w:rPr>
        <w:t>l</w:t>
      </w:r>
      <w:r>
        <w:rPr>
          <w:sz w:val="22"/>
          <w:szCs w:val="22"/>
        </w:rPr>
        <w:t>es</w:t>
      </w:r>
      <w:r>
        <w:rPr>
          <w:spacing w:val="-28"/>
          <w:sz w:val="22"/>
          <w:szCs w:val="22"/>
        </w:rPr>
        <w:t xml:space="preserve"> </w:t>
      </w:r>
      <w:r>
        <w:rPr>
          <w:sz w:val="22"/>
          <w:szCs w:val="22"/>
        </w:rPr>
        <w:t>.................................................................................................................................</w:t>
      </w:r>
      <w:r>
        <w:rPr>
          <w:spacing w:val="-19"/>
          <w:sz w:val="22"/>
          <w:szCs w:val="22"/>
        </w:rPr>
        <w:t xml:space="preserve"> </w:t>
      </w:r>
      <w:r>
        <w:rPr>
          <w:sz w:val="22"/>
          <w:szCs w:val="22"/>
        </w:rPr>
        <w:t>5</w:t>
      </w:r>
    </w:p>
    <w:p w:rsidR="003F40CE" w:rsidRDefault="00466648">
      <w:pPr>
        <w:spacing w:before="9"/>
        <w:ind w:left="220"/>
        <w:rPr>
          <w:sz w:val="24"/>
          <w:szCs w:val="24"/>
        </w:rPr>
      </w:pPr>
      <w:r>
        <w:rPr>
          <w:b/>
          <w:sz w:val="24"/>
          <w:szCs w:val="24"/>
        </w:rPr>
        <w:t>6.   O</w:t>
      </w:r>
      <w:r>
        <w:rPr>
          <w:b/>
          <w:spacing w:val="-1"/>
          <w:sz w:val="24"/>
          <w:szCs w:val="24"/>
        </w:rPr>
        <w:t>t</w:t>
      </w:r>
      <w:r>
        <w:rPr>
          <w:b/>
          <w:spacing w:val="1"/>
          <w:sz w:val="24"/>
          <w:szCs w:val="24"/>
        </w:rPr>
        <w:t>h</w:t>
      </w:r>
      <w:r>
        <w:rPr>
          <w:b/>
          <w:spacing w:val="-1"/>
          <w:sz w:val="24"/>
          <w:szCs w:val="24"/>
        </w:rPr>
        <w:t>e</w:t>
      </w:r>
      <w:r>
        <w:rPr>
          <w:b/>
          <w:sz w:val="24"/>
          <w:szCs w:val="24"/>
        </w:rPr>
        <w:t>r</w:t>
      </w:r>
      <w:r>
        <w:rPr>
          <w:b/>
          <w:spacing w:val="-1"/>
          <w:sz w:val="24"/>
          <w:szCs w:val="24"/>
        </w:rPr>
        <w:t xml:space="preserve"> </w:t>
      </w:r>
      <w:r>
        <w:rPr>
          <w:b/>
          <w:sz w:val="24"/>
          <w:szCs w:val="24"/>
        </w:rPr>
        <w:t>R</w:t>
      </w:r>
      <w:r>
        <w:rPr>
          <w:b/>
          <w:spacing w:val="-1"/>
          <w:sz w:val="24"/>
          <w:szCs w:val="24"/>
        </w:rPr>
        <w:t>e</w:t>
      </w:r>
      <w:r>
        <w:rPr>
          <w:b/>
          <w:spacing w:val="1"/>
          <w:sz w:val="24"/>
          <w:szCs w:val="24"/>
        </w:rPr>
        <w:t>qu</w:t>
      </w:r>
      <w:r>
        <w:rPr>
          <w:b/>
          <w:sz w:val="24"/>
          <w:szCs w:val="24"/>
        </w:rPr>
        <w:t>i</w:t>
      </w:r>
      <w:r>
        <w:rPr>
          <w:b/>
          <w:spacing w:val="-1"/>
          <w:sz w:val="24"/>
          <w:szCs w:val="24"/>
        </w:rPr>
        <w:t>re</w:t>
      </w:r>
      <w:r>
        <w:rPr>
          <w:b/>
          <w:spacing w:val="-3"/>
          <w:sz w:val="24"/>
          <w:szCs w:val="24"/>
        </w:rPr>
        <w:t>m</w:t>
      </w:r>
      <w:r>
        <w:rPr>
          <w:b/>
          <w:spacing w:val="-1"/>
          <w:sz w:val="24"/>
          <w:szCs w:val="24"/>
        </w:rPr>
        <w:t>e</w:t>
      </w:r>
      <w:r>
        <w:rPr>
          <w:b/>
          <w:spacing w:val="1"/>
          <w:sz w:val="24"/>
          <w:szCs w:val="24"/>
        </w:rPr>
        <w:t>n</w:t>
      </w:r>
      <w:r>
        <w:rPr>
          <w:b/>
          <w:spacing w:val="-1"/>
          <w:sz w:val="24"/>
          <w:szCs w:val="24"/>
        </w:rPr>
        <w:t>t</w:t>
      </w:r>
      <w:r>
        <w:rPr>
          <w:b/>
          <w:sz w:val="24"/>
          <w:szCs w:val="24"/>
        </w:rPr>
        <w:t>s</w:t>
      </w:r>
      <w:r>
        <w:rPr>
          <w:b/>
          <w:spacing w:val="-7"/>
          <w:sz w:val="24"/>
          <w:szCs w:val="24"/>
        </w:rPr>
        <w:t xml:space="preserve"> </w:t>
      </w:r>
      <w:r>
        <w:rPr>
          <w:b/>
          <w:sz w:val="24"/>
          <w:szCs w:val="24"/>
        </w:rPr>
        <w:t>................................................................................................................5</w:t>
      </w:r>
    </w:p>
    <w:p w:rsidR="003F40CE" w:rsidRDefault="00466648">
      <w:pPr>
        <w:spacing w:before="5"/>
        <w:ind w:left="220"/>
        <w:rPr>
          <w:sz w:val="24"/>
          <w:szCs w:val="24"/>
        </w:rPr>
      </w:pPr>
      <w:r>
        <w:rPr>
          <w:b/>
          <w:sz w:val="24"/>
          <w:szCs w:val="24"/>
        </w:rPr>
        <w:t>A</w:t>
      </w:r>
      <w:r>
        <w:rPr>
          <w:b/>
          <w:spacing w:val="1"/>
          <w:sz w:val="24"/>
          <w:szCs w:val="24"/>
        </w:rPr>
        <w:t>pp</w:t>
      </w:r>
      <w:r>
        <w:rPr>
          <w:b/>
          <w:spacing w:val="-1"/>
          <w:sz w:val="24"/>
          <w:szCs w:val="24"/>
        </w:rPr>
        <w:t>e</w:t>
      </w:r>
      <w:r>
        <w:rPr>
          <w:b/>
          <w:spacing w:val="1"/>
          <w:sz w:val="24"/>
          <w:szCs w:val="24"/>
        </w:rPr>
        <w:t>nd</w:t>
      </w:r>
      <w:r>
        <w:rPr>
          <w:b/>
          <w:sz w:val="24"/>
          <w:szCs w:val="24"/>
        </w:rPr>
        <w:t>ix A:</w:t>
      </w:r>
      <w:r>
        <w:rPr>
          <w:b/>
          <w:spacing w:val="-1"/>
          <w:sz w:val="24"/>
          <w:szCs w:val="24"/>
        </w:rPr>
        <w:t xml:space="preserve"> </w:t>
      </w:r>
      <w:r>
        <w:rPr>
          <w:b/>
          <w:spacing w:val="-2"/>
          <w:sz w:val="24"/>
          <w:szCs w:val="24"/>
        </w:rPr>
        <w:t>G</w:t>
      </w:r>
      <w:r>
        <w:rPr>
          <w:b/>
          <w:sz w:val="24"/>
          <w:szCs w:val="24"/>
        </w:rPr>
        <w:t>lossa</w:t>
      </w:r>
      <w:r>
        <w:rPr>
          <w:b/>
          <w:spacing w:val="-1"/>
          <w:sz w:val="24"/>
          <w:szCs w:val="24"/>
        </w:rPr>
        <w:t>r</w:t>
      </w:r>
      <w:r>
        <w:rPr>
          <w:b/>
          <w:sz w:val="24"/>
          <w:szCs w:val="24"/>
        </w:rPr>
        <w:t>y....................................................................................................................5</w:t>
      </w:r>
    </w:p>
    <w:p w:rsidR="003F40CE" w:rsidRDefault="00466648">
      <w:pPr>
        <w:spacing w:before="5"/>
        <w:ind w:left="220"/>
        <w:rPr>
          <w:sz w:val="24"/>
          <w:szCs w:val="24"/>
        </w:rPr>
      </w:pPr>
      <w:r>
        <w:rPr>
          <w:b/>
          <w:sz w:val="24"/>
          <w:szCs w:val="24"/>
        </w:rPr>
        <w:t>A</w:t>
      </w:r>
      <w:r>
        <w:rPr>
          <w:b/>
          <w:spacing w:val="1"/>
          <w:sz w:val="24"/>
          <w:szCs w:val="24"/>
        </w:rPr>
        <w:t>pp</w:t>
      </w:r>
      <w:r>
        <w:rPr>
          <w:b/>
          <w:spacing w:val="-1"/>
          <w:sz w:val="24"/>
          <w:szCs w:val="24"/>
        </w:rPr>
        <w:t>e</w:t>
      </w:r>
      <w:r>
        <w:rPr>
          <w:b/>
          <w:spacing w:val="1"/>
          <w:sz w:val="24"/>
          <w:szCs w:val="24"/>
        </w:rPr>
        <w:t>nd</w:t>
      </w:r>
      <w:r>
        <w:rPr>
          <w:b/>
          <w:sz w:val="24"/>
          <w:szCs w:val="24"/>
        </w:rPr>
        <w:t xml:space="preserve">ix </w:t>
      </w:r>
      <w:r>
        <w:rPr>
          <w:b/>
          <w:spacing w:val="1"/>
          <w:sz w:val="24"/>
          <w:szCs w:val="24"/>
        </w:rPr>
        <w:t>B</w:t>
      </w:r>
      <w:r>
        <w:rPr>
          <w:b/>
          <w:sz w:val="24"/>
          <w:szCs w:val="24"/>
        </w:rPr>
        <w:t>:</w:t>
      </w:r>
      <w:r>
        <w:rPr>
          <w:b/>
          <w:spacing w:val="-1"/>
          <w:sz w:val="24"/>
          <w:szCs w:val="24"/>
        </w:rPr>
        <w:t xml:space="preserve"> </w:t>
      </w:r>
      <w:r>
        <w:rPr>
          <w:b/>
          <w:sz w:val="24"/>
          <w:szCs w:val="24"/>
        </w:rPr>
        <w:t>A</w:t>
      </w:r>
      <w:r>
        <w:rPr>
          <w:b/>
          <w:spacing w:val="1"/>
          <w:sz w:val="24"/>
          <w:szCs w:val="24"/>
        </w:rPr>
        <w:t>n</w:t>
      </w:r>
      <w:r>
        <w:rPr>
          <w:b/>
          <w:sz w:val="24"/>
          <w:szCs w:val="24"/>
        </w:rPr>
        <w:t xml:space="preserve">alysis </w:t>
      </w:r>
      <w:r>
        <w:rPr>
          <w:b/>
          <w:spacing w:val="-1"/>
          <w:sz w:val="24"/>
          <w:szCs w:val="24"/>
        </w:rPr>
        <w:t>M</w:t>
      </w:r>
      <w:r>
        <w:rPr>
          <w:b/>
          <w:sz w:val="24"/>
          <w:szCs w:val="24"/>
        </w:rPr>
        <w:t>o</w:t>
      </w:r>
      <w:r>
        <w:rPr>
          <w:b/>
          <w:spacing w:val="1"/>
          <w:sz w:val="24"/>
          <w:szCs w:val="24"/>
        </w:rPr>
        <w:t>d</w:t>
      </w:r>
      <w:r>
        <w:rPr>
          <w:b/>
          <w:spacing w:val="-1"/>
          <w:sz w:val="24"/>
          <w:szCs w:val="24"/>
        </w:rPr>
        <w:t>e</w:t>
      </w:r>
      <w:r>
        <w:rPr>
          <w:b/>
          <w:sz w:val="24"/>
          <w:szCs w:val="24"/>
        </w:rPr>
        <w:t>ls</w:t>
      </w:r>
      <w:r>
        <w:rPr>
          <w:b/>
          <w:spacing w:val="-38"/>
          <w:sz w:val="24"/>
          <w:szCs w:val="24"/>
        </w:rPr>
        <w:t xml:space="preserve"> </w:t>
      </w:r>
      <w:r>
        <w:rPr>
          <w:b/>
          <w:sz w:val="24"/>
          <w:szCs w:val="24"/>
        </w:rPr>
        <w:t>.......................................................................................................5</w:t>
      </w:r>
    </w:p>
    <w:p w:rsidR="003F40CE" w:rsidRDefault="00466648">
      <w:pPr>
        <w:spacing w:before="5"/>
        <w:ind w:left="220"/>
        <w:rPr>
          <w:sz w:val="24"/>
          <w:szCs w:val="24"/>
        </w:rPr>
      </w:pPr>
      <w:r>
        <w:rPr>
          <w:b/>
          <w:sz w:val="24"/>
          <w:szCs w:val="24"/>
        </w:rPr>
        <w:t>A</w:t>
      </w:r>
      <w:r>
        <w:rPr>
          <w:b/>
          <w:spacing w:val="1"/>
          <w:sz w:val="24"/>
          <w:szCs w:val="24"/>
        </w:rPr>
        <w:t>pp</w:t>
      </w:r>
      <w:r>
        <w:rPr>
          <w:b/>
          <w:spacing w:val="-1"/>
          <w:sz w:val="24"/>
          <w:szCs w:val="24"/>
        </w:rPr>
        <w:t>e</w:t>
      </w:r>
      <w:r>
        <w:rPr>
          <w:b/>
          <w:spacing w:val="1"/>
          <w:sz w:val="24"/>
          <w:szCs w:val="24"/>
        </w:rPr>
        <w:t>nd</w:t>
      </w:r>
      <w:r>
        <w:rPr>
          <w:b/>
          <w:sz w:val="24"/>
          <w:szCs w:val="24"/>
        </w:rPr>
        <w:t>ix C:</w:t>
      </w:r>
      <w:r>
        <w:rPr>
          <w:b/>
          <w:spacing w:val="-1"/>
          <w:sz w:val="24"/>
          <w:szCs w:val="24"/>
        </w:rPr>
        <w:t xml:space="preserve"> </w:t>
      </w:r>
      <w:r>
        <w:rPr>
          <w:b/>
          <w:spacing w:val="1"/>
          <w:sz w:val="24"/>
          <w:szCs w:val="24"/>
        </w:rPr>
        <w:t>T</w:t>
      </w:r>
      <w:r>
        <w:rPr>
          <w:b/>
          <w:sz w:val="24"/>
          <w:szCs w:val="24"/>
        </w:rPr>
        <w:t xml:space="preserve">o </w:t>
      </w:r>
      <w:r>
        <w:rPr>
          <w:b/>
          <w:spacing w:val="1"/>
          <w:sz w:val="24"/>
          <w:szCs w:val="24"/>
        </w:rPr>
        <w:t>B</w:t>
      </w:r>
      <w:r>
        <w:rPr>
          <w:b/>
          <w:sz w:val="24"/>
          <w:szCs w:val="24"/>
        </w:rPr>
        <w:t>e</w:t>
      </w:r>
      <w:r>
        <w:rPr>
          <w:b/>
          <w:spacing w:val="-1"/>
          <w:sz w:val="24"/>
          <w:szCs w:val="24"/>
        </w:rPr>
        <w:t xml:space="preserve"> </w:t>
      </w:r>
      <w:r>
        <w:rPr>
          <w:b/>
          <w:sz w:val="24"/>
          <w:szCs w:val="24"/>
        </w:rPr>
        <w:t>D</w:t>
      </w:r>
      <w:r>
        <w:rPr>
          <w:b/>
          <w:spacing w:val="-1"/>
          <w:sz w:val="24"/>
          <w:szCs w:val="24"/>
        </w:rPr>
        <w:t>eter</w:t>
      </w:r>
      <w:r>
        <w:rPr>
          <w:b/>
          <w:spacing w:val="-3"/>
          <w:sz w:val="24"/>
          <w:szCs w:val="24"/>
        </w:rPr>
        <w:t>m</w:t>
      </w:r>
      <w:r>
        <w:rPr>
          <w:b/>
          <w:sz w:val="24"/>
          <w:szCs w:val="24"/>
        </w:rPr>
        <w:t>i</w:t>
      </w:r>
      <w:r>
        <w:rPr>
          <w:b/>
          <w:spacing w:val="1"/>
          <w:sz w:val="24"/>
          <w:szCs w:val="24"/>
        </w:rPr>
        <w:t>n</w:t>
      </w:r>
      <w:r>
        <w:rPr>
          <w:b/>
          <w:spacing w:val="-1"/>
          <w:sz w:val="24"/>
          <w:szCs w:val="24"/>
        </w:rPr>
        <w:t>e</w:t>
      </w:r>
      <w:r>
        <w:rPr>
          <w:b/>
          <w:sz w:val="24"/>
          <w:szCs w:val="24"/>
        </w:rPr>
        <w:t>d</w:t>
      </w:r>
      <w:r>
        <w:rPr>
          <w:b/>
          <w:spacing w:val="1"/>
          <w:sz w:val="24"/>
          <w:szCs w:val="24"/>
        </w:rPr>
        <w:t xml:space="preserve"> L</w:t>
      </w:r>
      <w:r>
        <w:rPr>
          <w:b/>
          <w:sz w:val="24"/>
          <w:szCs w:val="24"/>
        </w:rPr>
        <w:t>is</w:t>
      </w:r>
      <w:r>
        <w:rPr>
          <w:b/>
          <w:spacing w:val="9"/>
          <w:sz w:val="24"/>
          <w:szCs w:val="24"/>
        </w:rPr>
        <w:t>t</w:t>
      </w:r>
      <w:r>
        <w:rPr>
          <w:b/>
          <w:sz w:val="24"/>
          <w:szCs w:val="24"/>
        </w:rPr>
        <w:t>............................................................................................6</w:t>
      </w:r>
    </w:p>
    <w:p w:rsidR="003F40CE" w:rsidRDefault="003F40CE">
      <w:pPr>
        <w:spacing w:before="8" w:line="180" w:lineRule="exact"/>
        <w:rPr>
          <w:sz w:val="19"/>
          <w:szCs w:val="19"/>
        </w:rPr>
      </w:pPr>
    </w:p>
    <w:p w:rsidR="003F40CE" w:rsidRDefault="003F40CE">
      <w:pPr>
        <w:spacing w:line="200" w:lineRule="exact"/>
      </w:pPr>
    </w:p>
    <w:p w:rsidR="003F40CE" w:rsidRDefault="003F40CE">
      <w:pPr>
        <w:spacing w:line="200" w:lineRule="exact"/>
      </w:pPr>
    </w:p>
    <w:p w:rsidR="003F40CE" w:rsidRDefault="00466648">
      <w:pPr>
        <w:ind w:left="220"/>
        <w:rPr>
          <w:sz w:val="36"/>
          <w:szCs w:val="36"/>
        </w:rPr>
      </w:pPr>
      <w:r>
        <w:rPr>
          <w:b/>
          <w:spacing w:val="-1"/>
          <w:sz w:val="36"/>
          <w:szCs w:val="36"/>
        </w:rPr>
        <w:t>R</w:t>
      </w:r>
      <w:r>
        <w:rPr>
          <w:b/>
          <w:spacing w:val="1"/>
          <w:sz w:val="36"/>
          <w:szCs w:val="36"/>
        </w:rPr>
        <w:t>e</w:t>
      </w:r>
      <w:r>
        <w:rPr>
          <w:b/>
          <w:sz w:val="36"/>
          <w:szCs w:val="36"/>
        </w:rPr>
        <w:t>v</w:t>
      </w:r>
      <w:r>
        <w:rPr>
          <w:b/>
          <w:spacing w:val="1"/>
          <w:sz w:val="36"/>
          <w:szCs w:val="36"/>
        </w:rPr>
        <w:t>i</w:t>
      </w:r>
      <w:r>
        <w:rPr>
          <w:b/>
          <w:spacing w:val="-1"/>
          <w:sz w:val="36"/>
          <w:szCs w:val="36"/>
        </w:rPr>
        <w:t>s</w:t>
      </w:r>
      <w:r>
        <w:rPr>
          <w:b/>
          <w:spacing w:val="1"/>
          <w:sz w:val="36"/>
          <w:szCs w:val="36"/>
        </w:rPr>
        <w:t>i</w:t>
      </w:r>
      <w:r>
        <w:rPr>
          <w:b/>
          <w:sz w:val="36"/>
          <w:szCs w:val="36"/>
        </w:rPr>
        <w:t xml:space="preserve">on </w:t>
      </w:r>
      <w:r>
        <w:rPr>
          <w:b/>
          <w:spacing w:val="1"/>
          <w:sz w:val="36"/>
          <w:szCs w:val="36"/>
        </w:rPr>
        <w:t>Hi</w:t>
      </w:r>
      <w:r>
        <w:rPr>
          <w:b/>
          <w:spacing w:val="-1"/>
          <w:sz w:val="36"/>
          <w:szCs w:val="36"/>
        </w:rPr>
        <w:t>s</w:t>
      </w:r>
      <w:r>
        <w:rPr>
          <w:b/>
          <w:sz w:val="36"/>
          <w:szCs w:val="36"/>
        </w:rPr>
        <w:t>to</w:t>
      </w:r>
      <w:r>
        <w:rPr>
          <w:b/>
          <w:spacing w:val="1"/>
          <w:sz w:val="36"/>
          <w:szCs w:val="36"/>
        </w:rPr>
        <w:t>r</w:t>
      </w:r>
      <w:r>
        <w:rPr>
          <w:b/>
          <w:sz w:val="36"/>
          <w:szCs w:val="36"/>
        </w:rPr>
        <w:t>y</w:t>
      </w:r>
    </w:p>
    <w:p w:rsidR="003F40CE" w:rsidRDefault="003F40CE">
      <w:pPr>
        <w:spacing w:before="6" w:line="220" w:lineRule="exact"/>
        <w:rPr>
          <w:sz w:val="22"/>
          <w:szCs w:val="22"/>
        </w:rPr>
      </w:pPr>
    </w:p>
    <w:tbl>
      <w:tblPr>
        <w:tblW w:w="0" w:type="auto"/>
        <w:tblInd w:w="96" w:type="dxa"/>
        <w:tblLayout w:type="fixed"/>
        <w:tblCellMar>
          <w:left w:w="0" w:type="dxa"/>
          <w:right w:w="0" w:type="dxa"/>
        </w:tblCellMar>
        <w:tblLook w:val="01E0" w:firstRow="1" w:lastRow="1" w:firstColumn="1" w:lastColumn="1" w:noHBand="0" w:noVBand="0"/>
      </w:tblPr>
      <w:tblGrid>
        <w:gridCol w:w="2160"/>
        <w:gridCol w:w="1171"/>
        <w:gridCol w:w="4954"/>
        <w:gridCol w:w="1584"/>
      </w:tblGrid>
      <w:tr w:rsidR="003F40CE">
        <w:trPr>
          <w:trHeight w:hRule="exact" w:val="386"/>
        </w:trPr>
        <w:tc>
          <w:tcPr>
            <w:tcW w:w="2160" w:type="dxa"/>
            <w:tcBorders>
              <w:top w:val="single" w:sz="12" w:space="0" w:color="000000"/>
              <w:left w:val="single" w:sz="12" w:space="0" w:color="000000"/>
              <w:bottom w:val="single" w:sz="12" w:space="0" w:color="000000"/>
              <w:right w:val="single" w:sz="7" w:space="0" w:color="000000"/>
            </w:tcBorders>
          </w:tcPr>
          <w:p w:rsidR="003F40CE" w:rsidRDefault="00466648">
            <w:pPr>
              <w:spacing w:before="10"/>
              <w:ind w:left="93"/>
              <w:rPr>
                <w:sz w:val="24"/>
                <w:szCs w:val="24"/>
              </w:rPr>
            </w:pPr>
            <w:r>
              <w:rPr>
                <w:b/>
                <w:sz w:val="24"/>
                <w:szCs w:val="24"/>
              </w:rPr>
              <w:t>Na</w:t>
            </w:r>
            <w:r>
              <w:rPr>
                <w:b/>
                <w:spacing w:val="-3"/>
                <w:sz w:val="24"/>
                <w:szCs w:val="24"/>
              </w:rPr>
              <w:t>me</w:t>
            </w:r>
          </w:p>
        </w:tc>
        <w:tc>
          <w:tcPr>
            <w:tcW w:w="1171" w:type="dxa"/>
            <w:tcBorders>
              <w:top w:val="single" w:sz="12" w:space="0" w:color="000000"/>
              <w:left w:val="single" w:sz="7" w:space="0" w:color="000000"/>
              <w:bottom w:val="single" w:sz="12" w:space="0" w:color="000000"/>
              <w:right w:val="single" w:sz="7" w:space="0" w:color="000000"/>
            </w:tcBorders>
          </w:tcPr>
          <w:p w:rsidR="003F40CE" w:rsidRDefault="00466648">
            <w:pPr>
              <w:spacing w:before="10"/>
              <w:ind w:left="100"/>
              <w:rPr>
                <w:sz w:val="24"/>
                <w:szCs w:val="24"/>
              </w:rPr>
            </w:pPr>
            <w:r>
              <w:rPr>
                <w:b/>
                <w:sz w:val="24"/>
                <w:szCs w:val="24"/>
              </w:rPr>
              <w:t>Da</w:t>
            </w:r>
            <w:r>
              <w:rPr>
                <w:b/>
                <w:spacing w:val="-1"/>
                <w:sz w:val="24"/>
                <w:szCs w:val="24"/>
              </w:rPr>
              <w:t>te</w:t>
            </w:r>
          </w:p>
        </w:tc>
        <w:tc>
          <w:tcPr>
            <w:tcW w:w="4954" w:type="dxa"/>
            <w:tcBorders>
              <w:top w:val="single" w:sz="12" w:space="0" w:color="000000"/>
              <w:left w:val="single" w:sz="7" w:space="0" w:color="000000"/>
              <w:bottom w:val="single" w:sz="12" w:space="0" w:color="000000"/>
              <w:right w:val="single" w:sz="7" w:space="0" w:color="000000"/>
            </w:tcBorders>
          </w:tcPr>
          <w:p w:rsidR="003F40CE" w:rsidRDefault="00466648" w:rsidP="00314EE5">
            <w:pPr>
              <w:spacing w:before="10"/>
              <w:ind w:left="100"/>
              <w:jc w:val="center"/>
              <w:rPr>
                <w:sz w:val="24"/>
                <w:szCs w:val="24"/>
              </w:rPr>
            </w:pPr>
            <w:r>
              <w:rPr>
                <w:b/>
                <w:sz w:val="24"/>
                <w:szCs w:val="24"/>
              </w:rPr>
              <w:t>R</w:t>
            </w:r>
            <w:r>
              <w:rPr>
                <w:b/>
                <w:spacing w:val="-1"/>
                <w:sz w:val="24"/>
                <w:szCs w:val="24"/>
              </w:rPr>
              <w:t>e</w:t>
            </w:r>
            <w:r>
              <w:rPr>
                <w:b/>
                <w:sz w:val="24"/>
                <w:szCs w:val="24"/>
              </w:rPr>
              <w:t>ason</w:t>
            </w:r>
            <w:r>
              <w:rPr>
                <w:b/>
                <w:spacing w:val="1"/>
                <w:sz w:val="24"/>
                <w:szCs w:val="24"/>
              </w:rPr>
              <w:t xml:space="preserve"> </w:t>
            </w:r>
            <w:r>
              <w:rPr>
                <w:b/>
                <w:spacing w:val="-3"/>
                <w:sz w:val="24"/>
                <w:szCs w:val="24"/>
              </w:rPr>
              <w:t>F</w:t>
            </w:r>
            <w:r>
              <w:rPr>
                <w:b/>
                <w:sz w:val="24"/>
                <w:szCs w:val="24"/>
              </w:rPr>
              <w:t>or</w:t>
            </w:r>
            <w:r>
              <w:rPr>
                <w:b/>
                <w:spacing w:val="-1"/>
                <w:sz w:val="24"/>
                <w:szCs w:val="24"/>
              </w:rPr>
              <w:t xml:space="preserve"> </w:t>
            </w:r>
            <w:r>
              <w:rPr>
                <w:b/>
                <w:sz w:val="24"/>
                <w:szCs w:val="24"/>
              </w:rPr>
              <w:t>C</w:t>
            </w:r>
            <w:r>
              <w:rPr>
                <w:b/>
                <w:spacing w:val="1"/>
                <w:sz w:val="24"/>
                <w:szCs w:val="24"/>
              </w:rPr>
              <w:t>h</w:t>
            </w:r>
            <w:r>
              <w:rPr>
                <w:b/>
                <w:sz w:val="24"/>
                <w:szCs w:val="24"/>
              </w:rPr>
              <w:t>a</w:t>
            </w:r>
            <w:r>
              <w:rPr>
                <w:b/>
                <w:spacing w:val="1"/>
                <w:sz w:val="24"/>
                <w:szCs w:val="24"/>
              </w:rPr>
              <w:t>n</w:t>
            </w:r>
            <w:r>
              <w:rPr>
                <w:b/>
                <w:sz w:val="24"/>
                <w:szCs w:val="24"/>
              </w:rPr>
              <w:t>g</w:t>
            </w:r>
            <w:r>
              <w:rPr>
                <w:b/>
                <w:spacing w:val="-1"/>
                <w:sz w:val="24"/>
                <w:szCs w:val="24"/>
              </w:rPr>
              <w:t>e</w:t>
            </w:r>
            <w:r>
              <w:rPr>
                <w:b/>
                <w:sz w:val="24"/>
                <w:szCs w:val="24"/>
              </w:rPr>
              <w:t>s</w:t>
            </w:r>
          </w:p>
        </w:tc>
        <w:tc>
          <w:tcPr>
            <w:tcW w:w="1584" w:type="dxa"/>
            <w:tcBorders>
              <w:top w:val="single" w:sz="12" w:space="0" w:color="000000"/>
              <w:left w:val="single" w:sz="7" w:space="0" w:color="000000"/>
              <w:bottom w:val="single" w:sz="12" w:space="0" w:color="000000"/>
              <w:right w:val="single" w:sz="12" w:space="0" w:color="000000"/>
            </w:tcBorders>
          </w:tcPr>
          <w:p w:rsidR="003F40CE" w:rsidRDefault="00466648">
            <w:pPr>
              <w:spacing w:before="10"/>
              <w:ind w:left="100"/>
              <w:rPr>
                <w:sz w:val="24"/>
                <w:szCs w:val="24"/>
              </w:rPr>
            </w:pPr>
            <w:r>
              <w:rPr>
                <w:b/>
                <w:sz w:val="24"/>
                <w:szCs w:val="24"/>
              </w:rPr>
              <w:t>V</w:t>
            </w:r>
            <w:r>
              <w:rPr>
                <w:b/>
                <w:spacing w:val="-1"/>
                <w:sz w:val="24"/>
                <w:szCs w:val="24"/>
              </w:rPr>
              <w:t>er</w:t>
            </w:r>
            <w:r>
              <w:rPr>
                <w:b/>
                <w:sz w:val="24"/>
                <w:szCs w:val="24"/>
              </w:rPr>
              <w:t>sion</w:t>
            </w:r>
          </w:p>
        </w:tc>
      </w:tr>
      <w:tr w:rsidR="003F40CE">
        <w:trPr>
          <w:trHeight w:hRule="exact" w:val="379"/>
        </w:trPr>
        <w:tc>
          <w:tcPr>
            <w:tcW w:w="2160" w:type="dxa"/>
            <w:tcBorders>
              <w:top w:val="single" w:sz="12" w:space="0" w:color="000000"/>
              <w:left w:val="single" w:sz="12" w:space="0" w:color="000000"/>
              <w:bottom w:val="single" w:sz="7" w:space="0" w:color="000000"/>
              <w:right w:val="single" w:sz="7" w:space="0" w:color="000000"/>
            </w:tcBorders>
          </w:tcPr>
          <w:p w:rsidR="003F40CE" w:rsidRDefault="00314EE5" w:rsidP="00314EE5">
            <w:pPr>
              <w:jc w:val="center"/>
            </w:pPr>
            <w:r>
              <w:t>Initial Draft</w:t>
            </w:r>
          </w:p>
        </w:tc>
        <w:tc>
          <w:tcPr>
            <w:tcW w:w="1171" w:type="dxa"/>
            <w:tcBorders>
              <w:top w:val="single" w:sz="12" w:space="0" w:color="000000"/>
              <w:left w:val="single" w:sz="7" w:space="0" w:color="000000"/>
              <w:bottom w:val="single" w:sz="7" w:space="0" w:color="000000"/>
              <w:right w:val="single" w:sz="7" w:space="0" w:color="000000"/>
            </w:tcBorders>
          </w:tcPr>
          <w:p w:rsidR="003F40CE" w:rsidRDefault="00314EE5" w:rsidP="00314EE5">
            <w:pPr>
              <w:jc w:val="center"/>
            </w:pPr>
            <w:r>
              <w:t>11/08/2016</w:t>
            </w:r>
          </w:p>
        </w:tc>
        <w:tc>
          <w:tcPr>
            <w:tcW w:w="4954" w:type="dxa"/>
            <w:tcBorders>
              <w:top w:val="single" w:sz="12" w:space="0" w:color="000000"/>
              <w:left w:val="single" w:sz="7" w:space="0" w:color="000000"/>
              <w:bottom w:val="single" w:sz="7" w:space="0" w:color="000000"/>
              <w:right w:val="single" w:sz="7" w:space="0" w:color="000000"/>
            </w:tcBorders>
          </w:tcPr>
          <w:p w:rsidR="003F40CE" w:rsidRDefault="00314EE5" w:rsidP="00314EE5">
            <w:pPr>
              <w:jc w:val="center"/>
            </w:pPr>
            <w:r>
              <w:t>Initial Draft version</w:t>
            </w:r>
          </w:p>
        </w:tc>
        <w:tc>
          <w:tcPr>
            <w:tcW w:w="1584" w:type="dxa"/>
            <w:tcBorders>
              <w:top w:val="single" w:sz="12" w:space="0" w:color="000000"/>
              <w:left w:val="single" w:sz="7" w:space="0" w:color="000000"/>
              <w:bottom w:val="single" w:sz="7" w:space="0" w:color="000000"/>
              <w:right w:val="single" w:sz="12" w:space="0" w:color="000000"/>
            </w:tcBorders>
          </w:tcPr>
          <w:p w:rsidR="003F40CE" w:rsidRDefault="00314EE5" w:rsidP="00314EE5">
            <w:pPr>
              <w:jc w:val="center"/>
            </w:pPr>
            <w:r>
              <w:t>1.0</w:t>
            </w:r>
          </w:p>
        </w:tc>
      </w:tr>
      <w:tr w:rsidR="003F40CE">
        <w:trPr>
          <w:trHeight w:hRule="exact" w:val="343"/>
        </w:trPr>
        <w:tc>
          <w:tcPr>
            <w:tcW w:w="2160" w:type="dxa"/>
            <w:tcBorders>
              <w:top w:val="single" w:sz="7" w:space="0" w:color="000000"/>
              <w:left w:val="single" w:sz="12" w:space="0" w:color="000000"/>
              <w:bottom w:val="single" w:sz="12" w:space="0" w:color="000000"/>
              <w:right w:val="single" w:sz="7" w:space="0" w:color="000000"/>
            </w:tcBorders>
          </w:tcPr>
          <w:p w:rsidR="003F40CE" w:rsidRDefault="003F40CE"/>
        </w:tc>
        <w:tc>
          <w:tcPr>
            <w:tcW w:w="1171" w:type="dxa"/>
            <w:tcBorders>
              <w:top w:val="single" w:sz="7" w:space="0" w:color="000000"/>
              <w:left w:val="single" w:sz="7" w:space="0" w:color="000000"/>
              <w:bottom w:val="single" w:sz="12" w:space="0" w:color="000000"/>
              <w:right w:val="single" w:sz="7" w:space="0" w:color="000000"/>
            </w:tcBorders>
          </w:tcPr>
          <w:p w:rsidR="003F40CE" w:rsidRDefault="003F40CE"/>
        </w:tc>
        <w:tc>
          <w:tcPr>
            <w:tcW w:w="4954" w:type="dxa"/>
            <w:tcBorders>
              <w:top w:val="single" w:sz="7" w:space="0" w:color="000000"/>
              <w:left w:val="single" w:sz="7" w:space="0" w:color="000000"/>
              <w:bottom w:val="single" w:sz="12" w:space="0" w:color="000000"/>
              <w:right w:val="single" w:sz="7" w:space="0" w:color="000000"/>
            </w:tcBorders>
          </w:tcPr>
          <w:p w:rsidR="003F40CE" w:rsidRDefault="003F40CE"/>
        </w:tc>
        <w:tc>
          <w:tcPr>
            <w:tcW w:w="1584" w:type="dxa"/>
            <w:tcBorders>
              <w:top w:val="single" w:sz="7" w:space="0" w:color="000000"/>
              <w:left w:val="single" w:sz="7" w:space="0" w:color="000000"/>
              <w:bottom w:val="single" w:sz="12" w:space="0" w:color="000000"/>
              <w:right w:val="single" w:sz="12" w:space="0" w:color="000000"/>
            </w:tcBorders>
          </w:tcPr>
          <w:p w:rsidR="003F40CE" w:rsidRDefault="003F40CE"/>
        </w:tc>
      </w:tr>
    </w:tbl>
    <w:p w:rsidR="003F40CE" w:rsidRDefault="003F40CE">
      <w:pPr>
        <w:sectPr w:rsidR="003F40CE">
          <w:pgSz w:w="12240" w:h="15840"/>
          <w:pgMar w:top="660" w:right="920" w:bottom="280" w:left="1220" w:header="720" w:footer="720" w:gutter="0"/>
          <w:cols w:space="720"/>
        </w:sectPr>
      </w:pPr>
    </w:p>
    <w:p w:rsidR="003F40CE" w:rsidRDefault="003F40CE">
      <w:pPr>
        <w:spacing w:before="3" w:line="160" w:lineRule="exact"/>
        <w:rPr>
          <w:sz w:val="16"/>
          <w:szCs w:val="16"/>
        </w:rPr>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466648">
      <w:pPr>
        <w:spacing w:before="13"/>
        <w:ind w:left="116"/>
        <w:rPr>
          <w:sz w:val="36"/>
          <w:szCs w:val="36"/>
        </w:rPr>
      </w:pPr>
      <w:r>
        <w:rPr>
          <w:b/>
          <w:sz w:val="36"/>
          <w:szCs w:val="36"/>
        </w:rPr>
        <w:t>1.</w:t>
      </w:r>
      <w:r>
        <w:rPr>
          <w:b/>
          <w:spacing w:val="55"/>
          <w:sz w:val="36"/>
          <w:szCs w:val="36"/>
        </w:rPr>
        <w:t xml:space="preserve"> </w:t>
      </w:r>
      <w:r>
        <w:rPr>
          <w:b/>
          <w:spacing w:val="-1"/>
          <w:sz w:val="36"/>
          <w:szCs w:val="36"/>
        </w:rPr>
        <w:t>In</w:t>
      </w:r>
      <w:r>
        <w:rPr>
          <w:b/>
          <w:sz w:val="36"/>
          <w:szCs w:val="36"/>
        </w:rPr>
        <w:t>t</w:t>
      </w:r>
      <w:r>
        <w:rPr>
          <w:b/>
          <w:spacing w:val="-6"/>
          <w:sz w:val="36"/>
          <w:szCs w:val="36"/>
        </w:rPr>
        <w:t>r</w:t>
      </w:r>
      <w:r>
        <w:rPr>
          <w:b/>
          <w:sz w:val="36"/>
          <w:szCs w:val="36"/>
        </w:rPr>
        <w:t>o</w:t>
      </w:r>
      <w:r>
        <w:rPr>
          <w:b/>
          <w:spacing w:val="-1"/>
          <w:sz w:val="36"/>
          <w:szCs w:val="36"/>
        </w:rPr>
        <w:t>du</w:t>
      </w:r>
      <w:r>
        <w:rPr>
          <w:b/>
          <w:spacing w:val="1"/>
          <w:sz w:val="36"/>
          <w:szCs w:val="36"/>
        </w:rPr>
        <w:t>c</w:t>
      </w:r>
      <w:r>
        <w:rPr>
          <w:b/>
          <w:sz w:val="36"/>
          <w:szCs w:val="36"/>
        </w:rPr>
        <w:t>t</w:t>
      </w:r>
      <w:r>
        <w:rPr>
          <w:b/>
          <w:spacing w:val="1"/>
          <w:sz w:val="36"/>
          <w:szCs w:val="36"/>
        </w:rPr>
        <w:t>i</w:t>
      </w:r>
      <w:r>
        <w:rPr>
          <w:b/>
          <w:sz w:val="36"/>
          <w:szCs w:val="36"/>
        </w:rPr>
        <w:t>on</w:t>
      </w:r>
    </w:p>
    <w:p w:rsidR="003F40CE" w:rsidRDefault="003F40CE">
      <w:pPr>
        <w:spacing w:before="10" w:line="120" w:lineRule="exact"/>
        <w:rPr>
          <w:sz w:val="12"/>
          <w:szCs w:val="12"/>
        </w:rPr>
      </w:pPr>
    </w:p>
    <w:p w:rsidR="003F40CE" w:rsidRDefault="003F40CE">
      <w:pPr>
        <w:spacing w:line="200" w:lineRule="exact"/>
      </w:pPr>
    </w:p>
    <w:p w:rsidR="003F40CE" w:rsidRDefault="003F40CE">
      <w:pPr>
        <w:spacing w:line="200" w:lineRule="exact"/>
      </w:pPr>
    </w:p>
    <w:p w:rsidR="003F40CE" w:rsidRDefault="00466648">
      <w:pPr>
        <w:ind w:left="116"/>
        <w:rPr>
          <w:sz w:val="28"/>
          <w:szCs w:val="28"/>
        </w:rPr>
      </w:pPr>
      <w:r>
        <w:rPr>
          <w:b/>
          <w:spacing w:val="1"/>
          <w:sz w:val="28"/>
          <w:szCs w:val="28"/>
        </w:rPr>
        <w:t>1</w:t>
      </w:r>
      <w:r>
        <w:rPr>
          <w:b/>
          <w:spacing w:val="-1"/>
          <w:sz w:val="28"/>
          <w:szCs w:val="28"/>
        </w:rPr>
        <w:t>.</w:t>
      </w:r>
      <w:r>
        <w:rPr>
          <w:b/>
          <w:sz w:val="28"/>
          <w:szCs w:val="28"/>
        </w:rPr>
        <w:t xml:space="preserve">1 </w:t>
      </w:r>
      <w:r>
        <w:rPr>
          <w:b/>
          <w:spacing w:val="5"/>
          <w:sz w:val="28"/>
          <w:szCs w:val="28"/>
        </w:rPr>
        <w:t xml:space="preserve"> </w:t>
      </w:r>
      <w:r>
        <w:rPr>
          <w:b/>
          <w:spacing w:val="-1"/>
          <w:sz w:val="28"/>
          <w:szCs w:val="28"/>
        </w:rPr>
        <w:t>P</w:t>
      </w:r>
      <w:r>
        <w:rPr>
          <w:b/>
          <w:sz w:val="28"/>
          <w:szCs w:val="28"/>
        </w:rPr>
        <w:t>urp</w:t>
      </w:r>
      <w:r>
        <w:rPr>
          <w:b/>
          <w:spacing w:val="1"/>
          <w:sz w:val="28"/>
          <w:szCs w:val="28"/>
        </w:rPr>
        <w:t>os</w:t>
      </w:r>
      <w:r>
        <w:rPr>
          <w:b/>
          <w:sz w:val="28"/>
          <w:szCs w:val="28"/>
        </w:rPr>
        <w:t>e</w:t>
      </w:r>
    </w:p>
    <w:p w:rsidR="003F40CE" w:rsidRDefault="003F40CE">
      <w:pPr>
        <w:spacing w:before="3" w:line="280" w:lineRule="exact"/>
        <w:rPr>
          <w:sz w:val="28"/>
          <w:szCs w:val="28"/>
        </w:rPr>
      </w:pPr>
    </w:p>
    <w:p w:rsidR="001272BE" w:rsidRDefault="001272BE" w:rsidP="001272BE">
      <w:pPr>
        <w:spacing w:before="8" w:line="280" w:lineRule="exact"/>
        <w:ind w:firstLine="720"/>
        <w:jc w:val="both"/>
        <w:rPr>
          <w:rFonts w:ascii="Arial" w:eastAsia="Arial" w:hAnsi="Arial" w:cs="Arial"/>
          <w:i/>
          <w:spacing w:val="1"/>
          <w:sz w:val="22"/>
          <w:szCs w:val="22"/>
        </w:rPr>
      </w:pPr>
      <w:r w:rsidRPr="00CC185B">
        <w:rPr>
          <w:rFonts w:ascii="Arial" w:eastAsia="Arial" w:hAnsi="Arial" w:cs="Arial"/>
          <w:i/>
          <w:spacing w:val="1"/>
          <w:sz w:val="22"/>
          <w:szCs w:val="22"/>
        </w:rPr>
        <w:t>The APC Student's Activities Office (SAO), in cooperation with different extra-curricular organizations in Asia Pacific College (APC), handle various transactions such as re/accreditation, financing, event handling and much more. because of the use of outdated technology and old school methods, transactions among SAO and the officers of extra-curricular organizations seemed to be inefficient concerning time management and lack of collaboration.</w:t>
      </w:r>
    </w:p>
    <w:p w:rsidR="001272BE" w:rsidRPr="00CC185B" w:rsidRDefault="001272BE" w:rsidP="001272BE">
      <w:pPr>
        <w:spacing w:before="8" w:line="280" w:lineRule="exact"/>
        <w:ind w:firstLine="720"/>
        <w:jc w:val="both"/>
        <w:rPr>
          <w:rFonts w:ascii="Arial" w:eastAsia="Arial" w:hAnsi="Arial" w:cs="Arial"/>
          <w:i/>
          <w:spacing w:val="1"/>
          <w:sz w:val="22"/>
          <w:szCs w:val="22"/>
        </w:rPr>
      </w:pPr>
    </w:p>
    <w:p w:rsidR="001272BE" w:rsidRPr="00CC185B" w:rsidRDefault="001272BE" w:rsidP="001272BE">
      <w:pPr>
        <w:spacing w:before="8" w:line="280" w:lineRule="exact"/>
        <w:ind w:firstLine="720"/>
        <w:jc w:val="both"/>
        <w:rPr>
          <w:rFonts w:ascii="Arial" w:eastAsia="Arial" w:hAnsi="Arial" w:cs="Arial"/>
          <w:i/>
          <w:spacing w:val="1"/>
          <w:sz w:val="22"/>
          <w:szCs w:val="22"/>
        </w:rPr>
      </w:pPr>
      <w:r w:rsidRPr="00CC185B">
        <w:rPr>
          <w:rFonts w:ascii="Arial" w:eastAsia="Arial" w:hAnsi="Arial" w:cs="Arial"/>
          <w:i/>
          <w:spacing w:val="1"/>
          <w:sz w:val="22"/>
          <w:szCs w:val="22"/>
        </w:rPr>
        <w:t>With the Organization's need for a better solution, the Project Team has grabbed the opportunity to work with APC SAO to develop a system called Student Activities Management System. The Student Activities Management System is a Project that aims to enhance the collaboration between the Student Activities Office (SAO) and the different organizations within Asia Pacific College (APC). Moreover, this will help in reduction of workloads and solve problems which are most of the time, due to the use of large volumes of papers and manual methods of document processing for every transaction the office is doing.</w:t>
      </w:r>
    </w:p>
    <w:p w:rsidR="000B02D7" w:rsidRDefault="000B02D7" w:rsidP="00314EE5">
      <w:pPr>
        <w:spacing w:line="240" w:lineRule="exact"/>
        <w:ind w:left="116" w:right="401" w:firstLine="604"/>
        <w:rPr>
          <w:rFonts w:ascii="Arial" w:eastAsia="Arial" w:hAnsi="Arial" w:cs="Arial"/>
          <w:i/>
          <w:sz w:val="22"/>
          <w:szCs w:val="22"/>
        </w:rPr>
      </w:pPr>
    </w:p>
    <w:p w:rsidR="0045337F" w:rsidRDefault="0045337F">
      <w:pPr>
        <w:spacing w:line="240" w:lineRule="exact"/>
        <w:ind w:left="116" w:right="401"/>
        <w:rPr>
          <w:rFonts w:ascii="Arial" w:eastAsia="Arial" w:hAnsi="Arial" w:cs="Arial"/>
          <w:i/>
          <w:sz w:val="22"/>
          <w:szCs w:val="22"/>
        </w:rPr>
      </w:pPr>
    </w:p>
    <w:p w:rsidR="0045337F" w:rsidRDefault="0045337F">
      <w:pPr>
        <w:spacing w:line="240" w:lineRule="exact"/>
        <w:ind w:left="116" w:right="401"/>
        <w:rPr>
          <w:rFonts w:ascii="Arial" w:eastAsia="Arial" w:hAnsi="Arial" w:cs="Arial"/>
          <w:sz w:val="22"/>
          <w:szCs w:val="22"/>
        </w:rPr>
      </w:pPr>
    </w:p>
    <w:p w:rsidR="003F40CE" w:rsidRDefault="003F40CE">
      <w:pPr>
        <w:spacing w:before="8" w:line="280" w:lineRule="exact"/>
        <w:rPr>
          <w:sz w:val="28"/>
          <w:szCs w:val="28"/>
        </w:rPr>
      </w:pPr>
    </w:p>
    <w:p w:rsidR="003F40CE" w:rsidRDefault="00466648">
      <w:pPr>
        <w:ind w:left="116"/>
        <w:rPr>
          <w:sz w:val="28"/>
          <w:szCs w:val="28"/>
        </w:rPr>
      </w:pPr>
      <w:r>
        <w:rPr>
          <w:b/>
          <w:spacing w:val="1"/>
          <w:sz w:val="28"/>
          <w:szCs w:val="28"/>
        </w:rPr>
        <w:t>1</w:t>
      </w:r>
      <w:r>
        <w:rPr>
          <w:b/>
          <w:spacing w:val="-1"/>
          <w:sz w:val="28"/>
          <w:szCs w:val="28"/>
        </w:rPr>
        <w:t>.</w:t>
      </w:r>
      <w:r>
        <w:rPr>
          <w:b/>
          <w:sz w:val="28"/>
          <w:szCs w:val="28"/>
        </w:rPr>
        <w:t xml:space="preserve">2 </w:t>
      </w:r>
      <w:r>
        <w:rPr>
          <w:b/>
          <w:spacing w:val="5"/>
          <w:sz w:val="28"/>
          <w:szCs w:val="28"/>
        </w:rPr>
        <w:t xml:space="preserve"> </w:t>
      </w:r>
      <w:r>
        <w:rPr>
          <w:b/>
          <w:spacing w:val="-1"/>
          <w:sz w:val="28"/>
          <w:szCs w:val="28"/>
        </w:rPr>
        <w:t>D</w:t>
      </w:r>
      <w:r>
        <w:rPr>
          <w:b/>
          <w:spacing w:val="1"/>
          <w:sz w:val="28"/>
          <w:szCs w:val="28"/>
        </w:rPr>
        <w:t>o</w:t>
      </w:r>
      <w:r>
        <w:rPr>
          <w:b/>
          <w:sz w:val="28"/>
          <w:szCs w:val="28"/>
        </w:rPr>
        <w:t>cu</w:t>
      </w:r>
      <w:r>
        <w:rPr>
          <w:b/>
          <w:spacing w:val="-4"/>
          <w:sz w:val="28"/>
          <w:szCs w:val="28"/>
        </w:rPr>
        <w:t>m</w:t>
      </w:r>
      <w:r>
        <w:rPr>
          <w:b/>
          <w:sz w:val="28"/>
          <w:szCs w:val="28"/>
        </w:rPr>
        <w:t xml:space="preserve">ent </w:t>
      </w:r>
      <w:r>
        <w:rPr>
          <w:b/>
          <w:spacing w:val="-1"/>
          <w:sz w:val="28"/>
          <w:szCs w:val="28"/>
        </w:rPr>
        <w:t>C</w:t>
      </w:r>
      <w:r>
        <w:rPr>
          <w:b/>
          <w:spacing w:val="1"/>
          <w:sz w:val="28"/>
          <w:szCs w:val="28"/>
        </w:rPr>
        <w:t>o</w:t>
      </w:r>
      <w:r>
        <w:rPr>
          <w:b/>
          <w:sz w:val="28"/>
          <w:szCs w:val="28"/>
        </w:rPr>
        <w:t>n</w:t>
      </w:r>
      <w:r>
        <w:rPr>
          <w:b/>
          <w:spacing w:val="1"/>
          <w:sz w:val="28"/>
          <w:szCs w:val="28"/>
        </w:rPr>
        <w:t>v</w:t>
      </w:r>
      <w:r>
        <w:rPr>
          <w:b/>
          <w:sz w:val="28"/>
          <w:szCs w:val="28"/>
        </w:rPr>
        <w:t>ent</w:t>
      </w:r>
      <w:r>
        <w:rPr>
          <w:b/>
          <w:spacing w:val="1"/>
          <w:sz w:val="28"/>
          <w:szCs w:val="28"/>
        </w:rPr>
        <w:t>io</w:t>
      </w:r>
      <w:r>
        <w:rPr>
          <w:b/>
          <w:sz w:val="28"/>
          <w:szCs w:val="28"/>
        </w:rPr>
        <w:t>ns</w:t>
      </w:r>
    </w:p>
    <w:p w:rsidR="000B02D7" w:rsidRDefault="000B02D7" w:rsidP="001272BE">
      <w:pPr>
        <w:spacing w:line="240" w:lineRule="exact"/>
        <w:ind w:right="271"/>
        <w:rPr>
          <w:sz w:val="28"/>
          <w:szCs w:val="28"/>
        </w:rPr>
      </w:pPr>
    </w:p>
    <w:p w:rsidR="001272BE" w:rsidRPr="00041B6D" w:rsidRDefault="001272BE" w:rsidP="00430D16">
      <w:pPr>
        <w:spacing w:before="8" w:line="280" w:lineRule="exact"/>
        <w:ind w:firstLine="720"/>
        <w:rPr>
          <w:rFonts w:ascii="Arial" w:eastAsia="Arial" w:hAnsi="Arial" w:cs="Arial"/>
          <w:i/>
          <w:spacing w:val="1"/>
          <w:sz w:val="22"/>
          <w:szCs w:val="22"/>
          <w:lang w:val="en-PH"/>
        </w:rPr>
      </w:pPr>
      <w:r w:rsidRPr="00041B6D">
        <w:rPr>
          <w:rFonts w:ascii="Arial" w:eastAsia="Arial" w:hAnsi="Arial" w:cs="Arial"/>
          <w:i/>
          <w:spacing w:val="1"/>
          <w:sz w:val="22"/>
          <w:szCs w:val="22"/>
          <w:lang w:val="en-PH"/>
        </w:rPr>
        <w:t xml:space="preserve">The document is prepared using Microsoft Word 2016; has used the font type ‘Times New Roman’ for the headings and ‘Arial’ for the contents. The fixed font size that has been used to type this document is 11pt with </w:t>
      </w:r>
      <w:r w:rsidR="00430D16" w:rsidRPr="00041B6D">
        <w:rPr>
          <w:rFonts w:ascii="Arial" w:eastAsia="Arial" w:hAnsi="Arial" w:cs="Arial"/>
          <w:i/>
          <w:spacing w:val="1"/>
          <w:sz w:val="22"/>
          <w:szCs w:val="22"/>
          <w:lang w:val="en-PH"/>
        </w:rPr>
        <w:t>1.0-line</w:t>
      </w:r>
      <w:r w:rsidRPr="00041B6D">
        <w:rPr>
          <w:rFonts w:ascii="Arial" w:eastAsia="Arial" w:hAnsi="Arial" w:cs="Arial"/>
          <w:i/>
          <w:spacing w:val="1"/>
          <w:sz w:val="22"/>
          <w:szCs w:val="22"/>
          <w:lang w:val="en-PH"/>
        </w:rPr>
        <w:t xml:space="preserve"> spacing. It has used the bold property to set the headings of the document.</w:t>
      </w:r>
    </w:p>
    <w:p w:rsidR="001272BE" w:rsidRPr="001272BE" w:rsidRDefault="001272BE" w:rsidP="001272BE">
      <w:pPr>
        <w:spacing w:line="240" w:lineRule="exact"/>
        <w:ind w:right="271"/>
        <w:rPr>
          <w:rFonts w:ascii="Arial" w:eastAsia="Arial" w:hAnsi="Arial" w:cs="Arial"/>
          <w:sz w:val="22"/>
          <w:szCs w:val="22"/>
        </w:rPr>
      </w:pPr>
    </w:p>
    <w:p w:rsidR="009052E0" w:rsidRDefault="009052E0">
      <w:pPr>
        <w:spacing w:before="8" w:line="280" w:lineRule="exact"/>
        <w:rPr>
          <w:sz w:val="28"/>
          <w:szCs w:val="28"/>
        </w:rPr>
      </w:pPr>
    </w:p>
    <w:p w:rsidR="000B02D7" w:rsidRDefault="000B02D7">
      <w:pPr>
        <w:spacing w:before="8" w:line="280" w:lineRule="exact"/>
        <w:rPr>
          <w:sz w:val="28"/>
          <w:szCs w:val="28"/>
        </w:rPr>
      </w:pPr>
    </w:p>
    <w:p w:rsidR="003F40CE" w:rsidRDefault="00466648">
      <w:pPr>
        <w:ind w:left="116"/>
        <w:rPr>
          <w:sz w:val="28"/>
          <w:szCs w:val="28"/>
        </w:rPr>
      </w:pPr>
      <w:r>
        <w:rPr>
          <w:b/>
          <w:spacing w:val="1"/>
          <w:sz w:val="28"/>
          <w:szCs w:val="28"/>
        </w:rPr>
        <w:t>1</w:t>
      </w:r>
      <w:r>
        <w:rPr>
          <w:b/>
          <w:spacing w:val="-1"/>
          <w:sz w:val="28"/>
          <w:szCs w:val="28"/>
        </w:rPr>
        <w:t>.</w:t>
      </w:r>
      <w:r>
        <w:rPr>
          <w:b/>
          <w:sz w:val="28"/>
          <w:szCs w:val="28"/>
        </w:rPr>
        <w:t xml:space="preserve">3 </w:t>
      </w:r>
      <w:r>
        <w:rPr>
          <w:b/>
          <w:spacing w:val="5"/>
          <w:sz w:val="28"/>
          <w:szCs w:val="28"/>
        </w:rPr>
        <w:t xml:space="preserve"> </w:t>
      </w:r>
      <w:r>
        <w:rPr>
          <w:b/>
          <w:spacing w:val="1"/>
          <w:sz w:val="28"/>
          <w:szCs w:val="28"/>
        </w:rPr>
        <w:t>I</w:t>
      </w:r>
      <w:r>
        <w:rPr>
          <w:b/>
          <w:sz w:val="28"/>
          <w:szCs w:val="28"/>
        </w:rPr>
        <w:t xml:space="preserve">ntended </w:t>
      </w:r>
      <w:r>
        <w:rPr>
          <w:b/>
          <w:spacing w:val="-1"/>
          <w:sz w:val="28"/>
          <w:szCs w:val="28"/>
        </w:rPr>
        <w:t>A</w:t>
      </w:r>
      <w:r>
        <w:rPr>
          <w:b/>
          <w:sz w:val="28"/>
          <w:szCs w:val="28"/>
        </w:rPr>
        <w:t>ud</w:t>
      </w:r>
      <w:r>
        <w:rPr>
          <w:b/>
          <w:spacing w:val="1"/>
          <w:sz w:val="28"/>
          <w:szCs w:val="28"/>
        </w:rPr>
        <w:t>i</w:t>
      </w:r>
      <w:r>
        <w:rPr>
          <w:b/>
          <w:sz w:val="28"/>
          <w:szCs w:val="28"/>
        </w:rPr>
        <w:t xml:space="preserve">ence </w:t>
      </w:r>
      <w:r>
        <w:rPr>
          <w:b/>
          <w:spacing w:val="1"/>
          <w:sz w:val="28"/>
          <w:szCs w:val="28"/>
        </w:rPr>
        <w:t>a</w:t>
      </w:r>
      <w:r>
        <w:rPr>
          <w:b/>
          <w:sz w:val="28"/>
          <w:szCs w:val="28"/>
        </w:rPr>
        <w:t xml:space="preserve">nd </w:t>
      </w:r>
      <w:r>
        <w:rPr>
          <w:b/>
          <w:spacing w:val="-1"/>
          <w:sz w:val="28"/>
          <w:szCs w:val="28"/>
        </w:rPr>
        <w:t>R</w:t>
      </w:r>
      <w:r>
        <w:rPr>
          <w:b/>
          <w:sz w:val="28"/>
          <w:szCs w:val="28"/>
        </w:rPr>
        <w:t>e</w:t>
      </w:r>
      <w:r>
        <w:rPr>
          <w:b/>
          <w:spacing w:val="1"/>
          <w:sz w:val="28"/>
          <w:szCs w:val="28"/>
        </w:rPr>
        <w:t>a</w:t>
      </w:r>
      <w:r>
        <w:rPr>
          <w:b/>
          <w:sz w:val="28"/>
          <w:szCs w:val="28"/>
        </w:rPr>
        <w:t>d</w:t>
      </w:r>
      <w:r>
        <w:rPr>
          <w:b/>
          <w:spacing w:val="1"/>
          <w:sz w:val="28"/>
          <w:szCs w:val="28"/>
        </w:rPr>
        <w:t>i</w:t>
      </w:r>
      <w:r>
        <w:rPr>
          <w:b/>
          <w:sz w:val="28"/>
          <w:szCs w:val="28"/>
        </w:rPr>
        <w:t>ng</w:t>
      </w:r>
      <w:r>
        <w:rPr>
          <w:b/>
          <w:spacing w:val="1"/>
          <w:sz w:val="28"/>
          <w:szCs w:val="28"/>
        </w:rPr>
        <w:t xml:space="preserve"> </w:t>
      </w:r>
      <w:r>
        <w:rPr>
          <w:b/>
          <w:sz w:val="28"/>
          <w:szCs w:val="28"/>
        </w:rPr>
        <w:t>Su</w:t>
      </w:r>
      <w:r>
        <w:rPr>
          <w:b/>
          <w:spacing w:val="1"/>
          <w:sz w:val="28"/>
          <w:szCs w:val="28"/>
        </w:rPr>
        <w:t>gg</w:t>
      </w:r>
      <w:r>
        <w:rPr>
          <w:b/>
          <w:sz w:val="28"/>
          <w:szCs w:val="28"/>
        </w:rPr>
        <w:t>e</w:t>
      </w:r>
      <w:r>
        <w:rPr>
          <w:b/>
          <w:spacing w:val="1"/>
          <w:sz w:val="28"/>
          <w:szCs w:val="28"/>
        </w:rPr>
        <w:t>s</w:t>
      </w:r>
      <w:r>
        <w:rPr>
          <w:b/>
          <w:sz w:val="28"/>
          <w:szCs w:val="28"/>
        </w:rPr>
        <w:t>t</w:t>
      </w:r>
      <w:r>
        <w:rPr>
          <w:b/>
          <w:spacing w:val="1"/>
          <w:sz w:val="28"/>
          <w:szCs w:val="28"/>
        </w:rPr>
        <w:t>io</w:t>
      </w:r>
      <w:r>
        <w:rPr>
          <w:b/>
          <w:sz w:val="28"/>
          <w:szCs w:val="28"/>
        </w:rPr>
        <w:t>ns</w:t>
      </w:r>
    </w:p>
    <w:p w:rsidR="003F40CE" w:rsidRDefault="003F40CE">
      <w:pPr>
        <w:spacing w:before="3" w:line="280" w:lineRule="exact"/>
        <w:rPr>
          <w:sz w:val="28"/>
          <w:szCs w:val="28"/>
        </w:rPr>
      </w:pPr>
    </w:p>
    <w:p w:rsidR="001272BE" w:rsidRPr="00041B6D" w:rsidRDefault="001272BE" w:rsidP="001272BE">
      <w:pPr>
        <w:spacing w:before="8" w:line="280" w:lineRule="exact"/>
        <w:ind w:firstLine="720"/>
        <w:rPr>
          <w:rFonts w:ascii="Arial" w:eastAsia="Arial" w:hAnsi="Arial" w:cs="Arial"/>
          <w:i/>
          <w:spacing w:val="1"/>
          <w:sz w:val="22"/>
          <w:szCs w:val="22"/>
          <w:lang w:val="en-PH"/>
        </w:rPr>
      </w:pPr>
      <w:r>
        <w:rPr>
          <w:rFonts w:ascii="Arial" w:eastAsia="Arial" w:hAnsi="Arial" w:cs="Arial"/>
          <w:i/>
          <w:spacing w:val="1"/>
          <w:sz w:val="22"/>
          <w:szCs w:val="22"/>
          <w:lang w:val="en-PH"/>
        </w:rPr>
        <w:t>T</w:t>
      </w:r>
      <w:r w:rsidRPr="00041B6D">
        <w:rPr>
          <w:rFonts w:ascii="Arial" w:eastAsia="Arial" w:hAnsi="Arial" w:cs="Arial"/>
          <w:i/>
          <w:spacing w:val="1"/>
          <w:sz w:val="22"/>
          <w:szCs w:val="22"/>
          <w:lang w:val="en-PH"/>
        </w:rPr>
        <w:t xml:space="preserve">he intended audience of this document would be </w:t>
      </w:r>
      <w:r>
        <w:rPr>
          <w:rFonts w:ascii="Arial" w:eastAsia="Arial" w:hAnsi="Arial" w:cs="Arial"/>
          <w:i/>
          <w:spacing w:val="1"/>
          <w:sz w:val="22"/>
          <w:szCs w:val="22"/>
          <w:lang w:val="en-PH"/>
        </w:rPr>
        <w:t>client</w:t>
      </w:r>
      <w:r w:rsidRPr="00041B6D">
        <w:rPr>
          <w:rFonts w:ascii="Arial" w:eastAsia="Arial" w:hAnsi="Arial" w:cs="Arial"/>
          <w:i/>
          <w:spacing w:val="1"/>
          <w:sz w:val="22"/>
          <w:szCs w:val="22"/>
          <w:lang w:val="en-PH"/>
        </w:rPr>
        <w:t xml:space="preserve"> and specific </w:t>
      </w:r>
      <w:r>
        <w:rPr>
          <w:rFonts w:ascii="Arial" w:eastAsia="Arial" w:hAnsi="Arial" w:cs="Arial"/>
          <w:i/>
          <w:spacing w:val="1"/>
          <w:sz w:val="22"/>
          <w:szCs w:val="22"/>
          <w:lang w:val="en-PH"/>
        </w:rPr>
        <w:t>user and developers</w:t>
      </w:r>
      <w:r w:rsidRPr="00041B6D">
        <w:rPr>
          <w:rFonts w:ascii="Arial" w:eastAsia="Arial" w:hAnsi="Arial" w:cs="Arial"/>
          <w:i/>
          <w:spacing w:val="1"/>
          <w:sz w:val="22"/>
          <w:szCs w:val="22"/>
          <w:lang w:val="en-PH"/>
        </w:rPr>
        <w:t xml:space="preserve"> like</w:t>
      </w:r>
      <w:r>
        <w:rPr>
          <w:rFonts w:ascii="Arial" w:eastAsia="Arial" w:hAnsi="Arial" w:cs="Arial"/>
          <w:i/>
          <w:spacing w:val="1"/>
          <w:sz w:val="22"/>
          <w:szCs w:val="22"/>
          <w:lang w:val="en-PH"/>
        </w:rPr>
        <w:t xml:space="preserve"> SAO and Student Organizations</w:t>
      </w:r>
      <w:r w:rsidRPr="00041B6D">
        <w:rPr>
          <w:rFonts w:ascii="Arial" w:eastAsia="Arial" w:hAnsi="Arial" w:cs="Arial"/>
          <w:i/>
          <w:spacing w:val="1"/>
          <w:sz w:val="22"/>
          <w:szCs w:val="22"/>
          <w:lang w:val="en-PH"/>
        </w:rPr>
        <w: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p>
    <w:p w:rsidR="001272BE" w:rsidRPr="00041B6D" w:rsidRDefault="001272BE" w:rsidP="001272BE">
      <w:pPr>
        <w:spacing w:before="8" w:line="280" w:lineRule="exact"/>
        <w:rPr>
          <w:rFonts w:ascii="Arial" w:eastAsia="Arial" w:hAnsi="Arial" w:cs="Arial"/>
          <w:i/>
          <w:spacing w:val="1"/>
          <w:sz w:val="22"/>
          <w:szCs w:val="22"/>
          <w:lang w:val="en-PH"/>
        </w:rPr>
      </w:pPr>
      <w:r w:rsidRPr="00041B6D">
        <w:rPr>
          <w:rFonts w:ascii="Arial" w:eastAsia="Arial" w:hAnsi="Arial" w:cs="Arial"/>
          <w:i/>
          <w:spacing w:val="1"/>
          <w:sz w:val="22"/>
          <w:szCs w:val="22"/>
          <w:lang w:val="en-PH"/>
        </w:rPr>
        <w:t>Brief outline of the document is:</w:t>
      </w:r>
    </w:p>
    <w:p w:rsidR="001272BE" w:rsidRPr="00041B6D" w:rsidRDefault="001272BE" w:rsidP="001272BE">
      <w:pPr>
        <w:numPr>
          <w:ilvl w:val="0"/>
          <w:numId w:val="11"/>
        </w:numPr>
        <w:spacing w:before="8" w:line="280" w:lineRule="exact"/>
        <w:rPr>
          <w:rFonts w:ascii="Arial" w:eastAsia="Arial" w:hAnsi="Arial" w:cs="Arial"/>
          <w:i/>
          <w:spacing w:val="1"/>
          <w:sz w:val="22"/>
          <w:szCs w:val="22"/>
          <w:lang w:val="en-PH"/>
        </w:rPr>
      </w:pPr>
      <w:r w:rsidRPr="00041B6D">
        <w:rPr>
          <w:rFonts w:ascii="Arial" w:eastAsia="Arial" w:hAnsi="Arial" w:cs="Arial"/>
          <w:i/>
          <w:spacing w:val="1"/>
          <w:sz w:val="22"/>
          <w:szCs w:val="22"/>
          <w:lang w:val="en-PH"/>
        </w:rPr>
        <w:t>1. Overall Description</w:t>
      </w:r>
    </w:p>
    <w:p w:rsidR="001272BE" w:rsidRPr="00041B6D" w:rsidRDefault="001272BE" w:rsidP="001272BE">
      <w:pPr>
        <w:numPr>
          <w:ilvl w:val="0"/>
          <w:numId w:val="11"/>
        </w:numPr>
        <w:spacing w:before="8" w:line="280" w:lineRule="exact"/>
        <w:rPr>
          <w:rFonts w:ascii="Arial" w:eastAsia="Arial" w:hAnsi="Arial" w:cs="Arial"/>
          <w:i/>
          <w:spacing w:val="1"/>
          <w:sz w:val="22"/>
          <w:szCs w:val="22"/>
          <w:lang w:val="en-PH"/>
        </w:rPr>
      </w:pPr>
      <w:r w:rsidRPr="00041B6D">
        <w:rPr>
          <w:rFonts w:ascii="Arial" w:eastAsia="Arial" w:hAnsi="Arial" w:cs="Arial"/>
          <w:i/>
          <w:spacing w:val="1"/>
          <w:sz w:val="22"/>
          <w:szCs w:val="22"/>
          <w:lang w:val="en-PH"/>
        </w:rPr>
        <w:t>2. System Features</w:t>
      </w:r>
    </w:p>
    <w:p w:rsidR="001272BE" w:rsidRPr="00041B6D" w:rsidRDefault="001272BE" w:rsidP="001272BE">
      <w:pPr>
        <w:numPr>
          <w:ilvl w:val="0"/>
          <w:numId w:val="11"/>
        </w:numPr>
        <w:spacing w:before="8" w:line="280" w:lineRule="exact"/>
        <w:rPr>
          <w:rFonts w:ascii="Arial" w:eastAsia="Arial" w:hAnsi="Arial" w:cs="Arial"/>
          <w:i/>
          <w:spacing w:val="1"/>
          <w:sz w:val="22"/>
          <w:szCs w:val="22"/>
          <w:lang w:val="en-PH"/>
        </w:rPr>
      </w:pPr>
      <w:r w:rsidRPr="00041B6D">
        <w:rPr>
          <w:rFonts w:ascii="Arial" w:eastAsia="Arial" w:hAnsi="Arial" w:cs="Arial"/>
          <w:i/>
          <w:spacing w:val="1"/>
          <w:sz w:val="22"/>
          <w:szCs w:val="22"/>
          <w:lang w:val="en-PH"/>
        </w:rPr>
        <w:t>3. External Interface Requirements</w:t>
      </w:r>
    </w:p>
    <w:p w:rsidR="002003D8" w:rsidRPr="001272BE" w:rsidRDefault="001272BE" w:rsidP="001272BE">
      <w:pPr>
        <w:pStyle w:val="ListParagraph"/>
        <w:numPr>
          <w:ilvl w:val="0"/>
          <w:numId w:val="11"/>
        </w:numPr>
        <w:spacing w:before="8" w:line="280" w:lineRule="exact"/>
        <w:rPr>
          <w:rFonts w:ascii="Arial" w:eastAsia="Arial" w:hAnsi="Arial" w:cs="Arial"/>
          <w:i/>
          <w:spacing w:val="1"/>
          <w:sz w:val="22"/>
          <w:szCs w:val="22"/>
          <w:lang w:val="en-PH"/>
        </w:rPr>
      </w:pPr>
      <w:r w:rsidRPr="001272BE">
        <w:rPr>
          <w:rFonts w:ascii="Arial" w:eastAsia="Arial" w:hAnsi="Arial" w:cs="Arial"/>
          <w:i/>
          <w:spacing w:val="1"/>
          <w:sz w:val="22"/>
          <w:szCs w:val="22"/>
          <w:lang w:val="en-PH"/>
        </w:rPr>
        <w:t>4. Non-Functional Requirements</w:t>
      </w:r>
    </w:p>
    <w:p w:rsidR="001272BE" w:rsidRDefault="001272BE" w:rsidP="001272BE">
      <w:pPr>
        <w:spacing w:before="8" w:line="280" w:lineRule="exact"/>
        <w:rPr>
          <w:sz w:val="28"/>
          <w:szCs w:val="28"/>
        </w:rPr>
      </w:pPr>
    </w:p>
    <w:p w:rsidR="001272BE" w:rsidRDefault="001272BE" w:rsidP="001272BE">
      <w:pPr>
        <w:spacing w:before="8" w:line="280" w:lineRule="exact"/>
        <w:rPr>
          <w:sz w:val="28"/>
          <w:szCs w:val="28"/>
        </w:rPr>
      </w:pPr>
    </w:p>
    <w:p w:rsidR="001272BE" w:rsidRPr="001272BE" w:rsidRDefault="001272BE" w:rsidP="001272BE">
      <w:pPr>
        <w:spacing w:before="8" w:line="280" w:lineRule="exact"/>
        <w:rPr>
          <w:sz w:val="28"/>
          <w:szCs w:val="28"/>
        </w:rPr>
      </w:pPr>
    </w:p>
    <w:p w:rsidR="002003D8" w:rsidRDefault="002003D8">
      <w:pPr>
        <w:spacing w:before="8" w:line="280" w:lineRule="exact"/>
        <w:rPr>
          <w:sz w:val="28"/>
          <w:szCs w:val="28"/>
        </w:rPr>
      </w:pPr>
    </w:p>
    <w:p w:rsidR="003F40CE" w:rsidRDefault="00466648">
      <w:pPr>
        <w:ind w:left="116"/>
        <w:rPr>
          <w:sz w:val="28"/>
          <w:szCs w:val="28"/>
        </w:rPr>
      </w:pPr>
      <w:r>
        <w:rPr>
          <w:b/>
          <w:spacing w:val="1"/>
          <w:sz w:val="28"/>
          <w:szCs w:val="28"/>
        </w:rPr>
        <w:lastRenderedPageBreak/>
        <w:t>1</w:t>
      </w:r>
      <w:r>
        <w:rPr>
          <w:b/>
          <w:spacing w:val="-1"/>
          <w:sz w:val="28"/>
          <w:szCs w:val="28"/>
        </w:rPr>
        <w:t>.</w:t>
      </w:r>
      <w:r>
        <w:rPr>
          <w:b/>
          <w:sz w:val="28"/>
          <w:szCs w:val="28"/>
        </w:rPr>
        <w:t xml:space="preserve">4 </w:t>
      </w:r>
      <w:r>
        <w:rPr>
          <w:b/>
          <w:spacing w:val="5"/>
          <w:sz w:val="28"/>
          <w:szCs w:val="28"/>
        </w:rPr>
        <w:t xml:space="preserve"> </w:t>
      </w:r>
      <w:r>
        <w:rPr>
          <w:b/>
          <w:spacing w:val="-1"/>
          <w:sz w:val="28"/>
          <w:szCs w:val="28"/>
        </w:rPr>
        <w:t>P</w:t>
      </w:r>
      <w:r>
        <w:rPr>
          <w:b/>
          <w:sz w:val="28"/>
          <w:szCs w:val="28"/>
        </w:rPr>
        <w:t>r</w:t>
      </w:r>
      <w:r>
        <w:rPr>
          <w:b/>
          <w:spacing w:val="1"/>
          <w:sz w:val="28"/>
          <w:szCs w:val="28"/>
        </w:rPr>
        <w:t>o</w:t>
      </w:r>
      <w:r>
        <w:rPr>
          <w:b/>
          <w:sz w:val="28"/>
          <w:szCs w:val="28"/>
        </w:rPr>
        <w:t>duct Sc</w:t>
      </w:r>
      <w:r>
        <w:rPr>
          <w:b/>
          <w:spacing w:val="1"/>
          <w:sz w:val="28"/>
          <w:szCs w:val="28"/>
        </w:rPr>
        <w:t>o</w:t>
      </w:r>
      <w:r>
        <w:rPr>
          <w:b/>
          <w:sz w:val="28"/>
          <w:szCs w:val="28"/>
        </w:rPr>
        <w:t>pe</w:t>
      </w:r>
    </w:p>
    <w:p w:rsidR="003F40CE" w:rsidRDefault="003F40CE">
      <w:pPr>
        <w:spacing w:before="3" w:line="280" w:lineRule="exact"/>
        <w:rPr>
          <w:sz w:val="28"/>
          <w:szCs w:val="28"/>
        </w:rPr>
      </w:pPr>
    </w:p>
    <w:p w:rsidR="001272BE" w:rsidRDefault="001E33B9" w:rsidP="001272BE">
      <w:pPr>
        <w:spacing w:before="8" w:line="280" w:lineRule="exact"/>
        <w:rPr>
          <w:rFonts w:ascii="Arial" w:eastAsia="Arial" w:hAnsi="Arial" w:cs="Arial"/>
          <w:i/>
          <w:spacing w:val="1"/>
          <w:sz w:val="22"/>
          <w:szCs w:val="22"/>
        </w:rPr>
      </w:pPr>
      <w:r w:rsidRPr="001E33B9">
        <w:rPr>
          <w:rFonts w:ascii="Arial" w:eastAsia="Arial" w:hAnsi="Arial" w:cs="Arial"/>
          <w:sz w:val="22"/>
          <w:szCs w:val="22"/>
        </w:rPr>
        <w:tab/>
      </w:r>
      <w:r w:rsidR="001272BE" w:rsidRPr="00041B6D">
        <w:rPr>
          <w:rFonts w:ascii="Arial" w:eastAsia="Arial" w:hAnsi="Arial" w:cs="Arial"/>
          <w:i/>
          <w:spacing w:val="1"/>
          <w:sz w:val="22"/>
          <w:szCs w:val="22"/>
        </w:rPr>
        <w:t>The purpose of the project is to provide the SAO a Document Library Management System to make their work efficient. It will make the transaction or process of the activities more easy and effective for the users. It will help them organize the documents needed to able to process an event or accomplishment. Therefore, this project will only provide what the clients need to able to eliminate the manual process of the documents.</w:t>
      </w:r>
    </w:p>
    <w:p w:rsidR="009052E0" w:rsidRDefault="009052E0" w:rsidP="001272BE">
      <w:pPr>
        <w:spacing w:line="240" w:lineRule="exact"/>
        <w:ind w:left="116" w:right="244"/>
        <w:rPr>
          <w:rFonts w:ascii="Arial" w:eastAsia="Arial" w:hAnsi="Arial" w:cs="Arial"/>
          <w:sz w:val="22"/>
          <w:szCs w:val="22"/>
        </w:rPr>
      </w:pPr>
    </w:p>
    <w:p w:rsidR="003F40CE" w:rsidRDefault="003F40CE">
      <w:pPr>
        <w:spacing w:before="8" w:line="280" w:lineRule="exact"/>
        <w:rPr>
          <w:sz w:val="28"/>
          <w:szCs w:val="28"/>
        </w:rPr>
      </w:pPr>
    </w:p>
    <w:p w:rsidR="003F40CE" w:rsidRDefault="00466648">
      <w:pPr>
        <w:ind w:left="116"/>
        <w:rPr>
          <w:sz w:val="28"/>
          <w:szCs w:val="28"/>
        </w:rPr>
      </w:pPr>
      <w:r>
        <w:rPr>
          <w:b/>
          <w:spacing w:val="1"/>
          <w:sz w:val="28"/>
          <w:szCs w:val="28"/>
        </w:rPr>
        <w:t>1</w:t>
      </w:r>
      <w:r>
        <w:rPr>
          <w:b/>
          <w:spacing w:val="-1"/>
          <w:sz w:val="28"/>
          <w:szCs w:val="28"/>
        </w:rPr>
        <w:t>.</w:t>
      </w:r>
      <w:r>
        <w:rPr>
          <w:b/>
          <w:sz w:val="28"/>
          <w:szCs w:val="28"/>
        </w:rPr>
        <w:t xml:space="preserve">5 </w:t>
      </w:r>
      <w:r>
        <w:rPr>
          <w:b/>
          <w:spacing w:val="5"/>
          <w:sz w:val="28"/>
          <w:szCs w:val="28"/>
        </w:rPr>
        <w:t xml:space="preserve"> </w:t>
      </w:r>
      <w:r>
        <w:rPr>
          <w:b/>
          <w:spacing w:val="-1"/>
          <w:sz w:val="28"/>
          <w:szCs w:val="28"/>
        </w:rPr>
        <w:t>R</w:t>
      </w:r>
      <w:r>
        <w:rPr>
          <w:b/>
          <w:sz w:val="28"/>
          <w:szCs w:val="28"/>
        </w:rPr>
        <w:t>eferences</w:t>
      </w:r>
    </w:p>
    <w:p w:rsidR="003F40CE" w:rsidRDefault="003F40CE">
      <w:pPr>
        <w:spacing w:before="3" w:line="280" w:lineRule="exact"/>
        <w:rPr>
          <w:sz w:val="28"/>
          <w:szCs w:val="28"/>
        </w:rPr>
      </w:pPr>
    </w:p>
    <w:p w:rsidR="001272BE" w:rsidRPr="00041B6D" w:rsidRDefault="001272BE" w:rsidP="001272BE">
      <w:pPr>
        <w:pStyle w:val="ListParagraph"/>
        <w:numPr>
          <w:ilvl w:val="0"/>
          <w:numId w:val="12"/>
        </w:numPr>
        <w:spacing w:line="200" w:lineRule="exact"/>
        <w:rPr>
          <w:rFonts w:ascii="Arial" w:eastAsia="Arial" w:hAnsi="Arial" w:cs="Arial"/>
          <w:i/>
          <w:spacing w:val="1"/>
          <w:sz w:val="22"/>
          <w:szCs w:val="22"/>
        </w:rPr>
      </w:pPr>
      <w:r w:rsidRPr="00041B6D">
        <w:rPr>
          <w:rFonts w:ascii="Arial" w:eastAsia="Arial" w:hAnsi="Arial" w:cs="Arial"/>
          <w:i/>
          <w:spacing w:val="1"/>
          <w:sz w:val="22"/>
          <w:szCs w:val="22"/>
        </w:rPr>
        <w:t>http://projects2.apc.edu.ph/wiki/index.php/Project_-_Student_Activities_Management_System_-_105</w:t>
      </w:r>
    </w:p>
    <w:p w:rsidR="001E33B9" w:rsidRDefault="001E33B9">
      <w:pPr>
        <w:spacing w:line="240" w:lineRule="exact"/>
        <w:ind w:left="116" w:right="177"/>
        <w:rPr>
          <w:rFonts w:ascii="Arial" w:eastAsia="Arial" w:hAnsi="Arial" w:cs="Arial"/>
          <w:sz w:val="22"/>
          <w:szCs w:val="22"/>
        </w:rPr>
      </w:pPr>
    </w:p>
    <w:p w:rsidR="003F40CE" w:rsidRDefault="003F40CE">
      <w:pPr>
        <w:spacing w:line="200" w:lineRule="exact"/>
      </w:pPr>
    </w:p>
    <w:p w:rsidR="003F40CE" w:rsidRDefault="003F40CE">
      <w:pPr>
        <w:spacing w:before="3" w:line="280" w:lineRule="exact"/>
        <w:rPr>
          <w:sz w:val="28"/>
          <w:szCs w:val="28"/>
        </w:rPr>
      </w:pPr>
    </w:p>
    <w:p w:rsidR="003F40CE" w:rsidRDefault="00466648">
      <w:pPr>
        <w:spacing w:before="13"/>
        <w:ind w:left="116"/>
        <w:rPr>
          <w:sz w:val="36"/>
          <w:szCs w:val="36"/>
        </w:rPr>
      </w:pPr>
      <w:r>
        <w:rPr>
          <w:b/>
          <w:sz w:val="36"/>
          <w:szCs w:val="36"/>
        </w:rPr>
        <w:t>2.</w:t>
      </w:r>
      <w:r>
        <w:rPr>
          <w:b/>
          <w:spacing w:val="55"/>
          <w:sz w:val="36"/>
          <w:szCs w:val="36"/>
        </w:rPr>
        <w:t xml:space="preserve"> </w:t>
      </w:r>
      <w:r>
        <w:rPr>
          <w:b/>
          <w:spacing w:val="1"/>
          <w:sz w:val="36"/>
          <w:szCs w:val="36"/>
        </w:rPr>
        <w:t>O</w:t>
      </w:r>
      <w:r>
        <w:rPr>
          <w:b/>
          <w:sz w:val="36"/>
          <w:szCs w:val="36"/>
        </w:rPr>
        <w:t>v</w:t>
      </w:r>
      <w:r>
        <w:rPr>
          <w:b/>
          <w:spacing w:val="1"/>
          <w:sz w:val="36"/>
          <w:szCs w:val="36"/>
        </w:rPr>
        <w:t>er</w:t>
      </w:r>
      <w:r>
        <w:rPr>
          <w:b/>
          <w:sz w:val="36"/>
          <w:szCs w:val="36"/>
        </w:rPr>
        <w:t>a</w:t>
      </w:r>
      <w:r>
        <w:rPr>
          <w:b/>
          <w:spacing w:val="1"/>
          <w:sz w:val="36"/>
          <w:szCs w:val="36"/>
        </w:rPr>
        <w:t>l</w:t>
      </w:r>
      <w:r>
        <w:rPr>
          <w:b/>
          <w:sz w:val="36"/>
          <w:szCs w:val="36"/>
        </w:rPr>
        <w:t>l</w:t>
      </w:r>
      <w:r>
        <w:rPr>
          <w:b/>
          <w:spacing w:val="2"/>
          <w:sz w:val="36"/>
          <w:szCs w:val="36"/>
        </w:rPr>
        <w:t xml:space="preserve"> </w:t>
      </w:r>
      <w:r>
        <w:rPr>
          <w:b/>
          <w:spacing w:val="-1"/>
          <w:sz w:val="36"/>
          <w:szCs w:val="36"/>
        </w:rPr>
        <w:t>D</w:t>
      </w:r>
      <w:r>
        <w:rPr>
          <w:b/>
          <w:spacing w:val="1"/>
          <w:sz w:val="36"/>
          <w:szCs w:val="36"/>
        </w:rPr>
        <w:t>e</w:t>
      </w:r>
      <w:r>
        <w:rPr>
          <w:b/>
          <w:spacing w:val="-1"/>
          <w:sz w:val="36"/>
          <w:szCs w:val="36"/>
        </w:rPr>
        <w:t>s</w:t>
      </w:r>
      <w:r>
        <w:rPr>
          <w:b/>
          <w:spacing w:val="1"/>
          <w:sz w:val="36"/>
          <w:szCs w:val="36"/>
        </w:rPr>
        <w:t>cri</w:t>
      </w:r>
      <w:r>
        <w:rPr>
          <w:b/>
          <w:spacing w:val="-1"/>
          <w:sz w:val="36"/>
          <w:szCs w:val="36"/>
        </w:rPr>
        <w:t>p</w:t>
      </w:r>
      <w:r>
        <w:rPr>
          <w:b/>
          <w:sz w:val="36"/>
          <w:szCs w:val="36"/>
        </w:rPr>
        <w:t>t</w:t>
      </w:r>
      <w:r>
        <w:rPr>
          <w:b/>
          <w:spacing w:val="1"/>
          <w:sz w:val="36"/>
          <w:szCs w:val="36"/>
        </w:rPr>
        <w:t>i</w:t>
      </w:r>
      <w:r>
        <w:rPr>
          <w:b/>
          <w:sz w:val="36"/>
          <w:szCs w:val="36"/>
        </w:rPr>
        <w:t>on</w:t>
      </w:r>
    </w:p>
    <w:p w:rsidR="003F40CE" w:rsidRDefault="003F40CE">
      <w:pPr>
        <w:spacing w:before="10" w:line="120" w:lineRule="exact"/>
        <w:rPr>
          <w:sz w:val="12"/>
          <w:szCs w:val="12"/>
        </w:rPr>
      </w:pPr>
    </w:p>
    <w:p w:rsidR="003F40CE" w:rsidRDefault="003F40CE">
      <w:pPr>
        <w:spacing w:line="200" w:lineRule="exact"/>
      </w:pPr>
    </w:p>
    <w:p w:rsidR="003F40CE" w:rsidRDefault="003F40CE">
      <w:pPr>
        <w:spacing w:line="200" w:lineRule="exact"/>
      </w:pPr>
    </w:p>
    <w:p w:rsidR="003F40CE" w:rsidRDefault="00466648">
      <w:pPr>
        <w:ind w:left="116"/>
        <w:rPr>
          <w:sz w:val="28"/>
          <w:szCs w:val="28"/>
        </w:rPr>
      </w:pPr>
      <w:r>
        <w:rPr>
          <w:b/>
          <w:spacing w:val="1"/>
          <w:sz w:val="28"/>
          <w:szCs w:val="28"/>
        </w:rPr>
        <w:t>2</w:t>
      </w:r>
      <w:r>
        <w:rPr>
          <w:b/>
          <w:spacing w:val="-1"/>
          <w:sz w:val="28"/>
          <w:szCs w:val="28"/>
        </w:rPr>
        <w:t>.</w:t>
      </w:r>
      <w:r>
        <w:rPr>
          <w:b/>
          <w:sz w:val="28"/>
          <w:szCs w:val="28"/>
        </w:rPr>
        <w:t xml:space="preserve">1 </w:t>
      </w:r>
      <w:r>
        <w:rPr>
          <w:b/>
          <w:spacing w:val="5"/>
          <w:sz w:val="28"/>
          <w:szCs w:val="28"/>
        </w:rPr>
        <w:t xml:space="preserve"> </w:t>
      </w:r>
      <w:r>
        <w:rPr>
          <w:b/>
          <w:spacing w:val="-1"/>
          <w:sz w:val="28"/>
          <w:szCs w:val="28"/>
        </w:rPr>
        <w:t>P</w:t>
      </w:r>
      <w:r>
        <w:rPr>
          <w:b/>
          <w:sz w:val="28"/>
          <w:szCs w:val="28"/>
        </w:rPr>
        <w:t>r</w:t>
      </w:r>
      <w:r>
        <w:rPr>
          <w:b/>
          <w:spacing w:val="1"/>
          <w:sz w:val="28"/>
          <w:szCs w:val="28"/>
        </w:rPr>
        <w:t>o</w:t>
      </w:r>
      <w:r>
        <w:rPr>
          <w:b/>
          <w:sz w:val="28"/>
          <w:szCs w:val="28"/>
        </w:rPr>
        <w:t xml:space="preserve">duct </w:t>
      </w:r>
      <w:r>
        <w:rPr>
          <w:b/>
          <w:spacing w:val="-1"/>
          <w:sz w:val="28"/>
          <w:szCs w:val="28"/>
        </w:rPr>
        <w:t>P</w:t>
      </w:r>
      <w:r>
        <w:rPr>
          <w:b/>
          <w:sz w:val="28"/>
          <w:szCs w:val="28"/>
        </w:rPr>
        <w:t>er</w:t>
      </w:r>
      <w:r>
        <w:rPr>
          <w:b/>
          <w:spacing w:val="1"/>
          <w:sz w:val="28"/>
          <w:szCs w:val="28"/>
        </w:rPr>
        <w:t>s</w:t>
      </w:r>
      <w:r>
        <w:rPr>
          <w:b/>
          <w:sz w:val="28"/>
          <w:szCs w:val="28"/>
        </w:rPr>
        <w:t>pect</w:t>
      </w:r>
      <w:r>
        <w:rPr>
          <w:b/>
          <w:spacing w:val="1"/>
          <w:sz w:val="28"/>
          <w:szCs w:val="28"/>
        </w:rPr>
        <w:t>iv</w:t>
      </w:r>
      <w:r>
        <w:rPr>
          <w:b/>
          <w:sz w:val="28"/>
          <w:szCs w:val="28"/>
        </w:rPr>
        <w:t>e</w:t>
      </w:r>
    </w:p>
    <w:p w:rsidR="003F40CE" w:rsidRDefault="003F40CE">
      <w:pPr>
        <w:spacing w:before="3" w:line="280" w:lineRule="exact"/>
        <w:rPr>
          <w:sz w:val="28"/>
          <w:szCs w:val="28"/>
        </w:rPr>
      </w:pPr>
    </w:p>
    <w:p w:rsidR="00314EE5" w:rsidRDefault="00314EE5" w:rsidP="00314EE5">
      <w:pPr>
        <w:spacing w:line="280" w:lineRule="exact"/>
        <w:ind w:firstLine="720"/>
        <w:jc w:val="both"/>
        <w:rPr>
          <w:rFonts w:ascii="Arial" w:eastAsia="Arial" w:hAnsi="Arial" w:cs="Arial"/>
          <w:i/>
          <w:spacing w:val="1"/>
          <w:sz w:val="22"/>
          <w:szCs w:val="22"/>
        </w:rPr>
      </w:pPr>
      <w:r>
        <w:rPr>
          <w:rFonts w:ascii="Arial" w:eastAsia="Arial" w:hAnsi="Arial" w:cs="Arial"/>
          <w:i/>
          <w:spacing w:val="1"/>
          <w:sz w:val="22"/>
          <w:szCs w:val="22"/>
        </w:rPr>
        <w:t>The Student Activities Management System is a project developed to replace the existing manual process of the APC Student Activities Office (SAO) of managing its documents and other transactions with other organizations. The system will be connected to the World Wide Web and can be accessed by any of the authorized users in and outside of the school campus</w:t>
      </w:r>
      <w:r>
        <w:rPr>
          <w:rFonts w:ascii="Arial" w:eastAsia="Arial" w:hAnsi="Arial" w:cs="Arial"/>
          <w:i/>
          <w:spacing w:val="1"/>
          <w:sz w:val="22"/>
          <w:szCs w:val="22"/>
        </w:rPr>
        <w:tab/>
      </w:r>
    </w:p>
    <w:p w:rsidR="00B614B4" w:rsidRPr="00A82416" w:rsidRDefault="00B614B4">
      <w:pPr>
        <w:spacing w:before="8" w:line="280" w:lineRule="exact"/>
        <w:rPr>
          <w:rFonts w:ascii="Arial" w:hAnsi="Arial" w:cs="Arial"/>
          <w:sz w:val="22"/>
          <w:szCs w:val="22"/>
        </w:rPr>
      </w:pPr>
    </w:p>
    <w:p w:rsidR="003F40CE" w:rsidRDefault="00466648">
      <w:pPr>
        <w:ind w:left="116"/>
        <w:rPr>
          <w:sz w:val="28"/>
          <w:szCs w:val="28"/>
        </w:rPr>
      </w:pPr>
      <w:r>
        <w:rPr>
          <w:b/>
          <w:spacing w:val="1"/>
          <w:sz w:val="28"/>
          <w:szCs w:val="28"/>
        </w:rPr>
        <w:t>2</w:t>
      </w:r>
      <w:r>
        <w:rPr>
          <w:b/>
          <w:spacing w:val="-1"/>
          <w:sz w:val="28"/>
          <w:szCs w:val="28"/>
        </w:rPr>
        <w:t>.</w:t>
      </w:r>
      <w:r>
        <w:rPr>
          <w:b/>
          <w:sz w:val="28"/>
          <w:szCs w:val="28"/>
        </w:rPr>
        <w:t xml:space="preserve">2 </w:t>
      </w:r>
      <w:r>
        <w:rPr>
          <w:b/>
          <w:spacing w:val="5"/>
          <w:sz w:val="28"/>
          <w:szCs w:val="28"/>
        </w:rPr>
        <w:t xml:space="preserve"> </w:t>
      </w:r>
      <w:r>
        <w:rPr>
          <w:b/>
          <w:spacing w:val="-1"/>
          <w:sz w:val="28"/>
          <w:szCs w:val="28"/>
        </w:rPr>
        <w:t>P</w:t>
      </w:r>
      <w:r>
        <w:rPr>
          <w:b/>
          <w:sz w:val="28"/>
          <w:szCs w:val="28"/>
        </w:rPr>
        <w:t>r</w:t>
      </w:r>
      <w:r>
        <w:rPr>
          <w:b/>
          <w:spacing w:val="1"/>
          <w:sz w:val="28"/>
          <w:szCs w:val="28"/>
        </w:rPr>
        <w:t>o</w:t>
      </w:r>
      <w:r>
        <w:rPr>
          <w:b/>
          <w:sz w:val="28"/>
          <w:szCs w:val="28"/>
        </w:rPr>
        <w:t xml:space="preserve">duct </w:t>
      </w:r>
      <w:r>
        <w:rPr>
          <w:b/>
          <w:spacing w:val="-1"/>
          <w:sz w:val="28"/>
          <w:szCs w:val="28"/>
        </w:rPr>
        <w:t>F</w:t>
      </w:r>
      <w:r>
        <w:rPr>
          <w:b/>
          <w:sz w:val="28"/>
          <w:szCs w:val="28"/>
        </w:rPr>
        <w:t>unct</w:t>
      </w:r>
      <w:r>
        <w:rPr>
          <w:b/>
          <w:spacing w:val="1"/>
          <w:sz w:val="28"/>
          <w:szCs w:val="28"/>
        </w:rPr>
        <w:t>io</w:t>
      </w:r>
      <w:r>
        <w:rPr>
          <w:b/>
          <w:sz w:val="28"/>
          <w:szCs w:val="28"/>
        </w:rPr>
        <w:t>ns</w:t>
      </w:r>
    </w:p>
    <w:p w:rsidR="003F40CE" w:rsidRDefault="003F40CE">
      <w:pPr>
        <w:spacing w:before="3" w:line="280" w:lineRule="exact"/>
        <w:rPr>
          <w:sz w:val="28"/>
          <w:szCs w:val="28"/>
        </w:rPr>
      </w:pPr>
    </w:p>
    <w:p w:rsidR="00FF2222" w:rsidRDefault="00FF2222">
      <w:pPr>
        <w:spacing w:line="240" w:lineRule="exact"/>
        <w:ind w:left="116" w:right="73"/>
        <w:rPr>
          <w:rFonts w:ascii="Arial" w:eastAsia="Arial" w:hAnsi="Arial" w:cs="Arial"/>
          <w:i/>
          <w:sz w:val="22"/>
          <w:szCs w:val="22"/>
        </w:rPr>
      </w:pPr>
    </w:p>
    <w:p w:rsidR="00FF2222" w:rsidRDefault="00FF2222">
      <w:pPr>
        <w:spacing w:line="240" w:lineRule="exact"/>
        <w:ind w:left="116" w:right="73"/>
        <w:rPr>
          <w:rFonts w:ascii="Arial" w:eastAsia="Arial" w:hAnsi="Arial" w:cs="Arial"/>
          <w:i/>
          <w:sz w:val="22"/>
          <w:szCs w:val="22"/>
        </w:rPr>
      </w:pPr>
      <w:r>
        <w:rPr>
          <w:rFonts w:ascii="Arial" w:eastAsia="Arial" w:hAnsi="Arial" w:cs="Arial"/>
          <w:i/>
          <w:sz w:val="22"/>
          <w:szCs w:val="22"/>
        </w:rPr>
        <w:t>Major functions of SAO Document Library Management System</w:t>
      </w:r>
    </w:p>
    <w:p w:rsidR="00FF2222" w:rsidRDefault="00FF2222" w:rsidP="00FF2222">
      <w:pPr>
        <w:pStyle w:val="ListParagraph"/>
        <w:numPr>
          <w:ilvl w:val="0"/>
          <w:numId w:val="3"/>
        </w:numPr>
        <w:spacing w:line="240" w:lineRule="exact"/>
        <w:ind w:right="73"/>
        <w:rPr>
          <w:rFonts w:ascii="Arial" w:eastAsia="Arial" w:hAnsi="Arial" w:cs="Arial"/>
          <w:sz w:val="22"/>
          <w:szCs w:val="22"/>
        </w:rPr>
      </w:pPr>
      <w:r>
        <w:rPr>
          <w:rFonts w:ascii="Arial" w:eastAsia="Arial" w:hAnsi="Arial" w:cs="Arial"/>
          <w:sz w:val="22"/>
          <w:szCs w:val="22"/>
        </w:rPr>
        <w:t>Event Organizer</w:t>
      </w:r>
    </w:p>
    <w:p w:rsidR="00FF2222" w:rsidRDefault="00FF2222" w:rsidP="00FF2222">
      <w:pPr>
        <w:pStyle w:val="ListParagraph"/>
        <w:numPr>
          <w:ilvl w:val="0"/>
          <w:numId w:val="3"/>
        </w:numPr>
        <w:spacing w:line="240" w:lineRule="exact"/>
        <w:ind w:right="73"/>
        <w:rPr>
          <w:rFonts w:ascii="Arial" w:eastAsia="Arial" w:hAnsi="Arial" w:cs="Arial"/>
          <w:sz w:val="22"/>
          <w:szCs w:val="22"/>
        </w:rPr>
      </w:pPr>
      <w:r>
        <w:rPr>
          <w:rFonts w:ascii="Arial" w:eastAsia="Arial" w:hAnsi="Arial" w:cs="Arial"/>
          <w:sz w:val="22"/>
          <w:szCs w:val="22"/>
        </w:rPr>
        <w:t>Document Sharing</w:t>
      </w:r>
    </w:p>
    <w:p w:rsidR="00FF2222" w:rsidRPr="00FF2222" w:rsidRDefault="00FF2222" w:rsidP="00FF2222">
      <w:pPr>
        <w:pStyle w:val="ListParagraph"/>
        <w:numPr>
          <w:ilvl w:val="0"/>
          <w:numId w:val="3"/>
        </w:numPr>
        <w:spacing w:line="240" w:lineRule="exact"/>
        <w:ind w:right="73"/>
        <w:rPr>
          <w:rFonts w:ascii="Arial" w:eastAsia="Arial" w:hAnsi="Arial" w:cs="Arial"/>
          <w:sz w:val="22"/>
          <w:szCs w:val="22"/>
        </w:rPr>
      </w:pPr>
      <w:r>
        <w:rPr>
          <w:rFonts w:ascii="Arial" w:eastAsia="Arial" w:hAnsi="Arial" w:cs="Arial"/>
          <w:sz w:val="22"/>
          <w:szCs w:val="22"/>
        </w:rPr>
        <w:t>Document Upload</w:t>
      </w:r>
    </w:p>
    <w:p w:rsidR="003F40CE" w:rsidRDefault="003F40CE">
      <w:pPr>
        <w:spacing w:before="8" w:line="280" w:lineRule="exact"/>
        <w:rPr>
          <w:sz w:val="28"/>
          <w:szCs w:val="28"/>
        </w:rPr>
      </w:pPr>
    </w:p>
    <w:p w:rsidR="003F40CE" w:rsidRDefault="00466648">
      <w:pPr>
        <w:ind w:left="116"/>
        <w:rPr>
          <w:sz w:val="28"/>
          <w:szCs w:val="28"/>
        </w:rPr>
      </w:pPr>
      <w:r>
        <w:rPr>
          <w:b/>
          <w:spacing w:val="1"/>
          <w:sz w:val="28"/>
          <w:szCs w:val="28"/>
        </w:rPr>
        <w:t>2</w:t>
      </w:r>
      <w:r>
        <w:rPr>
          <w:b/>
          <w:spacing w:val="-1"/>
          <w:sz w:val="28"/>
          <w:szCs w:val="28"/>
        </w:rPr>
        <w:t>.</w:t>
      </w:r>
      <w:r>
        <w:rPr>
          <w:b/>
          <w:sz w:val="28"/>
          <w:szCs w:val="28"/>
        </w:rPr>
        <w:t xml:space="preserve">3 </w:t>
      </w:r>
      <w:r>
        <w:rPr>
          <w:b/>
          <w:spacing w:val="5"/>
          <w:sz w:val="28"/>
          <w:szCs w:val="28"/>
        </w:rPr>
        <w:t xml:space="preserve"> </w:t>
      </w:r>
      <w:r>
        <w:rPr>
          <w:b/>
          <w:spacing w:val="-1"/>
          <w:sz w:val="28"/>
          <w:szCs w:val="28"/>
        </w:rPr>
        <w:t>U</w:t>
      </w:r>
      <w:r>
        <w:rPr>
          <w:b/>
          <w:spacing w:val="1"/>
          <w:sz w:val="28"/>
          <w:szCs w:val="28"/>
        </w:rPr>
        <w:t>s</w:t>
      </w:r>
      <w:r>
        <w:rPr>
          <w:b/>
          <w:sz w:val="28"/>
          <w:szCs w:val="28"/>
        </w:rPr>
        <w:t xml:space="preserve">er </w:t>
      </w:r>
      <w:r>
        <w:rPr>
          <w:b/>
          <w:spacing w:val="-1"/>
          <w:sz w:val="28"/>
          <w:szCs w:val="28"/>
        </w:rPr>
        <w:t>C</w:t>
      </w:r>
      <w:r>
        <w:rPr>
          <w:b/>
          <w:spacing w:val="1"/>
          <w:sz w:val="28"/>
          <w:szCs w:val="28"/>
        </w:rPr>
        <w:t>lass</w:t>
      </w:r>
      <w:r>
        <w:rPr>
          <w:b/>
          <w:sz w:val="28"/>
          <w:szCs w:val="28"/>
        </w:rPr>
        <w:t>es</w:t>
      </w:r>
      <w:r>
        <w:rPr>
          <w:b/>
          <w:spacing w:val="1"/>
          <w:sz w:val="28"/>
          <w:szCs w:val="28"/>
        </w:rPr>
        <w:t xml:space="preserve"> a</w:t>
      </w:r>
      <w:r>
        <w:rPr>
          <w:b/>
          <w:sz w:val="28"/>
          <w:szCs w:val="28"/>
        </w:rPr>
        <w:t xml:space="preserve">nd </w:t>
      </w:r>
      <w:r>
        <w:rPr>
          <w:b/>
          <w:spacing w:val="-1"/>
          <w:sz w:val="28"/>
          <w:szCs w:val="28"/>
        </w:rPr>
        <w:t>C</w:t>
      </w:r>
      <w:r>
        <w:rPr>
          <w:b/>
          <w:sz w:val="28"/>
          <w:szCs w:val="28"/>
        </w:rPr>
        <w:t>h</w:t>
      </w:r>
      <w:r>
        <w:rPr>
          <w:b/>
          <w:spacing w:val="1"/>
          <w:sz w:val="28"/>
          <w:szCs w:val="28"/>
        </w:rPr>
        <w:t>a</w:t>
      </w:r>
      <w:r>
        <w:rPr>
          <w:b/>
          <w:sz w:val="28"/>
          <w:szCs w:val="28"/>
        </w:rPr>
        <w:t>r</w:t>
      </w:r>
      <w:r>
        <w:rPr>
          <w:b/>
          <w:spacing w:val="1"/>
          <w:sz w:val="28"/>
          <w:szCs w:val="28"/>
        </w:rPr>
        <w:t>a</w:t>
      </w:r>
      <w:r>
        <w:rPr>
          <w:b/>
          <w:sz w:val="28"/>
          <w:szCs w:val="28"/>
        </w:rPr>
        <w:t>cter</w:t>
      </w:r>
      <w:r>
        <w:rPr>
          <w:b/>
          <w:spacing w:val="1"/>
          <w:sz w:val="28"/>
          <w:szCs w:val="28"/>
        </w:rPr>
        <w:t>is</w:t>
      </w:r>
      <w:r>
        <w:rPr>
          <w:b/>
          <w:sz w:val="28"/>
          <w:szCs w:val="28"/>
        </w:rPr>
        <w:t>t</w:t>
      </w:r>
      <w:r>
        <w:rPr>
          <w:b/>
          <w:spacing w:val="1"/>
          <w:sz w:val="28"/>
          <w:szCs w:val="28"/>
        </w:rPr>
        <w:t>i</w:t>
      </w:r>
      <w:r>
        <w:rPr>
          <w:b/>
          <w:sz w:val="28"/>
          <w:szCs w:val="28"/>
        </w:rPr>
        <w:t>cs</w:t>
      </w:r>
    </w:p>
    <w:p w:rsidR="003F40CE" w:rsidRDefault="003F40CE">
      <w:pPr>
        <w:spacing w:before="3" w:line="280" w:lineRule="exact"/>
        <w:rPr>
          <w:sz w:val="28"/>
          <w:szCs w:val="28"/>
        </w:rPr>
      </w:pPr>
    </w:p>
    <w:p w:rsidR="00314EE5" w:rsidRDefault="00314EE5" w:rsidP="00314EE5">
      <w:pPr>
        <w:spacing w:line="240" w:lineRule="exact"/>
        <w:ind w:left="116" w:right="198" w:firstLine="604"/>
        <w:rPr>
          <w:rFonts w:ascii="Arial" w:eastAsia="Arial" w:hAnsi="Arial" w:cs="Arial"/>
          <w:i/>
          <w:sz w:val="22"/>
          <w:szCs w:val="22"/>
        </w:rPr>
      </w:pPr>
      <w:r>
        <w:rPr>
          <w:rFonts w:ascii="Arial" w:eastAsia="Arial" w:hAnsi="Arial" w:cs="Arial"/>
          <w:i/>
          <w:sz w:val="22"/>
          <w:szCs w:val="22"/>
        </w:rPr>
        <w:t>SAO Head / Director</w:t>
      </w:r>
    </w:p>
    <w:p w:rsidR="00314EE5" w:rsidRDefault="00314EE5" w:rsidP="00314EE5">
      <w:pPr>
        <w:spacing w:line="240" w:lineRule="exact"/>
        <w:ind w:left="116" w:right="198" w:firstLine="604"/>
        <w:rPr>
          <w:rFonts w:ascii="Arial" w:eastAsia="Arial" w:hAnsi="Arial" w:cs="Arial"/>
          <w:i/>
          <w:sz w:val="22"/>
          <w:szCs w:val="22"/>
        </w:rPr>
      </w:pPr>
    </w:p>
    <w:p w:rsidR="00314EE5" w:rsidRDefault="00314EE5" w:rsidP="00314EE5">
      <w:pPr>
        <w:pStyle w:val="ListParagraph"/>
        <w:numPr>
          <w:ilvl w:val="0"/>
          <w:numId w:val="8"/>
        </w:numPr>
        <w:spacing w:line="240" w:lineRule="exact"/>
        <w:ind w:right="198"/>
        <w:rPr>
          <w:rFonts w:ascii="Arial" w:eastAsia="Arial" w:hAnsi="Arial" w:cs="Arial"/>
          <w:i/>
          <w:sz w:val="22"/>
          <w:szCs w:val="22"/>
        </w:rPr>
      </w:pPr>
      <w:r>
        <w:rPr>
          <w:rFonts w:ascii="Arial" w:eastAsia="Arial" w:hAnsi="Arial" w:cs="Arial"/>
          <w:i/>
          <w:sz w:val="22"/>
          <w:szCs w:val="22"/>
        </w:rPr>
        <w:t>The Student Activities Office (SAO) Head plays the System Administrator user role of the system and is responsible for posting document forms that are required to be filled in by different organizations.</w:t>
      </w:r>
    </w:p>
    <w:p w:rsidR="00314EE5" w:rsidRDefault="00314EE5" w:rsidP="00314EE5">
      <w:pPr>
        <w:spacing w:line="240" w:lineRule="exact"/>
        <w:ind w:right="198"/>
        <w:rPr>
          <w:rFonts w:ascii="Arial" w:eastAsia="Arial" w:hAnsi="Arial" w:cs="Arial"/>
          <w:i/>
          <w:sz w:val="22"/>
          <w:szCs w:val="22"/>
        </w:rPr>
      </w:pPr>
    </w:p>
    <w:p w:rsidR="00314EE5" w:rsidRDefault="00314EE5" w:rsidP="00314EE5">
      <w:pPr>
        <w:spacing w:line="240" w:lineRule="exact"/>
        <w:ind w:right="198"/>
        <w:rPr>
          <w:rFonts w:ascii="Arial" w:eastAsia="Arial" w:hAnsi="Arial" w:cs="Arial"/>
          <w:i/>
          <w:sz w:val="22"/>
          <w:szCs w:val="22"/>
        </w:rPr>
      </w:pPr>
    </w:p>
    <w:p w:rsidR="00314EE5" w:rsidRDefault="00314EE5" w:rsidP="00314EE5">
      <w:pPr>
        <w:spacing w:line="240" w:lineRule="exact"/>
        <w:ind w:left="720" w:right="198"/>
        <w:rPr>
          <w:rFonts w:ascii="Arial" w:eastAsia="Arial" w:hAnsi="Arial" w:cs="Arial"/>
          <w:i/>
          <w:sz w:val="22"/>
          <w:szCs w:val="22"/>
        </w:rPr>
      </w:pPr>
      <w:r>
        <w:rPr>
          <w:rFonts w:ascii="Arial" w:eastAsia="Arial" w:hAnsi="Arial" w:cs="Arial"/>
          <w:i/>
          <w:sz w:val="22"/>
          <w:szCs w:val="22"/>
        </w:rPr>
        <w:t>Organizational Heads / Representatives</w:t>
      </w:r>
    </w:p>
    <w:p w:rsidR="00314EE5" w:rsidRDefault="00314EE5" w:rsidP="00314EE5">
      <w:pPr>
        <w:spacing w:line="240" w:lineRule="exact"/>
        <w:ind w:left="720" w:right="198"/>
        <w:rPr>
          <w:rFonts w:ascii="Arial" w:eastAsia="Arial" w:hAnsi="Arial" w:cs="Arial"/>
          <w:i/>
          <w:sz w:val="22"/>
          <w:szCs w:val="22"/>
        </w:rPr>
      </w:pPr>
    </w:p>
    <w:p w:rsidR="00314EE5" w:rsidRPr="001F3003" w:rsidRDefault="00314EE5" w:rsidP="00314EE5">
      <w:pPr>
        <w:pStyle w:val="ListParagraph"/>
        <w:numPr>
          <w:ilvl w:val="0"/>
          <w:numId w:val="8"/>
        </w:numPr>
        <w:spacing w:line="240" w:lineRule="exact"/>
        <w:ind w:right="198"/>
        <w:rPr>
          <w:rFonts w:ascii="Arial" w:eastAsia="Arial" w:hAnsi="Arial" w:cs="Arial"/>
          <w:i/>
          <w:sz w:val="22"/>
          <w:szCs w:val="22"/>
        </w:rPr>
      </w:pPr>
      <w:r>
        <w:rPr>
          <w:rFonts w:ascii="Arial" w:eastAsia="Arial" w:hAnsi="Arial" w:cs="Arial"/>
          <w:i/>
          <w:sz w:val="22"/>
          <w:szCs w:val="22"/>
        </w:rPr>
        <w:t>System users belonging to the Standard Users group. The SAO Head and Representatives / Organizational Heads used to have the same privileges but the SAO head do have a management authority within the system which allows configuration of system settings, etc.</w:t>
      </w:r>
    </w:p>
    <w:p w:rsidR="003F40CE" w:rsidRDefault="003F40CE">
      <w:pPr>
        <w:spacing w:before="8" w:line="280" w:lineRule="exact"/>
        <w:rPr>
          <w:sz w:val="28"/>
          <w:szCs w:val="28"/>
        </w:rPr>
      </w:pPr>
    </w:p>
    <w:p w:rsidR="003F40CE" w:rsidRDefault="00466648">
      <w:pPr>
        <w:ind w:left="116"/>
        <w:rPr>
          <w:sz w:val="28"/>
          <w:szCs w:val="28"/>
        </w:rPr>
      </w:pPr>
      <w:r>
        <w:rPr>
          <w:b/>
          <w:spacing w:val="1"/>
          <w:sz w:val="28"/>
          <w:szCs w:val="28"/>
        </w:rPr>
        <w:t>2</w:t>
      </w:r>
      <w:r>
        <w:rPr>
          <w:b/>
          <w:spacing w:val="-1"/>
          <w:sz w:val="28"/>
          <w:szCs w:val="28"/>
        </w:rPr>
        <w:t>.</w:t>
      </w:r>
      <w:r>
        <w:rPr>
          <w:b/>
          <w:sz w:val="28"/>
          <w:szCs w:val="28"/>
        </w:rPr>
        <w:t xml:space="preserve">4 </w:t>
      </w:r>
      <w:r>
        <w:rPr>
          <w:b/>
          <w:spacing w:val="5"/>
          <w:sz w:val="28"/>
          <w:szCs w:val="28"/>
        </w:rPr>
        <w:t xml:space="preserve"> </w:t>
      </w:r>
      <w:r>
        <w:rPr>
          <w:b/>
          <w:sz w:val="28"/>
          <w:szCs w:val="28"/>
        </w:rPr>
        <w:t>Oper</w:t>
      </w:r>
      <w:r>
        <w:rPr>
          <w:b/>
          <w:spacing w:val="1"/>
          <w:sz w:val="28"/>
          <w:szCs w:val="28"/>
        </w:rPr>
        <w:t>a</w:t>
      </w:r>
      <w:r>
        <w:rPr>
          <w:b/>
          <w:sz w:val="28"/>
          <w:szCs w:val="28"/>
        </w:rPr>
        <w:t>t</w:t>
      </w:r>
      <w:r>
        <w:rPr>
          <w:b/>
          <w:spacing w:val="1"/>
          <w:sz w:val="28"/>
          <w:szCs w:val="28"/>
        </w:rPr>
        <w:t>i</w:t>
      </w:r>
      <w:r>
        <w:rPr>
          <w:b/>
          <w:sz w:val="28"/>
          <w:szCs w:val="28"/>
        </w:rPr>
        <w:t>ng</w:t>
      </w:r>
      <w:r>
        <w:rPr>
          <w:b/>
          <w:spacing w:val="1"/>
          <w:sz w:val="28"/>
          <w:szCs w:val="28"/>
        </w:rPr>
        <w:t xml:space="preserve"> </w:t>
      </w:r>
      <w:r>
        <w:rPr>
          <w:b/>
          <w:sz w:val="28"/>
          <w:szCs w:val="28"/>
        </w:rPr>
        <w:t>En</w:t>
      </w:r>
      <w:r>
        <w:rPr>
          <w:b/>
          <w:spacing w:val="1"/>
          <w:sz w:val="28"/>
          <w:szCs w:val="28"/>
        </w:rPr>
        <w:t>vi</w:t>
      </w:r>
      <w:r>
        <w:rPr>
          <w:b/>
          <w:sz w:val="28"/>
          <w:szCs w:val="28"/>
        </w:rPr>
        <w:t>r</w:t>
      </w:r>
      <w:r>
        <w:rPr>
          <w:b/>
          <w:spacing w:val="1"/>
          <w:sz w:val="28"/>
          <w:szCs w:val="28"/>
        </w:rPr>
        <w:t>o</w:t>
      </w:r>
      <w:r>
        <w:rPr>
          <w:b/>
          <w:sz w:val="28"/>
          <w:szCs w:val="28"/>
        </w:rPr>
        <w:t>n</w:t>
      </w:r>
      <w:r>
        <w:rPr>
          <w:b/>
          <w:spacing w:val="-3"/>
          <w:sz w:val="28"/>
          <w:szCs w:val="28"/>
        </w:rPr>
        <w:t>m</w:t>
      </w:r>
      <w:r>
        <w:rPr>
          <w:b/>
          <w:sz w:val="28"/>
          <w:szCs w:val="28"/>
        </w:rPr>
        <w:t>ent</w:t>
      </w:r>
    </w:p>
    <w:p w:rsidR="003F40CE" w:rsidRDefault="003F40CE">
      <w:pPr>
        <w:spacing w:before="3" w:line="280" w:lineRule="exact"/>
        <w:rPr>
          <w:sz w:val="28"/>
          <w:szCs w:val="28"/>
        </w:rPr>
      </w:pPr>
    </w:p>
    <w:p w:rsidR="005110DE" w:rsidRDefault="005110DE">
      <w:pPr>
        <w:spacing w:line="240" w:lineRule="exact"/>
        <w:ind w:left="116" w:right="335"/>
        <w:rPr>
          <w:rFonts w:ascii="Arial" w:eastAsia="Arial" w:hAnsi="Arial" w:cs="Arial"/>
          <w:i/>
          <w:sz w:val="22"/>
          <w:szCs w:val="22"/>
        </w:rPr>
      </w:pPr>
    </w:p>
    <w:p w:rsidR="00320D10" w:rsidRDefault="00320D10" w:rsidP="00320D10">
      <w:pPr>
        <w:pStyle w:val="bullet"/>
        <w:numPr>
          <w:ilvl w:val="0"/>
          <w:numId w:val="0"/>
        </w:numPr>
        <w:ind w:left="360" w:hanging="360"/>
        <w:jc w:val="both"/>
        <w:rPr>
          <w:i/>
        </w:rPr>
      </w:pPr>
      <w:r>
        <w:rPr>
          <w:i/>
        </w:rPr>
        <w:lastRenderedPageBreak/>
        <w:t>The Student Activities Management System should work with machines running Windows XP or later. Moreover, a browser is required to access the system and it should work with the following internet browsers:</w:t>
      </w:r>
    </w:p>
    <w:p w:rsidR="00320D10" w:rsidRDefault="00320D10" w:rsidP="00320D10">
      <w:pPr>
        <w:pStyle w:val="bullet"/>
        <w:numPr>
          <w:ilvl w:val="0"/>
          <w:numId w:val="0"/>
        </w:numPr>
        <w:ind w:left="360" w:hanging="360"/>
        <w:rPr>
          <w:i/>
        </w:rPr>
      </w:pPr>
    </w:p>
    <w:p w:rsidR="00320D10" w:rsidRDefault="00320D10" w:rsidP="00320D10">
      <w:pPr>
        <w:pStyle w:val="bullet"/>
        <w:numPr>
          <w:ilvl w:val="0"/>
          <w:numId w:val="8"/>
        </w:numPr>
        <w:rPr>
          <w:i/>
        </w:rPr>
      </w:pPr>
      <w:r>
        <w:rPr>
          <w:i/>
        </w:rPr>
        <w:t>Microsoft® Internet Explorer / Edge</w:t>
      </w:r>
    </w:p>
    <w:p w:rsidR="00320D10" w:rsidRDefault="00320D10" w:rsidP="00320D10">
      <w:pPr>
        <w:pStyle w:val="bullet"/>
        <w:numPr>
          <w:ilvl w:val="0"/>
          <w:numId w:val="8"/>
        </w:numPr>
        <w:rPr>
          <w:i/>
        </w:rPr>
      </w:pPr>
      <w:r>
        <w:rPr>
          <w:i/>
        </w:rPr>
        <w:t>Mozilla Firefox</w:t>
      </w:r>
    </w:p>
    <w:p w:rsidR="00320D10" w:rsidRDefault="00320D10" w:rsidP="00320D10">
      <w:pPr>
        <w:pStyle w:val="bullet"/>
        <w:numPr>
          <w:ilvl w:val="0"/>
          <w:numId w:val="8"/>
        </w:numPr>
        <w:rPr>
          <w:i/>
        </w:rPr>
      </w:pPr>
      <w:r>
        <w:rPr>
          <w:i/>
        </w:rPr>
        <w:t>Google Chrome</w:t>
      </w:r>
    </w:p>
    <w:p w:rsidR="00320D10" w:rsidRDefault="00320D10" w:rsidP="00320D10">
      <w:pPr>
        <w:pStyle w:val="bullet"/>
        <w:numPr>
          <w:ilvl w:val="0"/>
          <w:numId w:val="8"/>
        </w:numPr>
        <w:rPr>
          <w:i/>
        </w:rPr>
      </w:pPr>
      <w:r>
        <w:rPr>
          <w:i/>
        </w:rPr>
        <w:t>Opera</w:t>
      </w:r>
    </w:p>
    <w:p w:rsidR="00320D10" w:rsidRPr="00C14B72" w:rsidRDefault="00320D10" w:rsidP="00320D10">
      <w:pPr>
        <w:pStyle w:val="bullet"/>
        <w:numPr>
          <w:ilvl w:val="0"/>
          <w:numId w:val="8"/>
        </w:numPr>
        <w:ind w:right="335"/>
        <w:rPr>
          <w:rFonts w:eastAsia="Arial" w:cs="Arial"/>
          <w:i/>
          <w:szCs w:val="22"/>
        </w:rPr>
      </w:pPr>
      <w:r w:rsidRPr="00C14B72">
        <w:rPr>
          <w:i/>
        </w:rPr>
        <w:t>Safari</w:t>
      </w:r>
    </w:p>
    <w:p w:rsidR="00320D10" w:rsidRDefault="00320D10" w:rsidP="00320D10">
      <w:pPr>
        <w:pStyle w:val="bullet"/>
        <w:numPr>
          <w:ilvl w:val="0"/>
          <w:numId w:val="0"/>
        </w:numPr>
        <w:ind w:left="1080" w:right="335" w:hanging="360"/>
        <w:rPr>
          <w:i/>
        </w:rPr>
      </w:pPr>
    </w:p>
    <w:p w:rsidR="00320D10" w:rsidRPr="00C14B72" w:rsidRDefault="00320D10" w:rsidP="00320D10">
      <w:pPr>
        <w:pStyle w:val="bullet"/>
        <w:numPr>
          <w:ilvl w:val="0"/>
          <w:numId w:val="0"/>
        </w:numPr>
        <w:ind w:left="1080" w:right="335" w:hanging="360"/>
        <w:jc w:val="both"/>
        <w:rPr>
          <w:rFonts w:eastAsia="Arial" w:cs="Arial"/>
          <w:i/>
          <w:szCs w:val="22"/>
        </w:rPr>
      </w:pPr>
      <w:r>
        <w:rPr>
          <w:i/>
        </w:rPr>
        <w:t xml:space="preserve">Taking into consideration the server environment into where the system will be deployed, the system will be initially installed on a cloud hosting platform called IBM Bluemix, and </w:t>
      </w:r>
      <w:r w:rsidR="00ED4B57">
        <w:rPr>
          <w:i/>
        </w:rPr>
        <w:t>later</w:t>
      </w:r>
      <w:r>
        <w:rPr>
          <w:i/>
        </w:rPr>
        <w:t>, will use the operating environment specifications that the device that the institution will provide</w:t>
      </w:r>
    </w:p>
    <w:p w:rsidR="005110DE" w:rsidRDefault="005110DE">
      <w:pPr>
        <w:spacing w:line="240" w:lineRule="exact"/>
        <w:ind w:left="116" w:right="335"/>
        <w:rPr>
          <w:rFonts w:ascii="Arial" w:eastAsia="Arial" w:hAnsi="Arial" w:cs="Arial"/>
          <w:i/>
          <w:sz w:val="22"/>
          <w:szCs w:val="22"/>
        </w:rPr>
      </w:pPr>
    </w:p>
    <w:p w:rsidR="005110DE" w:rsidRDefault="005110DE">
      <w:pPr>
        <w:spacing w:line="240" w:lineRule="exact"/>
        <w:ind w:left="116" w:right="335"/>
        <w:rPr>
          <w:rFonts w:ascii="Arial" w:eastAsia="Arial" w:hAnsi="Arial" w:cs="Arial"/>
          <w:i/>
          <w:sz w:val="22"/>
          <w:szCs w:val="22"/>
        </w:rPr>
      </w:pPr>
    </w:p>
    <w:p w:rsidR="005110DE" w:rsidRDefault="005110DE">
      <w:pPr>
        <w:spacing w:line="240" w:lineRule="exact"/>
        <w:ind w:left="116" w:right="335"/>
        <w:rPr>
          <w:rFonts w:ascii="Arial" w:eastAsia="Arial" w:hAnsi="Arial" w:cs="Arial"/>
          <w:sz w:val="22"/>
          <w:szCs w:val="22"/>
        </w:rPr>
      </w:pPr>
    </w:p>
    <w:p w:rsidR="003F40CE" w:rsidRDefault="003F40CE">
      <w:pPr>
        <w:spacing w:before="8" w:line="280" w:lineRule="exact"/>
        <w:rPr>
          <w:sz w:val="28"/>
          <w:szCs w:val="28"/>
        </w:rPr>
      </w:pPr>
    </w:p>
    <w:p w:rsidR="003F40CE" w:rsidRDefault="00466648">
      <w:pPr>
        <w:ind w:left="116"/>
        <w:rPr>
          <w:sz w:val="28"/>
          <w:szCs w:val="28"/>
        </w:rPr>
      </w:pPr>
      <w:r>
        <w:rPr>
          <w:b/>
          <w:spacing w:val="1"/>
          <w:sz w:val="28"/>
          <w:szCs w:val="28"/>
        </w:rPr>
        <w:t>2</w:t>
      </w:r>
      <w:r>
        <w:rPr>
          <w:b/>
          <w:spacing w:val="-1"/>
          <w:sz w:val="28"/>
          <w:szCs w:val="28"/>
        </w:rPr>
        <w:t>.</w:t>
      </w:r>
      <w:r>
        <w:rPr>
          <w:b/>
          <w:sz w:val="28"/>
          <w:szCs w:val="28"/>
        </w:rPr>
        <w:t xml:space="preserve">5 </w:t>
      </w:r>
      <w:r>
        <w:rPr>
          <w:b/>
          <w:spacing w:val="5"/>
          <w:sz w:val="28"/>
          <w:szCs w:val="28"/>
        </w:rPr>
        <w:t xml:space="preserve"> </w:t>
      </w:r>
      <w:r>
        <w:rPr>
          <w:b/>
          <w:spacing w:val="-1"/>
          <w:sz w:val="28"/>
          <w:szCs w:val="28"/>
        </w:rPr>
        <w:t>D</w:t>
      </w:r>
      <w:r>
        <w:rPr>
          <w:b/>
          <w:sz w:val="28"/>
          <w:szCs w:val="28"/>
        </w:rPr>
        <w:t>e</w:t>
      </w:r>
      <w:r>
        <w:rPr>
          <w:b/>
          <w:spacing w:val="1"/>
          <w:sz w:val="28"/>
          <w:szCs w:val="28"/>
        </w:rPr>
        <w:t>sig</w:t>
      </w:r>
      <w:r>
        <w:rPr>
          <w:b/>
          <w:sz w:val="28"/>
          <w:szCs w:val="28"/>
        </w:rPr>
        <w:t xml:space="preserve">n </w:t>
      </w:r>
      <w:r>
        <w:rPr>
          <w:b/>
          <w:spacing w:val="1"/>
          <w:sz w:val="28"/>
          <w:szCs w:val="28"/>
        </w:rPr>
        <w:t>a</w:t>
      </w:r>
      <w:r>
        <w:rPr>
          <w:b/>
          <w:sz w:val="28"/>
          <w:szCs w:val="28"/>
        </w:rPr>
        <w:t xml:space="preserve">nd </w:t>
      </w:r>
      <w:r>
        <w:rPr>
          <w:b/>
          <w:spacing w:val="1"/>
          <w:sz w:val="28"/>
          <w:szCs w:val="28"/>
        </w:rPr>
        <w:t>I</w:t>
      </w:r>
      <w:r>
        <w:rPr>
          <w:b/>
          <w:spacing w:val="-4"/>
          <w:sz w:val="28"/>
          <w:szCs w:val="28"/>
        </w:rPr>
        <w:t>m</w:t>
      </w:r>
      <w:r>
        <w:rPr>
          <w:b/>
          <w:sz w:val="28"/>
          <w:szCs w:val="28"/>
        </w:rPr>
        <w:t>p</w:t>
      </w:r>
      <w:r>
        <w:rPr>
          <w:b/>
          <w:spacing w:val="1"/>
          <w:sz w:val="28"/>
          <w:szCs w:val="28"/>
        </w:rPr>
        <w:t>l</w:t>
      </w:r>
      <w:r>
        <w:rPr>
          <w:b/>
          <w:sz w:val="28"/>
          <w:szCs w:val="28"/>
        </w:rPr>
        <w:t>e</w:t>
      </w:r>
      <w:r>
        <w:rPr>
          <w:b/>
          <w:spacing w:val="-4"/>
          <w:sz w:val="28"/>
          <w:szCs w:val="28"/>
        </w:rPr>
        <w:t>m</w:t>
      </w:r>
      <w:r>
        <w:rPr>
          <w:b/>
          <w:sz w:val="28"/>
          <w:szCs w:val="28"/>
        </w:rPr>
        <w:t>ent</w:t>
      </w:r>
      <w:r>
        <w:rPr>
          <w:b/>
          <w:spacing w:val="1"/>
          <w:sz w:val="28"/>
          <w:szCs w:val="28"/>
        </w:rPr>
        <w:t>a</w:t>
      </w:r>
      <w:r>
        <w:rPr>
          <w:b/>
          <w:sz w:val="28"/>
          <w:szCs w:val="28"/>
        </w:rPr>
        <w:t>t</w:t>
      </w:r>
      <w:r>
        <w:rPr>
          <w:b/>
          <w:spacing w:val="1"/>
          <w:sz w:val="28"/>
          <w:szCs w:val="28"/>
        </w:rPr>
        <w:t>io</w:t>
      </w:r>
      <w:r>
        <w:rPr>
          <w:b/>
          <w:sz w:val="28"/>
          <w:szCs w:val="28"/>
        </w:rPr>
        <w:t xml:space="preserve">n </w:t>
      </w:r>
      <w:r>
        <w:rPr>
          <w:b/>
          <w:spacing w:val="-1"/>
          <w:sz w:val="28"/>
          <w:szCs w:val="28"/>
        </w:rPr>
        <w:t>C</w:t>
      </w:r>
      <w:r>
        <w:rPr>
          <w:b/>
          <w:spacing w:val="1"/>
          <w:sz w:val="28"/>
          <w:szCs w:val="28"/>
        </w:rPr>
        <w:t>o</w:t>
      </w:r>
      <w:r>
        <w:rPr>
          <w:b/>
          <w:sz w:val="28"/>
          <w:szCs w:val="28"/>
        </w:rPr>
        <w:t>n</w:t>
      </w:r>
      <w:r>
        <w:rPr>
          <w:b/>
          <w:spacing w:val="1"/>
          <w:sz w:val="28"/>
          <w:szCs w:val="28"/>
        </w:rPr>
        <w:t>s</w:t>
      </w:r>
      <w:r>
        <w:rPr>
          <w:b/>
          <w:sz w:val="28"/>
          <w:szCs w:val="28"/>
        </w:rPr>
        <w:t>tr</w:t>
      </w:r>
      <w:r>
        <w:rPr>
          <w:b/>
          <w:spacing w:val="1"/>
          <w:sz w:val="28"/>
          <w:szCs w:val="28"/>
        </w:rPr>
        <w:t>ai</w:t>
      </w:r>
      <w:r>
        <w:rPr>
          <w:b/>
          <w:sz w:val="28"/>
          <w:szCs w:val="28"/>
        </w:rPr>
        <w:t>nts</w:t>
      </w:r>
    </w:p>
    <w:p w:rsidR="003F40CE" w:rsidRDefault="003F40CE">
      <w:pPr>
        <w:spacing w:before="3" w:line="280" w:lineRule="exact"/>
        <w:rPr>
          <w:sz w:val="28"/>
          <w:szCs w:val="28"/>
        </w:rPr>
      </w:pPr>
    </w:p>
    <w:p w:rsidR="00320D10" w:rsidRDefault="00320D10" w:rsidP="00320D10">
      <w:pPr>
        <w:spacing w:line="240" w:lineRule="exact"/>
        <w:ind w:left="116" w:right="337"/>
        <w:rPr>
          <w:rFonts w:ascii="Arial" w:eastAsia="Arial" w:hAnsi="Arial" w:cs="Arial"/>
          <w:i/>
          <w:spacing w:val="1"/>
          <w:sz w:val="22"/>
          <w:szCs w:val="22"/>
        </w:rPr>
      </w:pPr>
      <w:r>
        <w:rPr>
          <w:rFonts w:ascii="Arial" w:eastAsia="Arial" w:hAnsi="Arial" w:cs="Arial"/>
          <w:i/>
          <w:spacing w:val="1"/>
          <w:sz w:val="22"/>
          <w:szCs w:val="22"/>
        </w:rPr>
        <w:t>The system is subject to the following design and implementation constraints:</w:t>
      </w:r>
    </w:p>
    <w:p w:rsidR="00320D10" w:rsidRDefault="00320D10" w:rsidP="00320D10">
      <w:pPr>
        <w:spacing w:line="240" w:lineRule="exact"/>
        <w:ind w:left="116" w:right="337"/>
        <w:rPr>
          <w:rFonts w:ascii="Arial" w:eastAsia="Arial" w:hAnsi="Arial" w:cs="Arial"/>
          <w:i/>
          <w:spacing w:val="1"/>
          <w:sz w:val="22"/>
          <w:szCs w:val="22"/>
        </w:rPr>
      </w:pPr>
      <w:r>
        <w:rPr>
          <w:rFonts w:ascii="Arial" w:eastAsia="Arial" w:hAnsi="Arial" w:cs="Arial"/>
          <w:i/>
          <w:spacing w:val="1"/>
          <w:sz w:val="22"/>
          <w:szCs w:val="22"/>
        </w:rPr>
        <w:tab/>
      </w:r>
    </w:p>
    <w:p w:rsidR="00320D10" w:rsidRDefault="00320D10" w:rsidP="00320D10">
      <w:pPr>
        <w:pStyle w:val="ListParagraph"/>
        <w:numPr>
          <w:ilvl w:val="0"/>
          <w:numId w:val="8"/>
        </w:numPr>
        <w:spacing w:line="240" w:lineRule="exact"/>
        <w:ind w:right="337"/>
        <w:rPr>
          <w:rFonts w:ascii="Arial" w:eastAsia="Arial" w:hAnsi="Arial" w:cs="Arial"/>
          <w:i/>
          <w:sz w:val="22"/>
          <w:szCs w:val="22"/>
        </w:rPr>
      </w:pPr>
      <w:r>
        <w:rPr>
          <w:rFonts w:ascii="Arial" w:eastAsia="Arial" w:hAnsi="Arial" w:cs="Arial"/>
          <w:i/>
          <w:sz w:val="22"/>
          <w:szCs w:val="22"/>
        </w:rPr>
        <w:t>The system should use a MySQL Database</w:t>
      </w:r>
    </w:p>
    <w:p w:rsidR="00320D10" w:rsidRDefault="00320D10" w:rsidP="00320D10">
      <w:pPr>
        <w:pStyle w:val="ListParagraph"/>
        <w:numPr>
          <w:ilvl w:val="0"/>
          <w:numId w:val="8"/>
        </w:numPr>
        <w:spacing w:line="240" w:lineRule="exact"/>
        <w:ind w:right="337"/>
        <w:rPr>
          <w:rFonts w:ascii="Arial" w:eastAsia="Arial" w:hAnsi="Arial" w:cs="Arial"/>
          <w:i/>
          <w:sz w:val="22"/>
          <w:szCs w:val="22"/>
        </w:rPr>
      </w:pPr>
      <w:r>
        <w:rPr>
          <w:rFonts w:ascii="Arial" w:eastAsia="Arial" w:hAnsi="Arial" w:cs="Arial"/>
          <w:i/>
          <w:sz w:val="22"/>
          <w:szCs w:val="22"/>
        </w:rPr>
        <w:t>All scripts and codes must be written in PHP</w:t>
      </w:r>
    </w:p>
    <w:p w:rsidR="00320D10" w:rsidRPr="000E122B" w:rsidRDefault="00320D10" w:rsidP="00320D10">
      <w:pPr>
        <w:pStyle w:val="ListParagraph"/>
        <w:numPr>
          <w:ilvl w:val="0"/>
          <w:numId w:val="8"/>
        </w:numPr>
        <w:spacing w:before="8" w:line="280" w:lineRule="exact"/>
        <w:ind w:right="337"/>
        <w:rPr>
          <w:sz w:val="28"/>
          <w:szCs w:val="28"/>
        </w:rPr>
      </w:pPr>
      <w:r w:rsidRPr="000E122B">
        <w:rPr>
          <w:rFonts w:ascii="Arial" w:eastAsia="Arial" w:hAnsi="Arial" w:cs="Arial"/>
          <w:i/>
          <w:sz w:val="22"/>
          <w:szCs w:val="22"/>
        </w:rPr>
        <w:t>The PHP codes contained in the scripts</w:t>
      </w:r>
      <w:r>
        <w:rPr>
          <w:rFonts w:ascii="Arial" w:eastAsia="Arial" w:hAnsi="Arial" w:cs="Arial"/>
          <w:i/>
          <w:sz w:val="22"/>
          <w:szCs w:val="22"/>
        </w:rPr>
        <w:t xml:space="preserve"> should comply with</w:t>
      </w:r>
      <w:r w:rsidRPr="000E122B">
        <w:rPr>
          <w:rFonts w:ascii="Arial" w:eastAsia="Arial" w:hAnsi="Arial" w:cs="Arial"/>
          <w:i/>
          <w:sz w:val="22"/>
          <w:szCs w:val="22"/>
        </w:rPr>
        <w:t xml:space="preserve"> </w:t>
      </w:r>
      <w:r>
        <w:rPr>
          <w:rFonts w:ascii="Arial" w:eastAsia="Arial" w:hAnsi="Arial" w:cs="Arial"/>
          <w:i/>
          <w:sz w:val="22"/>
          <w:szCs w:val="22"/>
        </w:rPr>
        <w:t>the framework coding standards</w:t>
      </w:r>
    </w:p>
    <w:p w:rsidR="00A82416" w:rsidRDefault="00A82416">
      <w:pPr>
        <w:spacing w:line="240" w:lineRule="exact"/>
        <w:ind w:left="116" w:right="337"/>
        <w:rPr>
          <w:rFonts w:ascii="Arial" w:eastAsia="Arial" w:hAnsi="Arial" w:cs="Arial"/>
          <w:i/>
          <w:sz w:val="22"/>
          <w:szCs w:val="22"/>
        </w:rPr>
      </w:pPr>
    </w:p>
    <w:p w:rsidR="003F40CE" w:rsidRDefault="003F40CE">
      <w:pPr>
        <w:spacing w:before="8" w:line="280" w:lineRule="exact"/>
        <w:rPr>
          <w:sz w:val="28"/>
          <w:szCs w:val="28"/>
        </w:rPr>
      </w:pPr>
    </w:p>
    <w:p w:rsidR="003F40CE" w:rsidRDefault="00466648">
      <w:pPr>
        <w:ind w:left="116"/>
        <w:rPr>
          <w:sz w:val="28"/>
          <w:szCs w:val="28"/>
        </w:rPr>
      </w:pPr>
      <w:r>
        <w:rPr>
          <w:b/>
          <w:spacing w:val="1"/>
          <w:sz w:val="28"/>
          <w:szCs w:val="28"/>
        </w:rPr>
        <w:t>2</w:t>
      </w:r>
      <w:r>
        <w:rPr>
          <w:b/>
          <w:spacing w:val="-1"/>
          <w:sz w:val="28"/>
          <w:szCs w:val="28"/>
        </w:rPr>
        <w:t>.</w:t>
      </w:r>
      <w:r>
        <w:rPr>
          <w:b/>
          <w:sz w:val="28"/>
          <w:szCs w:val="28"/>
        </w:rPr>
        <w:t xml:space="preserve">6 </w:t>
      </w:r>
      <w:r>
        <w:rPr>
          <w:b/>
          <w:spacing w:val="5"/>
          <w:sz w:val="28"/>
          <w:szCs w:val="28"/>
        </w:rPr>
        <w:t xml:space="preserve"> </w:t>
      </w:r>
      <w:r>
        <w:rPr>
          <w:b/>
          <w:spacing w:val="-1"/>
          <w:sz w:val="28"/>
          <w:szCs w:val="28"/>
        </w:rPr>
        <w:t>U</w:t>
      </w:r>
      <w:r>
        <w:rPr>
          <w:b/>
          <w:spacing w:val="1"/>
          <w:sz w:val="28"/>
          <w:szCs w:val="28"/>
        </w:rPr>
        <w:t>s</w:t>
      </w:r>
      <w:r>
        <w:rPr>
          <w:b/>
          <w:sz w:val="28"/>
          <w:szCs w:val="28"/>
        </w:rPr>
        <w:t xml:space="preserve">er </w:t>
      </w:r>
      <w:r>
        <w:rPr>
          <w:b/>
          <w:spacing w:val="-1"/>
          <w:sz w:val="28"/>
          <w:szCs w:val="28"/>
        </w:rPr>
        <w:t>D</w:t>
      </w:r>
      <w:r>
        <w:rPr>
          <w:b/>
          <w:spacing w:val="1"/>
          <w:sz w:val="28"/>
          <w:szCs w:val="28"/>
        </w:rPr>
        <w:t>o</w:t>
      </w:r>
      <w:r>
        <w:rPr>
          <w:b/>
          <w:sz w:val="28"/>
          <w:szCs w:val="28"/>
        </w:rPr>
        <w:t>cu</w:t>
      </w:r>
      <w:r>
        <w:rPr>
          <w:b/>
          <w:spacing w:val="-4"/>
          <w:sz w:val="28"/>
          <w:szCs w:val="28"/>
        </w:rPr>
        <w:t>m</w:t>
      </w:r>
      <w:r>
        <w:rPr>
          <w:b/>
          <w:sz w:val="28"/>
          <w:szCs w:val="28"/>
        </w:rPr>
        <w:t>ent</w:t>
      </w:r>
      <w:r>
        <w:rPr>
          <w:b/>
          <w:spacing w:val="1"/>
          <w:sz w:val="28"/>
          <w:szCs w:val="28"/>
        </w:rPr>
        <w:t>a</w:t>
      </w:r>
      <w:r>
        <w:rPr>
          <w:b/>
          <w:sz w:val="28"/>
          <w:szCs w:val="28"/>
        </w:rPr>
        <w:t>t</w:t>
      </w:r>
      <w:r>
        <w:rPr>
          <w:b/>
          <w:spacing w:val="1"/>
          <w:sz w:val="28"/>
          <w:szCs w:val="28"/>
        </w:rPr>
        <w:t>ion</w:t>
      </w:r>
    </w:p>
    <w:p w:rsidR="003F40CE" w:rsidRDefault="003F40CE">
      <w:pPr>
        <w:spacing w:before="3" w:line="280" w:lineRule="exact"/>
        <w:rPr>
          <w:sz w:val="28"/>
          <w:szCs w:val="28"/>
        </w:rPr>
      </w:pPr>
    </w:p>
    <w:p w:rsidR="00320D10" w:rsidRPr="009727CF" w:rsidRDefault="00320D10" w:rsidP="00320D10">
      <w:pPr>
        <w:tabs>
          <w:tab w:val="left" w:pos="1845"/>
        </w:tabs>
        <w:ind w:left="720"/>
        <w:rPr>
          <w:rFonts w:ascii="Arial" w:eastAsia="Arial" w:hAnsi="Arial" w:cs="Arial"/>
          <w:i/>
          <w:sz w:val="22"/>
          <w:szCs w:val="22"/>
        </w:rPr>
      </w:pPr>
      <w:r w:rsidRPr="009727CF">
        <w:rPr>
          <w:rFonts w:ascii="Arial" w:eastAsia="Arial" w:hAnsi="Arial" w:cs="Arial"/>
          <w:i/>
          <w:sz w:val="22"/>
          <w:szCs w:val="22"/>
        </w:rPr>
        <w:t>As a new project, the system should provide a help system within the web application that will make its users be familiarized with different system functions and features</w:t>
      </w:r>
    </w:p>
    <w:p w:rsidR="003F40CE" w:rsidRDefault="003F40CE">
      <w:pPr>
        <w:spacing w:line="200" w:lineRule="exact"/>
      </w:pPr>
    </w:p>
    <w:p w:rsidR="003F40CE" w:rsidRDefault="003F40CE">
      <w:pPr>
        <w:spacing w:before="12" w:line="260" w:lineRule="exact"/>
        <w:rPr>
          <w:sz w:val="26"/>
          <w:szCs w:val="26"/>
        </w:rPr>
      </w:pPr>
    </w:p>
    <w:p w:rsidR="003F40CE" w:rsidRDefault="00466648">
      <w:pPr>
        <w:spacing w:before="24"/>
        <w:ind w:left="116"/>
        <w:rPr>
          <w:sz w:val="28"/>
          <w:szCs w:val="28"/>
        </w:rPr>
      </w:pPr>
      <w:r>
        <w:rPr>
          <w:b/>
          <w:spacing w:val="1"/>
          <w:sz w:val="28"/>
          <w:szCs w:val="28"/>
        </w:rPr>
        <w:t>2</w:t>
      </w:r>
      <w:r>
        <w:rPr>
          <w:b/>
          <w:spacing w:val="-1"/>
          <w:sz w:val="28"/>
          <w:szCs w:val="28"/>
        </w:rPr>
        <w:t>.</w:t>
      </w:r>
      <w:r>
        <w:rPr>
          <w:b/>
          <w:sz w:val="28"/>
          <w:szCs w:val="28"/>
        </w:rPr>
        <w:t xml:space="preserve">7 </w:t>
      </w:r>
      <w:r>
        <w:rPr>
          <w:b/>
          <w:spacing w:val="5"/>
          <w:sz w:val="28"/>
          <w:szCs w:val="28"/>
        </w:rPr>
        <w:t xml:space="preserve"> </w:t>
      </w:r>
      <w:r>
        <w:rPr>
          <w:b/>
          <w:spacing w:val="-1"/>
          <w:sz w:val="28"/>
          <w:szCs w:val="28"/>
        </w:rPr>
        <w:t>A</w:t>
      </w:r>
      <w:r>
        <w:rPr>
          <w:b/>
          <w:spacing w:val="1"/>
          <w:sz w:val="28"/>
          <w:szCs w:val="28"/>
        </w:rPr>
        <w:t>ss</w:t>
      </w:r>
      <w:r>
        <w:rPr>
          <w:b/>
          <w:sz w:val="28"/>
          <w:szCs w:val="28"/>
        </w:rPr>
        <w:t>u</w:t>
      </w:r>
      <w:r>
        <w:rPr>
          <w:b/>
          <w:spacing w:val="-4"/>
          <w:sz w:val="28"/>
          <w:szCs w:val="28"/>
        </w:rPr>
        <w:t>m</w:t>
      </w:r>
      <w:r>
        <w:rPr>
          <w:b/>
          <w:sz w:val="28"/>
          <w:szCs w:val="28"/>
        </w:rPr>
        <w:t>pt</w:t>
      </w:r>
      <w:r>
        <w:rPr>
          <w:b/>
          <w:spacing w:val="1"/>
          <w:sz w:val="28"/>
          <w:szCs w:val="28"/>
        </w:rPr>
        <w:t>io</w:t>
      </w:r>
      <w:r>
        <w:rPr>
          <w:b/>
          <w:sz w:val="28"/>
          <w:szCs w:val="28"/>
        </w:rPr>
        <w:t>ns</w:t>
      </w:r>
      <w:r>
        <w:rPr>
          <w:b/>
          <w:spacing w:val="1"/>
          <w:sz w:val="28"/>
          <w:szCs w:val="28"/>
        </w:rPr>
        <w:t xml:space="preserve"> an</w:t>
      </w:r>
      <w:r>
        <w:rPr>
          <w:b/>
          <w:sz w:val="28"/>
          <w:szCs w:val="28"/>
        </w:rPr>
        <w:t xml:space="preserve">d </w:t>
      </w:r>
      <w:r>
        <w:rPr>
          <w:b/>
          <w:spacing w:val="-1"/>
          <w:sz w:val="28"/>
          <w:szCs w:val="28"/>
        </w:rPr>
        <w:t>D</w:t>
      </w:r>
      <w:r>
        <w:rPr>
          <w:b/>
          <w:sz w:val="28"/>
          <w:szCs w:val="28"/>
        </w:rPr>
        <w:t>ependenc</w:t>
      </w:r>
      <w:r>
        <w:rPr>
          <w:b/>
          <w:spacing w:val="1"/>
          <w:sz w:val="28"/>
          <w:szCs w:val="28"/>
        </w:rPr>
        <w:t>i</w:t>
      </w:r>
      <w:r>
        <w:rPr>
          <w:b/>
          <w:sz w:val="28"/>
          <w:szCs w:val="28"/>
        </w:rPr>
        <w:t>es</w:t>
      </w:r>
    </w:p>
    <w:p w:rsidR="00320D10" w:rsidRDefault="00320D10">
      <w:pPr>
        <w:spacing w:before="7" w:line="280" w:lineRule="exact"/>
        <w:rPr>
          <w:sz w:val="28"/>
          <w:szCs w:val="28"/>
        </w:rPr>
      </w:pPr>
    </w:p>
    <w:p w:rsidR="00152FE0" w:rsidRPr="00B614B4" w:rsidRDefault="00B614B4" w:rsidP="00B614B4">
      <w:pPr>
        <w:spacing w:before="7" w:line="280" w:lineRule="exact"/>
        <w:ind w:firstLine="116"/>
        <w:rPr>
          <w:rFonts w:ascii="Arial" w:hAnsi="Arial" w:cs="Arial"/>
          <w:sz w:val="22"/>
          <w:szCs w:val="28"/>
        </w:rPr>
      </w:pPr>
      <w:r w:rsidRPr="00B614B4">
        <w:rPr>
          <w:rFonts w:ascii="Arial" w:hAnsi="Arial" w:cs="Arial"/>
          <w:sz w:val="22"/>
          <w:szCs w:val="28"/>
        </w:rPr>
        <w:t xml:space="preserve"> </w:t>
      </w:r>
      <w:r w:rsidR="00430D16">
        <w:rPr>
          <w:rFonts w:ascii="Arial" w:hAnsi="Arial" w:cs="Arial"/>
          <w:sz w:val="22"/>
          <w:szCs w:val="28"/>
        </w:rPr>
        <w:tab/>
      </w:r>
      <w:r w:rsidR="00152FE0" w:rsidRPr="00B614B4">
        <w:rPr>
          <w:rFonts w:ascii="Arial" w:hAnsi="Arial" w:cs="Arial"/>
          <w:sz w:val="22"/>
          <w:szCs w:val="28"/>
        </w:rPr>
        <w:t>A third-party application is necessary for the deployment of the system.</w:t>
      </w:r>
    </w:p>
    <w:p w:rsidR="00152FE0" w:rsidRDefault="00152FE0">
      <w:pPr>
        <w:spacing w:before="7" w:line="280" w:lineRule="exact"/>
        <w:rPr>
          <w:sz w:val="28"/>
          <w:szCs w:val="28"/>
        </w:rPr>
      </w:pPr>
    </w:p>
    <w:p w:rsidR="00152FE0" w:rsidRDefault="00152FE0">
      <w:pPr>
        <w:spacing w:before="7" w:line="280" w:lineRule="exact"/>
        <w:rPr>
          <w:sz w:val="28"/>
          <w:szCs w:val="28"/>
        </w:rPr>
      </w:pPr>
    </w:p>
    <w:p w:rsidR="003F40CE" w:rsidRDefault="00466648">
      <w:pPr>
        <w:ind w:left="116"/>
        <w:rPr>
          <w:sz w:val="36"/>
          <w:szCs w:val="36"/>
        </w:rPr>
      </w:pPr>
      <w:r>
        <w:rPr>
          <w:b/>
          <w:sz w:val="36"/>
          <w:szCs w:val="36"/>
        </w:rPr>
        <w:t>3.</w:t>
      </w:r>
      <w:r>
        <w:rPr>
          <w:b/>
          <w:spacing w:val="55"/>
          <w:sz w:val="36"/>
          <w:szCs w:val="36"/>
        </w:rPr>
        <w:t xml:space="preserve"> </w:t>
      </w:r>
      <w:r>
        <w:rPr>
          <w:b/>
          <w:sz w:val="36"/>
          <w:szCs w:val="36"/>
        </w:rPr>
        <w:t>Ext</w:t>
      </w:r>
      <w:r>
        <w:rPr>
          <w:b/>
          <w:spacing w:val="1"/>
          <w:sz w:val="36"/>
          <w:szCs w:val="36"/>
        </w:rPr>
        <w:t>er</w:t>
      </w:r>
      <w:r>
        <w:rPr>
          <w:b/>
          <w:spacing w:val="-1"/>
          <w:sz w:val="36"/>
          <w:szCs w:val="36"/>
        </w:rPr>
        <w:t>n</w:t>
      </w:r>
      <w:r>
        <w:rPr>
          <w:b/>
          <w:sz w:val="36"/>
          <w:szCs w:val="36"/>
        </w:rPr>
        <w:t>al</w:t>
      </w:r>
      <w:r>
        <w:rPr>
          <w:b/>
          <w:spacing w:val="2"/>
          <w:sz w:val="36"/>
          <w:szCs w:val="36"/>
        </w:rPr>
        <w:t xml:space="preserve"> </w:t>
      </w:r>
      <w:r>
        <w:rPr>
          <w:b/>
          <w:spacing w:val="-1"/>
          <w:sz w:val="36"/>
          <w:szCs w:val="36"/>
        </w:rPr>
        <w:t>In</w:t>
      </w:r>
      <w:r>
        <w:rPr>
          <w:b/>
          <w:sz w:val="36"/>
          <w:szCs w:val="36"/>
        </w:rPr>
        <w:t>t</w:t>
      </w:r>
      <w:r>
        <w:rPr>
          <w:b/>
          <w:spacing w:val="1"/>
          <w:sz w:val="36"/>
          <w:szCs w:val="36"/>
        </w:rPr>
        <w:t>er</w:t>
      </w:r>
      <w:r>
        <w:rPr>
          <w:b/>
          <w:sz w:val="36"/>
          <w:szCs w:val="36"/>
        </w:rPr>
        <w:t>fa</w:t>
      </w:r>
      <w:r>
        <w:rPr>
          <w:b/>
          <w:spacing w:val="1"/>
          <w:sz w:val="36"/>
          <w:szCs w:val="36"/>
        </w:rPr>
        <w:t>c</w:t>
      </w:r>
      <w:r>
        <w:rPr>
          <w:b/>
          <w:sz w:val="36"/>
          <w:szCs w:val="36"/>
        </w:rPr>
        <w:t>e</w:t>
      </w:r>
      <w:r>
        <w:rPr>
          <w:b/>
          <w:spacing w:val="2"/>
          <w:sz w:val="36"/>
          <w:szCs w:val="36"/>
        </w:rPr>
        <w:t xml:space="preserve"> </w:t>
      </w:r>
      <w:r>
        <w:rPr>
          <w:b/>
          <w:spacing w:val="-1"/>
          <w:sz w:val="36"/>
          <w:szCs w:val="36"/>
        </w:rPr>
        <w:t>R</w:t>
      </w:r>
      <w:r>
        <w:rPr>
          <w:b/>
          <w:spacing w:val="1"/>
          <w:sz w:val="36"/>
          <w:szCs w:val="36"/>
        </w:rPr>
        <w:t>e</w:t>
      </w:r>
      <w:r>
        <w:rPr>
          <w:b/>
          <w:spacing w:val="-1"/>
          <w:sz w:val="36"/>
          <w:szCs w:val="36"/>
        </w:rPr>
        <w:t>qu</w:t>
      </w:r>
      <w:r>
        <w:rPr>
          <w:b/>
          <w:spacing w:val="1"/>
          <w:sz w:val="36"/>
          <w:szCs w:val="36"/>
        </w:rPr>
        <w:t>i</w:t>
      </w:r>
      <w:r>
        <w:rPr>
          <w:b/>
          <w:spacing w:val="-6"/>
          <w:sz w:val="36"/>
          <w:szCs w:val="36"/>
        </w:rPr>
        <w:t>r</w:t>
      </w:r>
      <w:r>
        <w:rPr>
          <w:b/>
          <w:spacing w:val="1"/>
          <w:sz w:val="36"/>
          <w:szCs w:val="36"/>
        </w:rPr>
        <w:t>e</w:t>
      </w:r>
      <w:r>
        <w:rPr>
          <w:b/>
          <w:sz w:val="36"/>
          <w:szCs w:val="36"/>
        </w:rPr>
        <w:t>m</w:t>
      </w:r>
      <w:r>
        <w:rPr>
          <w:b/>
          <w:spacing w:val="1"/>
          <w:sz w:val="36"/>
          <w:szCs w:val="36"/>
        </w:rPr>
        <w:t>e</w:t>
      </w:r>
      <w:r>
        <w:rPr>
          <w:b/>
          <w:spacing w:val="-1"/>
          <w:sz w:val="36"/>
          <w:szCs w:val="36"/>
        </w:rPr>
        <w:t>n</w:t>
      </w:r>
      <w:r>
        <w:rPr>
          <w:b/>
          <w:sz w:val="36"/>
          <w:szCs w:val="36"/>
        </w:rPr>
        <w:t>ts</w:t>
      </w:r>
    </w:p>
    <w:p w:rsidR="003F40CE" w:rsidRDefault="003F40CE">
      <w:pPr>
        <w:spacing w:before="10" w:line="120" w:lineRule="exact"/>
        <w:rPr>
          <w:sz w:val="12"/>
          <w:szCs w:val="12"/>
        </w:rPr>
      </w:pPr>
    </w:p>
    <w:p w:rsidR="003F40CE" w:rsidRDefault="003F40CE">
      <w:pPr>
        <w:spacing w:line="200" w:lineRule="exact"/>
      </w:pPr>
    </w:p>
    <w:p w:rsidR="003F40CE" w:rsidRDefault="003F40CE">
      <w:pPr>
        <w:spacing w:line="200" w:lineRule="exact"/>
      </w:pPr>
    </w:p>
    <w:p w:rsidR="003F40CE" w:rsidRDefault="00466648">
      <w:pPr>
        <w:ind w:left="116"/>
        <w:rPr>
          <w:sz w:val="28"/>
          <w:szCs w:val="28"/>
        </w:rPr>
      </w:pPr>
      <w:r>
        <w:rPr>
          <w:b/>
          <w:spacing w:val="1"/>
          <w:sz w:val="28"/>
          <w:szCs w:val="28"/>
        </w:rPr>
        <w:t>3</w:t>
      </w:r>
      <w:r>
        <w:rPr>
          <w:b/>
          <w:spacing w:val="-1"/>
          <w:sz w:val="28"/>
          <w:szCs w:val="28"/>
        </w:rPr>
        <w:t>.</w:t>
      </w:r>
      <w:r>
        <w:rPr>
          <w:b/>
          <w:sz w:val="28"/>
          <w:szCs w:val="28"/>
        </w:rPr>
        <w:t xml:space="preserve">1 </w:t>
      </w:r>
      <w:r>
        <w:rPr>
          <w:b/>
          <w:spacing w:val="5"/>
          <w:sz w:val="28"/>
          <w:szCs w:val="28"/>
        </w:rPr>
        <w:t xml:space="preserve"> </w:t>
      </w:r>
      <w:r>
        <w:rPr>
          <w:b/>
          <w:spacing w:val="-1"/>
          <w:sz w:val="28"/>
          <w:szCs w:val="28"/>
        </w:rPr>
        <w:t>U</w:t>
      </w:r>
      <w:r>
        <w:rPr>
          <w:b/>
          <w:spacing w:val="1"/>
          <w:sz w:val="28"/>
          <w:szCs w:val="28"/>
        </w:rPr>
        <w:t>s</w:t>
      </w:r>
      <w:r>
        <w:rPr>
          <w:b/>
          <w:sz w:val="28"/>
          <w:szCs w:val="28"/>
        </w:rPr>
        <w:t xml:space="preserve">er </w:t>
      </w:r>
      <w:r>
        <w:rPr>
          <w:b/>
          <w:spacing w:val="1"/>
          <w:sz w:val="28"/>
          <w:szCs w:val="28"/>
        </w:rPr>
        <w:t>I</w:t>
      </w:r>
      <w:r>
        <w:rPr>
          <w:b/>
          <w:sz w:val="28"/>
          <w:szCs w:val="28"/>
        </w:rPr>
        <w:t>nterf</w:t>
      </w:r>
      <w:r>
        <w:rPr>
          <w:b/>
          <w:spacing w:val="1"/>
          <w:sz w:val="28"/>
          <w:szCs w:val="28"/>
        </w:rPr>
        <w:t>a</w:t>
      </w:r>
      <w:r>
        <w:rPr>
          <w:b/>
          <w:sz w:val="28"/>
          <w:szCs w:val="28"/>
        </w:rPr>
        <w:t>ces</w:t>
      </w:r>
    </w:p>
    <w:p w:rsidR="000F240E" w:rsidRPr="000F240E" w:rsidRDefault="000F240E" w:rsidP="000F240E">
      <w:pPr>
        <w:tabs>
          <w:tab w:val="left" w:pos="5594"/>
        </w:tabs>
      </w:pPr>
    </w:p>
    <w:p w:rsidR="000F240E" w:rsidRDefault="000F240E" w:rsidP="000F240E">
      <w:pPr>
        <w:pStyle w:val="Heading3"/>
        <w:shd w:val="clear" w:color="auto" w:fill="FFFFFF"/>
        <w:spacing w:before="0" w:after="72"/>
        <w:rPr>
          <w:rFonts w:ascii="Arial" w:hAnsi="Arial" w:cs="Arial"/>
          <w:color w:val="000000"/>
          <w:sz w:val="25"/>
          <w:szCs w:val="25"/>
        </w:rPr>
      </w:pPr>
      <w:r>
        <w:rPr>
          <w:rFonts w:ascii="Arial" w:hAnsi="Arial" w:cs="Arial"/>
          <w:color w:val="000000"/>
          <w:sz w:val="25"/>
          <w:szCs w:val="25"/>
        </w:rPr>
        <w:lastRenderedPageBreak/>
        <w:t>Login Page</w:t>
      </w:r>
    </w:p>
    <w:p w:rsidR="000F240E" w:rsidRPr="00041B6D" w:rsidRDefault="000F240E" w:rsidP="000F240E">
      <w:r>
        <w:rPr>
          <w:noProof/>
        </w:rPr>
        <w:drawing>
          <wp:inline distT="0" distB="0" distL="0" distR="0">
            <wp:extent cx="6271260" cy="3026410"/>
            <wp:effectExtent l="0" t="0" r="0" b="2540"/>
            <wp:docPr id="14" name="Picture 14" descr="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260" cy="3026410"/>
                    </a:xfrm>
                    <a:prstGeom prst="rect">
                      <a:avLst/>
                    </a:prstGeom>
                    <a:noFill/>
                    <a:ln>
                      <a:noFill/>
                    </a:ln>
                  </pic:spPr>
                </pic:pic>
              </a:graphicData>
            </a:graphic>
          </wp:inline>
        </w:drawing>
      </w:r>
    </w:p>
    <w:p w:rsidR="000F240E" w:rsidRPr="00041B6D" w:rsidRDefault="000F240E" w:rsidP="000F240E"/>
    <w:p w:rsidR="000F240E" w:rsidRDefault="000F240E" w:rsidP="000F240E">
      <w:pPr>
        <w:shd w:val="clear" w:color="auto" w:fill="FFFFFF"/>
        <w:jc w:val="center"/>
        <w:rPr>
          <w:rFonts w:ascii="Arial" w:hAnsi="Arial" w:cs="Arial"/>
          <w:color w:val="000000"/>
          <w:sz w:val="19"/>
          <w:szCs w:val="19"/>
        </w:rPr>
      </w:pPr>
      <w:r>
        <w:rPr>
          <w:rFonts w:ascii="Arial" w:hAnsi="Arial" w:cs="Arial"/>
          <w:noProof/>
          <w:color w:val="000000"/>
          <w:sz w:val="19"/>
          <w:szCs w:val="19"/>
        </w:rPr>
        <mc:AlternateContent>
          <mc:Choice Requires="wps">
            <w:drawing>
              <wp:inline distT="0" distB="0" distL="0" distR="0" wp14:anchorId="5DE05713" wp14:editId="02795204">
                <wp:extent cx="304800" cy="304800"/>
                <wp:effectExtent l="0" t="0" r="0" b="0"/>
                <wp:docPr id="7" name="Rectangle 7" descr="SC1_zpssckmczi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2BA9F" id="Rectangle 7" o:spid="_x0000_s1026" alt="SC1_zpssckmczi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94yi3JAgAA0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0F240E" w:rsidRDefault="000F240E" w:rsidP="000F240E">
      <w:pPr>
        <w:rPr>
          <w:sz w:val="24"/>
          <w:szCs w:val="24"/>
        </w:rPr>
      </w:pPr>
    </w:p>
    <w:p w:rsidR="000F240E" w:rsidRDefault="000F240E" w:rsidP="000F240E">
      <w:pPr>
        <w:shd w:val="clear" w:color="auto" w:fill="FFFFFF"/>
        <w:rPr>
          <w:rFonts w:ascii="Arial" w:hAnsi="Arial" w:cs="Arial"/>
          <w:color w:val="000000"/>
          <w:sz w:val="19"/>
          <w:szCs w:val="19"/>
        </w:rPr>
      </w:pPr>
    </w:p>
    <w:p w:rsidR="000F240E" w:rsidRDefault="000F240E" w:rsidP="000F240E">
      <w:pPr>
        <w:pStyle w:val="Heading3"/>
        <w:shd w:val="clear" w:color="auto" w:fill="FFFFFF"/>
        <w:spacing w:before="0" w:after="72"/>
        <w:rPr>
          <w:rFonts w:ascii="Arial" w:hAnsi="Arial" w:cs="Arial"/>
          <w:color w:val="000000"/>
          <w:sz w:val="25"/>
          <w:szCs w:val="25"/>
        </w:rPr>
      </w:pPr>
      <w:bookmarkStart w:id="1" w:name="Organization_Page"/>
      <w:bookmarkEnd w:id="1"/>
      <w:r>
        <w:rPr>
          <w:rFonts w:ascii="Arial" w:hAnsi="Arial" w:cs="Arial"/>
          <w:color w:val="000000"/>
          <w:sz w:val="25"/>
          <w:szCs w:val="25"/>
        </w:rPr>
        <w:t>Organization Page</w:t>
      </w:r>
    </w:p>
    <w:p w:rsidR="000F240E" w:rsidRDefault="000F240E" w:rsidP="000F240E">
      <w:pPr>
        <w:shd w:val="clear" w:color="auto" w:fill="FFFFFF"/>
        <w:rPr>
          <w:rFonts w:ascii="Arial" w:hAnsi="Arial" w:cs="Arial"/>
          <w:color w:val="000000"/>
          <w:sz w:val="19"/>
          <w:szCs w:val="19"/>
        </w:rPr>
      </w:pPr>
      <w:r>
        <w:rPr>
          <w:rFonts w:ascii="Arial" w:hAnsi="Arial" w:cs="Arial"/>
          <w:noProof/>
          <w:color w:val="000000"/>
          <w:sz w:val="19"/>
          <w:szCs w:val="19"/>
        </w:rPr>
        <w:drawing>
          <wp:inline distT="0" distB="0" distL="0" distR="0">
            <wp:extent cx="6271260" cy="3034665"/>
            <wp:effectExtent l="0" t="0" r="0" b="0"/>
            <wp:docPr id="13" name="Picture 13" descr="S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260" cy="3034665"/>
                    </a:xfrm>
                    <a:prstGeom prst="rect">
                      <a:avLst/>
                    </a:prstGeom>
                    <a:noFill/>
                    <a:ln>
                      <a:noFill/>
                    </a:ln>
                  </pic:spPr>
                </pic:pic>
              </a:graphicData>
            </a:graphic>
          </wp:inline>
        </w:drawing>
      </w:r>
    </w:p>
    <w:p w:rsidR="000F240E" w:rsidRDefault="000F240E" w:rsidP="000F240E">
      <w:pPr>
        <w:rPr>
          <w:sz w:val="24"/>
          <w:szCs w:val="24"/>
        </w:rPr>
      </w:pPr>
    </w:p>
    <w:p w:rsidR="000F240E" w:rsidRDefault="000F240E" w:rsidP="000F240E">
      <w:pPr>
        <w:shd w:val="clear" w:color="auto" w:fill="FFFFFF"/>
        <w:rPr>
          <w:rFonts w:ascii="Arial" w:hAnsi="Arial" w:cs="Arial"/>
          <w:color w:val="000000"/>
          <w:sz w:val="19"/>
          <w:szCs w:val="19"/>
        </w:rPr>
      </w:pPr>
    </w:p>
    <w:p w:rsidR="000F240E" w:rsidRDefault="000F240E" w:rsidP="000F240E">
      <w:pPr>
        <w:pStyle w:val="Heading3"/>
        <w:shd w:val="clear" w:color="auto" w:fill="FFFFFF"/>
        <w:spacing w:before="0" w:after="72"/>
        <w:rPr>
          <w:rFonts w:ascii="Arial" w:hAnsi="Arial" w:cs="Arial"/>
          <w:color w:val="000000"/>
          <w:sz w:val="25"/>
          <w:szCs w:val="25"/>
        </w:rPr>
      </w:pPr>
      <w:bookmarkStart w:id="2" w:name="Calendar_Event"/>
      <w:bookmarkEnd w:id="2"/>
      <w:r>
        <w:rPr>
          <w:rFonts w:ascii="Arial" w:hAnsi="Arial" w:cs="Arial"/>
          <w:color w:val="000000"/>
          <w:sz w:val="25"/>
          <w:szCs w:val="25"/>
        </w:rPr>
        <w:lastRenderedPageBreak/>
        <w:t>Calendar Event</w:t>
      </w:r>
    </w:p>
    <w:p w:rsidR="000F240E" w:rsidRPr="00932843" w:rsidRDefault="000F240E" w:rsidP="000F240E">
      <w:r>
        <w:rPr>
          <w:noProof/>
        </w:rPr>
        <w:drawing>
          <wp:inline distT="0" distB="0" distL="0" distR="0">
            <wp:extent cx="6271260" cy="3042920"/>
            <wp:effectExtent l="0" t="0" r="0" b="5080"/>
            <wp:docPr id="8" name="Picture 8" descr="S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260" cy="3042920"/>
                    </a:xfrm>
                    <a:prstGeom prst="rect">
                      <a:avLst/>
                    </a:prstGeom>
                    <a:noFill/>
                    <a:ln>
                      <a:noFill/>
                    </a:ln>
                  </pic:spPr>
                </pic:pic>
              </a:graphicData>
            </a:graphic>
          </wp:inline>
        </w:drawing>
      </w:r>
    </w:p>
    <w:p w:rsidR="000F240E" w:rsidRDefault="000F240E" w:rsidP="000F240E">
      <w:pPr>
        <w:shd w:val="clear" w:color="auto" w:fill="FFFFFF"/>
        <w:jc w:val="center"/>
        <w:rPr>
          <w:rFonts w:ascii="Arial" w:hAnsi="Arial" w:cs="Arial"/>
          <w:color w:val="000000"/>
          <w:sz w:val="19"/>
          <w:szCs w:val="19"/>
        </w:rPr>
      </w:pPr>
      <w:r>
        <w:rPr>
          <w:rFonts w:ascii="Arial" w:hAnsi="Arial" w:cs="Arial"/>
          <w:noProof/>
          <w:color w:val="000000"/>
          <w:sz w:val="19"/>
          <w:szCs w:val="19"/>
        </w:rPr>
        <mc:AlternateContent>
          <mc:Choice Requires="wps">
            <w:drawing>
              <wp:inline distT="0" distB="0" distL="0" distR="0" wp14:anchorId="034C1C54" wp14:editId="19E770D4">
                <wp:extent cx="304800" cy="304800"/>
                <wp:effectExtent l="0" t="0" r="0" b="0"/>
                <wp:docPr id="5" name="Rectangle 5" descr="SC3_zpsjz9aeg7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EDB31" id="Rectangle 5" o:spid="_x0000_s1026" alt="SC3_zpsjz9aeg7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hcuZXJAgAA0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0F240E" w:rsidRDefault="000F240E" w:rsidP="000F240E">
      <w:pPr>
        <w:rPr>
          <w:sz w:val="24"/>
          <w:szCs w:val="24"/>
        </w:rPr>
      </w:pPr>
    </w:p>
    <w:p w:rsidR="000F240E" w:rsidRDefault="000F240E" w:rsidP="000F240E">
      <w:pPr>
        <w:shd w:val="clear" w:color="auto" w:fill="FFFFFF"/>
        <w:rPr>
          <w:rFonts w:ascii="Arial" w:hAnsi="Arial" w:cs="Arial"/>
          <w:color w:val="000000"/>
          <w:sz w:val="19"/>
          <w:szCs w:val="19"/>
        </w:rPr>
      </w:pPr>
    </w:p>
    <w:p w:rsidR="000F240E" w:rsidRDefault="000F240E" w:rsidP="000F240E">
      <w:pPr>
        <w:pStyle w:val="Heading3"/>
        <w:shd w:val="clear" w:color="auto" w:fill="FFFFFF"/>
        <w:spacing w:before="0" w:after="72"/>
        <w:rPr>
          <w:rFonts w:ascii="Arial" w:hAnsi="Arial" w:cs="Arial"/>
          <w:color w:val="000000"/>
          <w:sz w:val="25"/>
          <w:szCs w:val="25"/>
        </w:rPr>
      </w:pPr>
      <w:bookmarkStart w:id="3" w:name="Upload_Documents"/>
      <w:bookmarkEnd w:id="3"/>
      <w:r>
        <w:rPr>
          <w:rFonts w:ascii="Arial" w:hAnsi="Arial" w:cs="Arial"/>
          <w:color w:val="000000"/>
          <w:sz w:val="25"/>
          <w:szCs w:val="25"/>
        </w:rPr>
        <w:t>Upload Documents</w:t>
      </w:r>
    </w:p>
    <w:p w:rsidR="000F240E" w:rsidRDefault="000F240E" w:rsidP="000F240E">
      <w:pPr>
        <w:shd w:val="clear" w:color="auto" w:fill="FFFFFF"/>
        <w:jc w:val="center"/>
        <w:rPr>
          <w:rFonts w:ascii="Arial" w:hAnsi="Arial" w:cs="Arial"/>
          <w:color w:val="000000"/>
          <w:sz w:val="19"/>
          <w:szCs w:val="19"/>
        </w:rPr>
      </w:pPr>
      <w:r>
        <w:rPr>
          <w:noProof/>
        </w:rPr>
        <w:drawing>
          <wp:inline distT="0" distB="0" distL="0" distR="0" wp14:anchorId="5EE022DE" wp14:editId="57A67728">
            <wp:extent cx="6273800" cy="2932216"/>
            <wp:effectExtent l="0" t="0" r="0" b="1905"/>
            <wp:docPr id="9" name="Picture 9" descr="C:\Users\Ken Ferrer\AppData\Local\Microsoft\Windows\INetCacheContent.Word\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n Ferrer\AppData\Local\Microsoft\Windows\INetCacheContent.Word\SC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800" cy="2932216"/>
                    </a:xfrm>
                    <a:prstGeom prst="rect">
                      <a:avLst/>
                    </a:prstGeom>
                    <a:noFill/>
                    <a:ln>
                      <a:noFill/>
                    </a:ln>
                  </pic:spPr>
                </pic:pic>
              </a:graphicData>
            </a:graphic>
          </wp:inline>
        </w:drawing>
      </w:r>
      <w:r>
        <w:rPr>
          <w:rFonts w:ascii="Arial" w:hAnsi="Arial" w:cs="Arial"/>
          <w:noProof/>
          <w:color w:val="000000"/>
          <w:sz w:val="19"/>
          <w:szCs w:val="19"/>
        </w:rPr>
        <mc:AlternateContent>
          <mc:Choice Requires="wps">
            <w:drawing>
              <wp:inline distT="0" distB="0" distL="0" distR="0" wp14:anchorId="28361F5C" wp14:editId="3F5DE07E">
                <wp:extent cx="304800" cy="304800"/>
                <wp:effectExtent l="0" t="0" r="0" b="0"/>
                <wp:docPr id="4" name="Rectangle 4" descr="SC4_zpsqxznuwa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3554D" id="Rectangle 4" o:spid="_x0000_s1026" alt="SC4_zpsqxznuwa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oAdzcgCAADT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0F240E" w:rsidRDefault="000F240E" w:rsidP="000F240E">
      <w:pPr>
        <w:rPr>
          <w:sz w:val="24"/>
          <w:szCs w:val="24"/>
        </w:rPr>
      </w:pPr>
    </w:p>
    <w:p w:rsidR="000F240E" w:rsidRDefault="000F240E" w:rsidP="000F240E">
      <w:pPr>
        <w:pStyle w:val="Heading3"/>
        <w:shd w:val="clear" w:color="auto" w:fill="FFFFFF"/>
        <w:spacing w:before="0" w:after="72"/>
        <w:rPr>
          <w:rFonts w:ascii="Arial" w:hAnsi="Arial" w:cs="Arial"/>
          <w:color w:val="000000"/>
          <w:sz w:val="25"/>
          <w:szCs w:val="25"/>
        </w:rPr>
      </w:pPr>
      <w:bookmarkStart w:id="4" w:name="Administrator_Page"/>
      <w:bookmarkEnd w:id="4"/>
      <w:r>
        <w:rPr>
          <w:rFonts w:ascii="Arial" w:hAnsi="Arial" w:cs="Arial"/>
          <w:color w:val="000000"/>
          <w:sz w:val="25"/>
          <w:szCs w:val="25"/>
        </w:rPr>
        <w:t>Administrator Page</w:t>
      </w:r>
    </w:p>
    <w:p w:rsidR="000F240E" w:rsidRDefault="000F240E" w:rsidP="000F240E">
      <w:pPr>
        <w:shd w:val="clear" w:color="auto" w:fill="FFFFFF"/>
        <w:jc w:val="center"/>
        <w:rPr>
          <w:rFonts w:ascii="Arial" w:hAnsi="Arial" w:cs="Arial"/>
          <w:color w:val="000000"/>
          <w:sz w:val="19"/>
          <w:szCs w:val="19"/>
        </w:rPr>
      </w:pPr>
      <w:r>
        <w:rPr>
          <w:rFonts w:ascii="Arial" w:hAnsi="Arial" w:cs="Arial"/>
          <w:noProof/>
          <w:color w:val="000000"/>
          <w:sz w:val="19"/>
          <w:szCs w:val="19"/>
        </w:rPr>
        <mc:AlternateContent>
          <mc:Choice Requires="wps">
            <w:drawing>
              <wp:inline distT="0" distB="0" distL="0" distR="0" wp14:anchorId="0F7A13F9" wp14:editId="595CF4E6">
                <wp:extent cx="304800" cy="304800"/>
                <wp:effectExtent l="0" t="0" r="0" b="0"/>
                <wp:docPr id="3" name="Rectangle 3" descr="SC2_zps2kohfikv.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127D3" id="Rectangle 3" o:spid="_x0000_s1026" alt="SC2_zps2kohfikv.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2ZkbPJAgAA0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0F240E" w:rsidRDefault="000F240E" w:rsidP="000F240E">
      <w:pPr>
        <w:rPr>
          <w:sz w:val="24"/>
          <w:szCs w:val="24"/>
        </w:rPr>
      </w:pPr>
      <w:r>
        <w:rPr>
          <w:noProof/>
        </w:rPr>
        <w:lastRenderedPageBreak/>
        <w:drawing>
          <wp:inline distT="0" distB="0" distL="0" distR="0" wp14:anchorId="5E2BF34B" wp14:editId="572178FC">
            <wp:extent cx="6273800" cy="3008378"/>
            <wp:effectExtent l="0" t="0" r="0" b="1905"/>
            <wp:docPr id="10" name="Picture 10" descr="C:\Users\Ken Ferrer\AppData\Local\Microsoft\Windows\INetCacheContent.Word\S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en Ferrer\AppData\Local\Microsoft\Windows\INetCacheContent.Word\S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800" cy="3008378"/>
                    </a:xfrm>
                    <a:prstGeom prst="rect">
                      <a:avLst/>
                    </a:prstGeom>
                    <a:noFill/>
                    <a:ln>
                      <a:noFill/>
                    </a:ln>
                  </pic:spPr>
                </pic:pic>
              </a:graphicData>
            </a:graphic>
          </wp:inline>
        </w:drawing>
      </w:r>
    </w:p>
    <w:p w:rsidR="000F240E" w:rsidRDefault="000F240E" w:rsidP="000F240E">
      <w:pPr>
        <w:shd w:val="clear" w:color="auto" w:fill="FFFFFF"/>
        <w:rPr>
          <w:rFonts w:ascii="Arial" w:hAnsi="Arial" w:cs="Arial"/>
          <w:color w:val="000000"/>
          <w:sz w:val="19"/>
          <w:szCs w:val="19"/>
        </w:rPr>
      </w:pPr>
    </w:p>
    <w:p w:rsidR="000F240E" w:rsidRDefault="000F240E" w:rsidP="000F240E">
      <w:pPr>
        <w:pStyle w:val="Heading3"/>
        <w:shd w:val="clear" w:color="auto" w:fill="FFFFFF"/>
        <w:spacing w:before="0" w:after="72"/>
        <w:rPr>
          <w:rFonts w:ascii="Arial" w:hAnsi="Arial" w:cs="Arial"/>
          <w:color w:val="000000"/>
          <w:sz w:val="25"/>
          <w:szCs w:val="25"/>
        </w:rPr>
      </w:pPr>
      <w:bookmarkStart w:id="5" w:name="Signup"/>
      <w:bookmarkEnd w:id="5"/>
      <w:r>
        <w:rPr>
          <w:rFonts w:ascii="Arial" w:hAnsi="Arial" w:cs="Arial"/>
          <w:color w:val="000000"/>
          <w:sz w:val="25"/>
          <w:szCs w:val="25"/>
        </w:rPr>
        <w:t>Signup</w:t>
      </w:r>
    </w:p>
    <w:p w:rsidR="000F240E" w:rsidRDefault="000F240E" w:rsidP="000F240E">
      <w:pPr>
        <w:shd w:val="clear" w:color="auto" w:fill="FFFFFF"/>
        <w:jc w:val="center"/>
        <w:rPr>
          <w:rFonts w:ascii="Arial" w:hAnsi="Arial" w:cs="Arial"/>
          <w:color w:val="000000"/>
          <w:sz w:val="19"/>
          <w:szCs w:val="19"/>
        </w:rPr>
      </w:pPr>
      <w:r>
        <w:rPr>
          <w:rFonts w:ascii="Arial" w:hAnsi="Arial" w:cs="Arial"/>
          <w:noProof/>
          <w:color w:val="000000"/>
          <w:sz w:val="19"/>
          <w:szCs w:val="19"/>
        </w:rPr>
        <mc:AlternateContent>
          <mc:Choice Requires="wps">
            <w:drawing>
              <wp:inline distT="0" distB="0" distL="0" distR="0" wp14:anchorId="3A2B353D" wp14:editId="26A628E6">
                <wp:extent cx="304800" cy="304800"/>
                <wp:effectExtent l="0" t="0" r="0" b="0"/>
                <wp:docPr id="1" name="Rectangle 1" descr="SC7_zps0axf40t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53069" id="Rectangle 1" o:spid="_x0000_s1026" alt="SC7_zps0axf40t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MezUXGAgAA0wUAAA4AAAAAAAAAAAAAAAAALgIAAGRycy9lMm9Eb2MueG1sUEsBAi0AFAAGAAgA&#10;AAAhAEyg6SzYAAAAAwEAAA8AAAAAAAAAAAAAAAAAIAUAAGRycy9kb3ducmV2LnhtbFBLBQYAAAAA&#10;BAAEAPMAAAAlBgAAAAA=&#10;" filled="f" stroked="f">
                <o:lock v:ext="edit" aspectratio="t"/>
                <w10:anchorlock/>
              </v:rect>
            </w:pict>
          </mc:Fallback>
        </mc:AlternateContent>
      </w:r>
      <w:r>
        <w:rPr>
          <w:noProof/>
        </w:rPr>
        <w:drawing>
          <wp:inline distT="0" distB="0" distL="0" distR="0" wp14:anchorId="4F7BBAD3" wp14:editId="58BAFE21">
            <wp:extent cx="6273800" cy="3036938"/>
            <wp:effectExtent l="0" t="0" r="0" b="0"/>
            <wp:docPr id="11" name="Picture 11" descr="C:\Users\Ken Ferrer\AppData\Local\Microsoft\Windows\INetCacheContent.Word\S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en Ferrer\AppData\Local\Microsoft\Windows\INetCacheContent.Word\SC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0" cy="3036938"/>
                    </a:xfrm>
                    <a:prstGeom prst="rect">
                      <a:avLst/>
                    </a:prstGeom>
                    <a:noFill/>
                    <a:ln>
                      <a:noFill/>
                    </a:ln>
                  </pic:spPr>
                </pic:pic>
              </a:graphicData>
            </a:graphic>
          </wp:inline>
        </w:drawing>
      </w:r>
    </w:p>
    <w:p w:rsidR="000F240E" w:rsidRDefault="000F240E" w:rsidP="000F240E">
      <w:pPr>
        <w:rPr>
          <w:sz w:val="24"/>
          <w:szCs w:val="24"/>
        </w:rPr>
      </w:pPr>
    </w:p>
    <w:p w:rsidR="000F240E" w:rsidRDefault="000F240E" w:rsidP="000F240E">
      <w:pPr>
        <w:shd w:val="clear" w:color="auto" w:fill="FFFFFF"/>
        <w:rPr>
          <w:rFonts w:ascii="Arial" w:hAnsi="Arial" w:cs="Arial"/>
          <w:color w:val="000000"/>
          <w:sz w:val="19"/>
          <w:szCs w:val="19"/>
        </w:rPr>
      </w:pPr>
    </w:p>
    <w:p w:rsidR="000F240E" w:rsidRDefault="000F240E" w:rsidP="000F240E">
      <w:pPr>
        <w:pStyle w:val="Heading3"/>
        <w:shd w:val="clear" w:color="auto" w:fill="FFFFFF"/>
        <w:spacing w:before="0" w:after="72"/>
        <w:rPr>
          <w:rFonts w:ascii="Arial" w:hAnsi="Arial" w:cs="Arial"/>
          <w:color w:val="000000"/>
          <w:sz w:val="25"/>
          <w:szCs w:val="25"/>
        </w:rPr>
      </w:pPr>
      <w:bookmarkStart w:id="6" w:name="Forgot_Password"/>
      <w:bookmarkEnd w:id="6"/>
      <w:r>
        <w:rPr>
          <w:rFonts w:ascii="Arial" w:hAnsi="Arial" w:cs="Arial"/>
          <w:color w:val="000000"/>
          <w:sz w:val="25"/>
          <w:szCs w:val="25"/>
        </w:rPr>
        <w:lastRenderedPageBreak/>
        <w:t>Forgot Password</w:t>
      </w:r>
    </w:p>
    <w:p w:rsidR="00737938" w:rsidRPr="000F240E" w:rsidRDefault="000F240E" w:rsidP="000F240E">
      <w:pPr>
        <w:shd w:val="clear" w:color="auto" w:fill="FFFFFF"/>
        <w:jc w:val="center"/>
        <w:rPr>
          <w:rFonts w:ascii="Arial" w:hAnsi="Arial" w:cs="Arial"/>
          <w:color w:val="000000"/>
          <w:sz w:val="19"/>
          <w:szCs w:val="19"/>
        </w:rPr>
      </w:pPr>
      <w:r>
        <w:rPr>
          <w:noProof/>
        </w:rPr>
        <w:drawing>
          <wp:inline distT="0" distB="0" distL="0" distR="0" wp14:anchorId="18B40AC9" wp14:editId="4E0E8FD8">
            <wp:extent cx="6273800" cy="3008378"/>
            <wp:effectExtent l="0" t="0" r="0" b="1905"/>
            <wp:docPr id="12" name="Picture 12" descr="C:\Users\Ken Ferrer\AppData\Local\Microsoft\Windows\INetCacheContent.Word\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en Ferrer\AppData\Local\Microsoft\Windows\INetCacheContent.Word\SC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0" cy="3008378"/>
                    </a:xfrm>
                    <a:prstGeom prst="rect">
                      <a:avLst/>
                    </a:prstGeom>
                    <a:noFill/>
                    <a:ln>
                      <a:noFill/>
                    </a:ln>
                  </pic:spPr>
                </pic:pic>
              </a:graphicData>
            </a:graphic>
          </wp:inline>
        </w:drawing>
      </w:r>
      <w:r>
        <w:rPr>
          <w:rFonts w:ascii="Arial" w:hAnsi="Arial" w:cs="Arial"/>
          <w:noProof/>
          <w:color w:val="000000"/>
          <w:sz w:val="19"/>
          <w:szCs w:val="19"/>
        </w:rPr>
        <mc:AlternateContent>
          <mc:Choice Requires="wps">
            <w:drawing>
              <wp:inline distT="0" distB="0" distL="0" distR="0" wp14:anchorId="1FB12E9B" wp14:editId="6B55C1AE">
                <wp:extent cx="304800" cy="304800"/>
                <wp:effectExtent l="0" t="0" r="0" b="0"/>
                <wp:docPr id="6" name="Rectangle 6" descr="SC8_zps1hx6p8p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8670F" id="Rectangle 6" o:spid="_x0000_s1026" alt="SC8_zps1hx6p8p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MvDNcgCAADT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34BEE" w:rsidRDefault="00334BEE">
      <w:pPr>
        <w:spacing w:before="8" w:line="280" w:lineRule="exact"/>
        <w:rPr>
          <w:sz w:val="28"/>
          <w:szCs w:val="28"/>
        </w:rPr>
      </w:pPr>
    </w:p>
    <w:p w:rsidR="003F40CE" w:rsidRDefault="00466648">
      <w:pPr>
        <w:ind w:left="116"/>
        <w:rPr>
          <w:sz w:val="28"/>
          <w:szCs w:val="28"/>
        </w:rPr>
      </w:pPr>
      <w:r>
        <w:rPr>
          <w:b/>
          <w:spacing w:val="1"/>
          <w:sz w:val="28"/>
          <w:szCs w:val="28"/>
        </w:rPr>
        <w:t>3</w:t>
      </w:r>
      <w:r>
        <w:rPr>
          <w:b/>
          <w:spacing w:val="-1"/>
          <w:sz w:val="28"/>
          <w:szCs w:val="28"/>
        </w:rPr>
        <w:t>.</w:t>
      </w:r>
      <w:r>
        <w:rPr>
          <w:b/>
          <w:sz w:val="28"/>
          <w:szCs w:val="28"/>
        </w:rPr>
        <w:t xml:space="preserve">2 </w:t>
      </w:r>
      <w:r>
        <w:rPr>
          <w:b/>
          <w:spacing w:val="5"/>
          <w:sz w:val="28"/>
          <w:szCs w:val="28"/>
        </w:rPr>
        <w:t xml:space="preserve"> </w:t>
      </w:r>
      <w:r>
        <w:rPr>
          <w:b/>
          <w:sz w:val="28"/>
          <w:szCs w:val="28"/>
        </w:rPr>
        <w:t>H</w:t>
      </w:r>
      <w:r>
        <w:rPr>
          <w:b/>
          <w:spacing w:val="1"/>
          <w:sz w:val="28"/>
          <w:szCs w:val="28"/>
        </w:rPr>
        <w:t>a</w:t>
      </w:r>
      <w:r>
        <w:rPr>
          <w:b/>
          <w:sz w:val="28"/>
          <w:szCs w:val="28"/>
        </w:rPr>
        <w:t>rd</w:t>
      </w:r>
      <w:r>
        <w:rPr>
          <w:b/>
          <w:spacing w:val="4"/>
          <w:sz w:val="28"/>
          <w:szCs w:val="28"/>
        </w:rPr>
        <w:t>w</w:t>
      </w:r>
      <w:r>
        <w:rPr>
          <w:b/>
          <w:spacing w:val="1"/>
          <w:sz w:val="28"/>
          <w:szCs w:val="28"/>
        </w:rPr>
        <w:t>a</w:t>
      </w:r>
      <w:r>
        <w:rPr>
          <w:b/>
          <w:sz w:val="28"/>
          <w:szCs w:val="28"/>
        </w:rPr>
        <w:t xml:space="preserve">re </w:t>
      </w:r>
      <w:r>
        <w:rPr>
          <w:b/>
          <w:spacing w:val="1"/>
          <w:sz w:val="28"/>
          <w:szCs w:val="28"/>
        </w:rPr>
        <w:t>I</w:t>
      </w:r>
      <w:r>
        <w:rPr>
          <w:b/>
          <w:sz w:val="28"/>
          <w:szCs w:val="28"/>
        </w:rPr>
        <w:t>nterf</w:t>
      </w:r>
      <w:r>
        <w:rPr>
          <w:b/>
          <w:spacing w:val="1"/>
          <w:sz w:val="28"/>
          <w:szCs w:val="28"/>
        </w:rPr>
        <w:t>a</w:t>
      </w:r>
      <w:r>
        <w:rPr>
          <w:b/>
          <w:sz w:val="28"/>
          <w:szCs w:val="28"/>
        </w:rPr>
        <w:t>ces</w:t>
      </w:r>
    </w:p>
    <w:p w:rsidR="003F40CE" w:rsidRDefault="003F40CE">
      <w:pPr>
        <w:spacing w:before="3" w:line="280" w:lineRule="exact"/>
        <w:rPr>
          <w:sz w:val="28"/>
          <w:szCs w:val="28"/>
        </w:rPr>
      </w:pPr>
    </w:p>
    <w:p w:rsidR="000F240E" w:rsidRPr="000F240E" w:rsidRDefault="000F240E" w:rsidP="000F240E">
      <w:pPr>
        <w:spacing w:before="8" w:line="280" w:lineRule="exact"/>
        <w:rPr>
          <w:rFonts w:ascii="Arial" w:eastAsia="Arial" w:hAnsi="Arial" w:cs="Arial"/>
          <w:i/>
          <w:sz w:val="22"/>
          <w:szCs w:val="22"/>
        </w:rPr>
      </w:pPr>
      <w:r w:rsidRPr="000F240E">
        <w:rPr>
          <w:rFonts w:ascii="Arial" w:eastAsia="Arial" w:hAnsi="Arial" w:cs="Arial"/>
          <w:sz w:val="22"/>
          <w:szCs w:val="22"/>
        </w:rPr>
        <w:t>Hardware:</w:t>
      </w:r>
    </w:p>
    <w:p w:rsidR="000F240E" w:rsidRDefault="00430D16" w:rsidP="000F240E">
      <w:pPr>
        <w:numPr>
          <w:ilvl w:val="0"/>
          <w:numId w:val="9"/>
        </w:numPr>
        <w:spacing w:before="8" w:line="280" w:lineRule="exact"/>
        <w:rPr>
          <w:rFonts w:ascii="Arial" w:eastAsia="Arial" w:hAnsi="Arial" w:cs="Arial"/>
          <w:i/>
          <w:sz w:val="22"/>
          <w:szCs w:val="22"/>
        </w:rPr>
      </w:pPr>
      <w:r>
        <w:rPr>
          <w:rFonts w:ascii="Arial" w:eastAsia="Arial" w:hAnsi="Arial" w:cs="Arial"/>
          <w:i/>
          <w:sz w:val="22"/>
          <w:szCs w:val="22"/>
        </w:rPr>
        <w:t xml:space="preserve">For </w:t>
      </w:r>
      <w:r w:rsidR="000F240E">
        <w:rPr>
          <w:rFonts w:ascii="Arial" w:eastAsia="Arial" w:hAnsi="Arial" w:cs="Arial"/>
          <w:i/>
          <w:sz w:val="22"/>
          <w:szCs w:val="22"/>
        </w:rPr>
        <w:t>(Server side and client side)</w:t>
      </w:r>
    </w:p>
    <w:p w:rsidR="000F240E" w:rsidRPr="000F240E" w:rsidRDefault="00430D16" w:rsidP="000F240E">
      <w:pPr>
        <w:numPr>
          <w:ilvl w:val="0"/>
          <w:numId w:val="9"/>
        </w:numPr>
        <w:spacing w:before="8" w:line="280" w:lineRule="exact"/>
        <w:rPr>
          <w:rFonts w:ascii="Arial" w:eastAsia="Arial" w:hAnsi="Arial" w:cs="Arial"/>
          <w:i/>
          <w:sz w:val="22"/>
          <w:szCs w:val="22"/>
        </w:rPr>
      </w:pPr>
      <w:r>
        <w:rPr>
          <w:rFonts w:ascii="Arial" w:eastAsia="Arial" w:hAnsi="Arial" w:cs="Arial"/>
          <w:i/>
          <w:sz w:val="22"/>
          <w:szCs w:val="22"/>
        </w:rPr>
        <w:t xml:space="preserve">For </w:t>
      </w:r>
      <w:r w:rsidR="000F240E">
        <w:rPr>
          <w:rFonts w:ascii="Arial" w:eastAsia="Arial" w:hAnsi="Arial" w:cs="Arial"/>
          <w:i/>
          <w:sz w:val="22"/>
          <w:szCs w:val="22"/>
        </w:rPr>
        <w:t>(Browser based and mobile)</w:t>
      </w:r>
    </w:p>
    <w:p w:rsidR="000F240E" w:rsidRPr="000F240E" w:rsidRDefault="000F240E" w:rsidP="000F240E">
      <w:pPr>
        <w:numPr>
          <w:ilvl w:val="0"/>
          <w:numId w:val="9"/>
        </w:numPr>
        <w:spacing w:before="8" w:line="280" w:lineRule="exact"/>
        <w:rPr>
          <w:rFonts w:ascii="Arial" w:eastAsia="Arial" w:hAnsi="Arial" w:cs="Arial"/>
          <w:i/>
          <w:sz w:val="22"/>
          <w:szCs w:val="22"/>
        </w:rPr>
      </w:pPr>
      <w:r w:rsidRPr="000F240E">
        <w:rPr>
          <w:rFonts w:ascii="Arial" w:eastAsia="Arial" w:hAnsi="Arial" w:cs="Arial"/>
          <w:sz w:val="22"/>
          <w:szCs w:val="22"/>
        </w:rPr>
        <w:t>Operating System: Supports all known operating systems, such as Windows, Linux</w:t>
      </w:r>
    </w:p>
    <w:p w:rsidR="000F240E" w:rsidRPr="000F240E" w:rsidRDefault="000F240E" w:rsidP="000F240E">
      <w:pPr>
        <w:numPr>
          <w:ilvl w:val="0"/>
          <w:numId w:val="9"/>
        </w:numPr>
        <w:spacing w:before="8" w:line="280" w:lineRule="exact"/>
        <w:rPr>
          <w:rFonts w:ascii="Arial" w:eastAsia="Arial" w:hAnsi="Arial" w:cs="Arial"/>
          <w:i/>
          <w:sz w:val="22"/>
          <w:szCs w:val="22"/>
        </w:rPr>
      </w:pPr>
      <w:r w:rsidRPr="000F240E">
        <w:rPr>
          <w:rFonts w:ascii="Arial" w:eastAsia="Arial" w:hAnsi="Arial" w:cs="Arial"/>
          <w:sz w:val="22"/>
          <w:szCs w:val="22"/>
        </w:rPr>
        <w:t>Computer: 512MB+ RAM, monitor with minimum resolution of 1024x768, keyboard, and mouse</w:t>
      </w:r>
    </w:p>
    <w:p w:rsidR="000F240E" w:rsidRPr="000F240E" w:rsidRDefault="000F240E" w:rsidP="000F240E">
      <w:pPr>
        <w:numPr>
          <w:ilvl w:val="0"/>
          <w:numId w:val="9"/>
        </w:numPr>
        <w:spacing w:before="8" w:line="280" w:lineRule="exact"/>
        <w:rPr>
          <w:rFonts w:ascii="Arial" w:eastAsia="Arial" w:hAnsi="Arial" w:cs="Arial"/>
          <w:i/>
          <w:sz w:val="22"/>
          <w:szCs w:val="22"/>
        </w:rPr>
      </w:pPr>
      <w:r w:rsidRPr="000F240E">
        <w:rPr>
          <w:rFonts w:ascii="Arial" w:eastAsia="Arial" w:hAnsi="Arial" w:cs="Arial"/>
          <w:sz w:val="22"/>
          <w:szCs w:val="22"/>
        </w:rPr>
        <w:t>Hard Drive: should be in NTFS file-system formatted with minimum 10 GB of free space</w:t>
      </w:r>
    </w:p>
    <w:p w:rsidR="000F240E" w:rsidRPr="000F240E" w:rsidRDefault="000F240E" w:rsidP="000F240E">
      <w:pPr>
        <w:numPr>
          <w:ilvl w:val="0"/>
          <w:numId w:val="9"/>
        </w:numPr>
        <w:spacing w:before="8" w:line="280" w:lineRule="exact"/>
        <w:rPr>
          <w:rFonts w:ascii="Arial" w:eastAsia="Arial" w:hAnsi="Arial" w:cs="Arial"/>
          <w:i/>
          <w:sz w:val="22"/>
          <w:szCs w:val="22"/>
        </w:rPr>
      </w:pPr>
      <w:r w:rsidRPr="000F240E">
        <w:rPr>
          <w:rFonts w:ascii="Arial" w:eastAsia="Arial" w:hAnsi="Arial" w:cs="Arial"/>
          <w:sz w:val="22"/>
          <w:szCs w:val="22"/>
        </w:rPr>
        <w:t>Printer: need to be used to print reports and notes</w:t>
      </w:r>
    </w:p>
    <w:p w:rsidR="000F240E" w:rsidRDefault="000F240E" w:rsidP="000F240E">
      <w:pPr>
        <w:spacing w:before="8" w:line="280" w:lineRule="exact"/>
        <w:ind w:left="1202"/>
        <w:rPr>
          <w:rFonts w:ascii="Arial" w:eastAsia="Arial" w:hAnsi="Arial" w:cs="Arial"/>
          <w:sz w:val="22"/>
          <w:szCs w:val="22"/>
        </w:rPr>
      </w:pPr>
    </w:p>
    <w:p w:rsidR="000F240E" w:rsidRPr="000F240E" w:rsidRDefault="000F240E" w:rsidP="000F240E">
      <w:pPr>
        <w:ind w:left="492"/>
        <w:jc w:val="both"/>
        <w:rPr>
          <w:rFonts w:ascii="Arial" w:hAnsi="Arial" w:cs="Arial"/>
          <w:i/>
          <w:sz w:val="22"/>
          <w:szCs w:val="22"/>
        </w:rPr>
      </w:pPr>
      <w:r w:rsidRPr="000F240E">
        <w:rPr>
          <w:rFonts w:ascii="Arial" w:hAnsi="Arial" w:cs="Arial"/>
          <w:sz w:val="22"/>
          <w:szCs w:val="22"/>
        </w:rPr>
        <w:t>Software:</w:t>
      </w:r>
    </w:p>
    <w:p w:rsidR="000F240E" w:rsidRPr="000F240E" w:rsidRDefault="000F240E" w:rsidP="000F240E">
      <w:pPr>
        <w:pStyle w:val="ListParagraph"/>
        <w:numPr>
          <w:ilvl w:val="0"/>
          <w:numId w:val="10"/>
        </w:numPr>
        <w:spacing w:after="362" w:line="222" w:lineRule="auto"/>
        <w:jc w:val="both"/>
        <w:rPr>
          <w:rFonts w:ascii="Arial" w:hAnsi="Arial" w:cs="Arial"/>
          <w:i/>
          <w:sz w:val="22"/>
          <w:szCs w:val="22"/>
        </w:rPr>
      </w:pPr>
      <w:r w:rsidRPr="000F240E">
        <w:rPr>
          <w:rFonts w:ascii="Arial" w:hAnsi="Arial" w:cs="Arial"/>
          <w:sz w:val="22"/>
          <w:szCs w:val="22"/>
        </w:rPr>
        <w:t>Software is designed to run on any platform above Microsoft Windows 7</w:t>
      </w:r>
    </w:p>
    <w:p w:rsidR="000F240E" w:rsidRPr="000F240E" w:rsidRDefault="000F240E" w:rsidP="000F240E">
      <w:pPr>
        <w:pStyle w:val="ListParagraph"/>
        <w:numPr>
          <w:ilvl w:val="0"/>
          <w:numId w:val="10"/>
        </w:numPr>
        <w:spacing w:after="362" w:line="222" w:lineRule="auto"/>
        <w:jc w:val="both"/>
        <w:rPr>
          <w:rFonts w:ascii="Arial" w:hAnsi="Arial" w:cs="Arial"/>
          <w:i/>
          <w:sz w:val="22"/>
          <w:szCs w:val="22"/>
        </w:rPr>
      </w:pPr>
      <w:r w:rsidRPr="000F240E">
        <w:rPr>
          <w:rFonts w:ascii="Arial" w:hAnsi="Arial" w:cs="Arial"/>
          <w:sz w:val="22"/>
          <w:szCs w:val="22"/>
        </w:rPr>
        <w:t>Microsoft .NET Framework 4.0 or above</w:t>
      </w:r>
    </w:p>
    <w:p w:rsidR="000F240E" w:rsidRPr="000F240E" w:rsidRDefault="000F240E" w:rsidP="000F240E">
      <w:pPr>
        <w:pStyle w:val="ListParagraph"/>
        <w:numPr>
          <w:ilvl w:val="0"/>
          <w:numId w:val="10"/>
        </w:numPr>
        <w:spacing w:after="362" w:line="222" w:lineRule="auto"/>
        <w:jc w:val="both"/>
        <w:rPr>
          <w:rFonts w:ascii="Arial" w:hAnsi="Arial" w:cs="Arial"/>
          <w:i/>
          <w:sz w:val="22"/>
          <w:szCs w:val="22"/>
        </w:rPr>
      </w:pPr>
      <w:r w:rsidRPr="000F240E">
        <w:rPr>
          <w:rFonts w:ascii="Arial" w:hAnsi="Arial" w:cs="Arial"/>
          <w:sz w:val="22"/>
          <w:szCs w:val="22"/>
        </w:rPr>
        <w:t>Microsoft SQL Server Management Studio Express 2010</w:t>
      </w:r>
    </w:p>
    <w:p w:rsidR="003F40CE" w:rsidRPr="000F240E" w:rsidRDefault="000F240E" w:rsidP="000F240E">
      <w:pPr>
        <w:pStyle w:val="ListParagraph"/>
        <w:numPr>
          <w:ilvl w:val="0"/>
          <w:numId w:val="10"/>
        </w:numPr>
        <w:spacing w:after="362" w:line="222" w:lineRule="auto"/>
        <w:jc w:val="both"/>
        <w:rPr>
          <w:rFonts w:ascii="Arial" w:hAnsi="Arial" w:cs="Arial"/>
          <w:i/>
          <w:sz w:val="22"/>
          <w:szCs w:val="22"/>
        </w:rPr>
      </w:pPr>
      <w:r w:rsidRPr="000F240E">
        <w:rPr>
          <w:rFonts w:ascii="Arial" w:hAnsi="Arial" w:cs="Arial"/>
          <w:sz w:val="22"/>
          <w:szCs w:val="22"/>
        </w:rPr>
        <w:t>Software can be used on any browsers</w:t>
      </w:r>
    </w:p>
    <w:p w:rsidR="00320D10" w:rsidRDefault="00320D10">
      <w:pPr>
        <w:spacing w:before="8" w:line="280" w:lineRule="exact"/>
        <w:rPr>
          <w:sz w:val="28"/>
          <w:szCs w:val="28"/>
        </w:rPr>
      </w:pPr>
    </w:p>
    <w:p w:rsidR="00320D10" w:rsidRDefault="00320D10">
      <w:pPr>
        <w:spacing w:before="8" w:line="280" w:lineRule="exact"/>
        <w:rPr>
          <w:sz w:val="28"/>
          <w:szCs w:val="28"/>
        </w:rPr>
      </w:pPr>
    </w:p>
    <w:p w:rsidR="003F40CE" w:rsidRDefault="00466648">
      <w:pPr>
        <w:ind w:left="116"/>
        <w:rPr>
          <w:sz w:val="28"/>
          <w:szCs w:val="28"/>
        </w:rPr>
      </w:pPr>
      <w:r>
        <w:rPr>
          <w:b/>
          <w:spacing w:val="1"/>
          <w:sz w:val="28"/>
          <w:szCs w:val="28"/>
        </w:rPr>
        <w:t>3</w:t>
      </w:r>
      <w:r>
        <w:rPr>
          <w:b/>
          <w:spacing w:val="-1"/>
          <w:sz w:val="28"/>
          <w:szCs w:val="28"/>
        </w:rPr>
        <w:t>.</w:t>
      </w:r>
      <w:r>
        <w:rPr>
          <w:b/>
          <w:sz w:val="28"/>
          <w:szCs w:val="28"/>
        </w:rPr>
        <w:t xml:space="preserve">3 </w:t>
      </w:r>
      <w:r>
        <w:rPr>
          <w:b/>
          <w:spacing w:val="5"/>
          <w:sz w:val="28"/>
          <w:szCs w:val="28"/>
        </w:rPr>
        <w:t xml:space="preserve"> </w:t>
      </w:r>
      <w:r>
        <w:rPr>
          <w:b/>
          <w:sz w:val="28"/>
          <w:szCs w:val="28"/>
        </w:rPr>
        <w:t>S</w:t>
      </w:r>
      <w:r>
        <w:rPr>
          <w:b/>
          <w:spacing w:val="1"/>
          <w:sz w:val="28"/>
          <w:szCs w:val="28"/>
        </w:rPr>
        <w:t>o</w:t>
      </w:r>
      <w:r>
        <w:rPr>
          <w:b/>
          <w:sz w:val="28"/>
          <w:szCs w:val="28"/>
        </w:rPr>
        <w:t>ft</w:t>
      </w:r>
      <w:r>
        <w:rPr>
          <w:b/>
          <w:spacing w:val="4"/>
          <w:sz w:val="28"/>
          <w:szCs w:val="28"/>
        </w:rPr>
        <w:t>w</w:t>
      </w:r>
      <w:r>
        <w:rPr>
          <w:b/>
          <w:spacing w:val="1"/>
          <w:sz w:val="28"/>
          <w:szCs w:val="28"/>
        </w:rPr>
        <w:t>a</w:t>
      </w:r>
      <w:r>
        <w:rPr>
          <w:b/>
          <w:sz w:val="28"/>
          <w:szCs w:val="28"/>
        </w:rPr>
        <w:t xml:space="preserve">re </w:t>
      </w:r>
      <w:r>
        <w:rPr>
          <w:b/>
          <w:spacing w:val="1"/>
          <w:sz w:val="28"/>
          <w:szCs w:val="28"/>
        </w:rPr>
        <w:t>I</w:t>
      </w:r>
      <w:r>
        <w:rPr>
          <w:b/>
          <w:sz w:val="28"/>
          <w:szCs w:val="28"/>
        </w:rPr>
        <w:t>nterf</w:t>
      </w:r>
      <w:r>
        <w:rPr>
          <w:b/>
          <w:spacing w:val="1"/>
          <w:sz w:val="28"/>
          <w:szCs w:val="28"/>
        </w:rPr>
        <w:t>a</w:t>
      </w:r>
      <w:r>
        <w:rPr>
          <w:b/>
          <w:sz w:val="28"/>
          <w:szCs w:val="28"/>
        </w:rPr>
        <w:t>ces</w:t>
      </w:r>
    </w:p>
    <w:p w:rsidR="003F40CE" w:rsidRDefault="003F40CE">
      <w:pPr>
        <w:spacing w:before="3" w:line="280" w:lineRule="exact"/>
        <w:rPr>
          <w:sz w:val="28"/>
          <w:szCs w:val="28"/>
        </w:rPr>
      </w:pPr>
    </w:p>
    <w:p w:rsidR="000F240E" w:rsidRPr="000F240E" w:rsidRDefault="000F240E" w:rsidP="00430D16">
      <w:pPr>
        <w:spacing w:before="8" w:line="280" w:lineRule="exact"/>
        <w:ind w:firstLine="720"/>
        <w:rPr>
          <w:rFonts w:ascii="Arial" w:eastAsia="Arial" w:hAnsi="Arial" w:cs="Arial"/>
          <w:i/>
          <w:spacing w:val="1"/>
          <w:sz w:val="22"/>
          <w:szCs w:val="22"/>
        </w:rPr>
      </w:pPr>
      <w:r w:rsidRPr="000F240E">
        <w:rPr>
          <w:rFonts w:ascii="Arial" w:eastAsia="Arial" w:hAnsi="Arial" w:cs="Arial"/>
          <w:i/>
          <w:spacing w:val="1"/>
          <w:sz w:val="22"/>
          <w:szCs w:val="22"/>
        </w:rPr>
        <w:t>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Then, the software can be used on any browsers.</w:t>
      </w:r>
    </w:p>
    <w:p w:rsidR="003F40CE" w:rsidRDefault="003F40CE">
      <w:pPr>
        <w:spacing w:before="8" w:line="280" w:lineRule="exact"/>
        <w:rPr>
          <w:sz w:val="28"/>
          <w:szCs w:val="28"/>
        </w:rPr>
      </w:pPr>
    </w:p>
    <w:p w:rsidR="00430D16" w:rsidRDefault="00430D16">
      <w:pPr>
        <w:ind w:left="116"/>
        <w:rPr>
          <w:b/>
          <w:spacing w:val="1"/>
          <w:sz w:val="28"/>
          <w:szCs w:val="28"/>
        </w:rPr>
      </w:pPr>
    </w:p>
    <w:p w:rsidR="00430D16" w:rsidRDefault="00430D16">
      <w:pPr>
        <w:ind w:left="116"/>
        <w:rPr>
          <w:b/>
          <w:spacing w:val="1"/>
          <w:sz w:val="28"/>
          <w:szCs w:val="28"/>
        </w:rPr>
      </w:pPr>
    </w:p>
    <w:p w:rsidR="00430D16" w:rsidRDefault="00430D16">
      <w:pPr>
        <w:ind w:left="116"/>
        <w:rPr>
          <w:b/>
          <w:spacing w:val="1"/>
          <w:sz w:val="28"/>
          <w:szCs w:val="28"/>
        </w:rPr>
      </w:pPr>
    </w:p>
    <w:p w:rsidR="003F40CE" w:rsidRDefault="00466648">
      <w:pPr>
        <w:ind w:left="116"/>
        <w:rPr>
          <w:sz w:val="28"/>
          <w:szCs w:val="28"/>
        </w:rPr>
      </w:pPr>
      <w:r>
        <w:rPr>
          <w:b/>
          <w:spacing w:val="1"/>
          <w:sz w:val="28"/>
          <w:szCs w:val="28"/>
        </w:rPr>
        <w:lastRenderedPageBreak/>
        <w:t>3</w:t>
      </w:r>
      <w:r>
        <w:rPr>
          <w:b/>
          <w:spacing w:val="-1"/>
          <w:sz w:val="28"/>
          <w:szCs w:val="28"/>
        </w:rPr>
        <w:t>.</w:t>
      </w:r>
      <w:r>
        <w:rPr>
          <w:b/>
          <w:sz w:val="28"/>
          <w:szCs w:val="28"/>
        </w:rPr>
        <w:t xml:space="preserve">4 </w:t>
      </w:r>
      <w:r>
        <w:rPr>
          <w:b/>
          <w:spacing w:val="5"/>
          <w:sz w:val="28"/>
          <w:szCs w:val="28"/>
        </w:rPr>
        <w:t xml:space="preserve"> </w:t>
      </w:r>
      <w:r>
        <w:rPr>
          <w:b/>
          <w:spacing w:val="-1"/>
          <w:sz w:val="28"/>
          <w:szCs w:val="28"/>
        </w:rPr>
        <w:t>C</w:t>
      </w:r>
      <w:r>
        <w:rPr>
          <w:b/>
          <w:spacing w:val="1"/>
          <w:sz w:val="28"/>
          <w:szCs w:val="28"/>
        </w:rPr>
        <w:t>o</w:t>
      </w:r>
      <w:r>
        <w:rPr>
          <w:b/>
          <w:spacing w:val="-4"/>
          <w:sz w:val="28"/>
          <w:szCs w:val="28"/>
        </w:rPr>
        <w:t>m</w:t>
      </w:r>
      <w:r>
        <w:rPr>
          <w:b/>
          <w:spacing w:val="-3"/>
          <w:sz w:val="28"/>
          <w:szCs w:val="28"/>
        </w:rPr>
        <w:t>m</w:t>
      </w:r>
      <w:r>
        <w:rPr>
          <w:b/>
          <w:sz w:val="28"/>
          <w:szCs w:val="28"/>
        </w:rPr>
        <w:t>un</w:t>
      </w:r>
      <w:r>
        <w:rPr>
          <w:b/>
          <w:spacing w:val="1"/>
          <w:sz w:val="28"/>
          <w:szCs w:val="28"/>
        </w:rPr>
        <w:t>i</w:t>
      </w:r>
      <w:r>
        <w:rPr>
          <w:b/>
          <w:sz w:val="28"/>
          <w:szCs w:val="28"/>
        </w:rPr>
        <w:t>c</w:t>
      </w:r>
      <w:r>
        <w:rPr>
          <w:b/>
          <w:spacing w:val="1"/>
          <w:sz w:val="28"/>
          <w:szCs w:val="28"/>
        </w:rPr>
        <w:t>a</w:t>
      </w:r>
      <w:r>
        <w:rPr>
          <w:b/>
          <w:sz w:val="28"/>
          <w:szCs w:val="28"/>
        </w:rPr>
        <w:t>t</w:t>
      </w:r>
      <w:r>
        <w:rPr>
          <w:b/>
          <w:spacing w:val="1"/>
          <w:sz w:val="28"/>
          <w:szCs w:val="28"/>
        </w:rPr>
        <w:t>io</w:t>
      </w:r>
      <w:r>
        <w:rPr>
          <w:b/>
          <w:sz w:val="28"/>
          <w:szCs w:val="28"/>
        </w:rPr>
        <w:t>ns</w:t>
      </w:r>
      <w:r>
        <w:rPr>
          <w:b/>
          <w:spacing w:val="1"/>
          <w:sz w:val="28"/>
          <w:szCs w:val="28"/>
        </w:rPr>
        <w:t xml:space="preserve"> I</w:t>
      </w:r>
      <w:r>
        <w:rPr>
          <w:b/>
          <w:sz w:val="28"/>
          <w:szCs w:val="28"/>
        </w:rPr>
        <w:t>nterf</w:t>
      </w:r>
      <w:r>
        <w:rPr>
          <w:b/>
          <w:spacing w:val="1"/>
          <w:sz w:val="28"/>
          <w:szCs w:val="28"/>
        </w:rPr>
        <w:t>a</w:t>
      </w:r>
      <w:r>
        <w:rPr>
          <w:b/>
          <w:sz w:val="28"/>
          <w:szCs w:val="28"/>
        </w:rPr>
        <w:t>ces</w:t>
      </w:r>
    </w:p>
    <w:p w:rsidR="003F40CE" w:rsidRDefault="003F40CE">
      <w:pPr>
        <w:spacing w:before="3" w:line="280" w:lineRule="exact"/>
        <w:rPr>
          <w:sz w:val="28"/>
          <w:szCs w:val="28"/>
        </w:rPr>
      </w:pPr>
    </w:p>
    <w:p w:rsidR="000F240E" w:rsidRPr="00932843" w:rsidRDefault="000F240E" w:rsidP="00430D16">
      <w:pPr>
        <w:spacing w:line="200" w:lineRule="exact"/>
        <w:ind w:firstLine="720"/>
        <w:rPr>
          <w:rFonts w:ascii="Arial" w:eastAsia="Arial" w:hAnsi="Arial" w:cs="Arial"/>
          <w:i/>
          <w:spacing w:val="1"/>
          <w:sz w:val="22"/>
          <w:szCs w:val="22"/>
          <w:lang w:val="en-PH"/>
        </w:rPr>
      </w:pPr>
      <w:r w:rsidRPr="00932843">
        <w:rPr>
          <w:rFonts w:ascii="Arial" w:eastAsia="Arial" w:hAnsi="Arial" w:cs="Arial"/>
          <w:i/>
          <w:spacing w:val="1"/>
          <w:sz w:val="22"/>
          <w:szCs w:val="22"/>
          <w:lang w:val="en-PH"/>
        </w:rPr>
        <w:t>The software will be having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3F40CE" w:rsidRDefault="003F40CE">
      <w:pPr>
        <w:spacing w:before="3" w:line="280" w:lineRule="exact"/>
        <w:rPr>
          <w:sz w:val="28"/>
          <w:szCs w:val="28"/>
        </w:rPr>
      </w:pPr>
    </w:p>
    <w:p w:rsidR="003F40CE" w:rsidRDefault="00466648">
      <w:pPr>
        <w:spacing w:before="13"/>
        <w:ind w:left="116"/>
        <w:rPr>
          <w:sz w:val="36"/>
          <w:szCs w:val="36"/>
        </w:rPr>
      </w:pPr>
      <w:r>
        <w:rPr>
          <w:b/>
          <w:sz w:val="36"/>
          <w:szCs w:val="36"/>
        </w:rPr>
        <w:t>4.</w:t>
      </w:r>
      <w:r>
        <w:rPr>
          <w:b/>
          <w:spacing w:val="55"/>
          <w:sz w:val="36"/>
          <w:szCs w:val="36"/>
        </w:rPr>
        <w:t xml:space="preserve"> </w:t>
      </w:r>
      <w:r>
        <w:rPr>
          <w:b/>
          <w:spacing w:val="-1"/>
          <w:sz w:val="36"/>
          <w:szCs w:val="36"/>
        </w:rPr>
        <w:t>S</w:t>
      </w:r>
      <w:r>
        <w:rPr>
          <w:b/>
          <w:spacing w:val="3"/>
          <w:sz w:val="36"/>
          <w:szCs w:val="36"/>
        </w:rPr>
        <w:t>y</w:t>
      </w:r>
      <w:r>
        <w:rPr>
          <w:b/>
          <w:spacing w:val="-1"/>
          <w:sz w:val="36"/>
          <w:szCs w:val="36"/>
        </w:rPr>
        <w:t>s</w:t>
      </w:r>
      <w:r>
        <w:rPr>
          <w:b/>
          <w:sz w:val="36"/>
          <w:szCs w:val="36"/>
        </w:rPr>
        <w:t>t</w:t>
      </w:r>
      <w:r>
        <w:rPr>
          <w:b/>
          <w:spacing w:val="1"/>
          <w:sz w:val="36"/>
          <w:szCs w:val="36"/>
        </w:rPr>
        <w:t>e</w:t>
      </w:r>
      <w:r>
        <w:rPr>
          <w:b/>
          <w:sz w:val="36"/>
          <w:szCs w:val="36"/>
        </w:rPr>
        <w:t>m</w:t>
      </w:r>
      <w:r>
        <w:rPr>
          <w:b/>
          <w:spacing w:val="1"/>
          <w:sz w:val="36"/>
          <w:szCs w:val="36"/>
        </w:rPr>
        <w:t xml:space="preserve"> Fe</w:t>
      </w:r>
      <w:r>
        <w:rPr>
          <w:b/>
          <w:sz w:val="36"/>
          <w:szCs w:val="36"/>
        </w:rPr>
        <w:t>at</w:t>
      </w:r>
      <w:r>
        <w:rPr>
          <w:b/>
          <w:spacing w:val="-1"/>
          <w:sz w:val="36"/>
          <w:szCs w:val="36"/>
        </w:rPr>
        <w:t>u</w:t>
      </w:r>
      <w:r>
        <w:rPr>
          <w:b/>
          <w:spacing w:val="-6"/>
          <w:sz w:val="36"/>
          <w:szCs w:val="36"/>
        </w:rPr>
        <w:t>r</w:t>
      </w:r>
      <w:r>
        <w:rPr>
          <w:b/>
          <w:spacing w:val="1"/>
          <w:sz w:val="36"/>
          <w:szCs w:val="36"/>
        </w:rPr>
        <w:t>e</w:t>
      </w:r>
      <w:r>
        <w:rPr>
          <w:b/>
          <w:sz w:val="36"/>
          <w:szCs w:val="36"/>
        </w:rPr>
        <w:t>s</w:t>
      </w:r>
    </w:p>
    <w:p w:rsidR="003F40CE" w:rsidRDefault="003F40CE">
      <w:pPr>
        <w:spacing w:before="1" w:line="240" w:lineRule="exact"/>
        <w:rPr>
          <w:sz w:val="24"/>
          <w:szCs w:val="24"/>
        </w:rPr>
      </w:pPr>
    </w:p>
    <w:p w:rsidR="00131EFE" w:rsidRDefault="00131EFE" w:rsidP="00131EFE">
      <w:pPr>
        <w:ind w:left="116"/>
        <w:rPr>
          <w:sz w:val="28"/>
          <w:szCs w:val="28"/>
        </w:rPr>
      </w:pPr>
      <w:r>
        <w:rPr>
          <w:b/>
          <w:spacing w:val="1"/>
          <w:sz w:val="28"/>
          <w:szCs w:val="28"/>
        </w:rPr>
        <w:t>4</w:t>
      </w:r>
      <w:r>
        <w:rPr>
          <w:b/>
          <w:spacing w:val="-1"/>
          <w:sz w:val="28"/>
          <w:szCs w:val="28"/>
        </w:rPr>
        <w:t>.</w:t>
      </w:r>
      <w:r>
        <w:rPr>
          <w:b/>
          <w:sz w:val="28"/>
          <w:szCs w:val="28"/>
        </w:rPr>
        <w:t xml:space="preserve">1 </w:t>
      </w:r>
      <w:r>
        <w:rPr>
          <w:b/>
          <w:spacing w:val="5"/>
          <w:sz w:val="28"/>
          <w:szCs w:val="28"/>
        </w:rPr>
        <w:t xml:space="preserve"> </w:t>
      </w:r>
      <w:r>
        <w:rPr>
          <w:b/>
          <w:sz w:val="28"/>
          <w:szCs w:val="28"/>
        </w:rPr>
        <w:t>Password Resetting</w:t>
      </w:r>
    </w:p>
    <w:p w:rsidR="00131EFE" w:rsidRDefault="00131EFE" w:rsidP="00131EFE">
      <w:pPr>
        <w:spacing w:before="8" w:line="260" w:lineRule="exact"/>
        <w:rPr>
          <w:sz w:val="26"/>
          <w:szCs w:val="26"/>
        </w:rPr>
      </w:pPr>
    </w:p>
    <w:p w:rsidR="00131EFE" w:rsidRDefault="00131EFE" w:rsidP="00131EFE">
      <w:pPr>
        <w:spacing w:before="89"/>
        <w:ind w:left="750"/>
        <w:rPr>
          <w:sz w:val="24"/>
          <w:szCs w:val="24"/>
        </w:rPr>
      </w:pPr>
      <w:r>
        <w:rPr>
          <w:sz w:val="24"/>
          <w:szCs w:val="24"/>
        </w:rPr>
        <w:t xml:space="preserve">4.1.1    </w:t>
      </w:r>
      <w:r>
        <w:rPr>
          <w:spacing w:val="26"/>
          <w:sz w:val="24"/>
          <w:szCs w:val="24"/>
        </w:rPr>
        <w:t xml:space="preserve"> </w:t>
      </w:r>
      <w:r>
        <w:rPr>
          <w:sz w:val="24"/>
          <w:szCs w:val="24"/>
        </w:rPr>
        <w:t>D</w:t>
      </w:r>
      <w:r>
        <w:rPr>
          <w:spacing w:val="-1"/>
          <w:sz w:val="24"/>
          <w:szCs w:val="24"/>
        </w:rPr>
        <w:t>e</w:t>
      </w:r>
      <w:r>
        <w:rPr>
          <w:sz w:val="24"/>
          <w:szCs w:val="24"/>
        </w:rPr>
        <w:t>s</w:t>
      </w:r>
      <w:r>
        <w:rPr>
          <w:spacing w:val="-1"/>
          <w:sz w:val="24"/>
          <w:szCs w:val="24"/>
        </w:rPr>
        <w:t>cr</w:t>
      </w:r>
      <w:r>
        <w:rPr>
          <w:sz w:val="24"/>
          <w:szCs w:val="24"/>
        </w:rPr>
        <w:t xml:space="preserve">iption </w:t>
      </w:r>
      <w:r>
        <w:rPr>
          <w:spacing w:val="-1"/>
          <w:sz w:val="24"/>
          <w:szCs w:val="24"/>
        </w:rPr>
        <w:t>a</w:t>
      </w:r>
      <w:r>
        <w:rPr>
          <w:sz w:val="24"/>
          <w:szCs w:val="24"/>
        </w:rPr>
        <w:t xml:space="preserve">nd </w:t>
      </w:r>
      <w:r>
        <w:rPr>
          <w:spacing w:val="1"/>
          <w:sz w:val="24"/>
          <w:szCs w:val="24"/>
        </w:rPr>
        <w:t>P</w:t>
      </w:r>
      <w:r>
        <w:rPr>
          <w:spacing w:val="-1"/>
          <w:sz w:val="24"/>
          <w:szCs w:val="24"/>
        </w:rPr>
        <w:t>r</w:t>
      </w:r>
      <w:r>
        <w:rPr>
          <w:sz w:val="24"/>
          <w:szCs w:val="24"/>
        </w:rPr>
        <w:t>io</w:t>
      </w:r>
      <w:r>
        <w:rPr>
          <w:spacing w:val="-1"/>
          <w:sz w:val="24"/>
          <w:szCs w:val="24"/>
        </w:rPr>
        <w:t>r</w:t>
      </w:r>
      <w:r>
        <w:rPr>
          <w:sz w:val="24"/>
          <w:szCs w:val="24"/>
        </w:rPr>
        <w:t>ity</w:t>
      </w:r>
    </w:p>
    <w:p w:rsidR="00131EFE" w:rsidRDefault="00131EFE" w:rsidP="00131EFE">
      <w:pPr>
        <w:spacing w:before="8" w:line="100" w:lineRule="exact"/>
        <w:rPr>
          <w:sz w:val="11"/>
          <w:szCs w:val="11"/>
        </w:rPr>
      </w:pPr>
    </w:p>
    <w:p w:rsidR="00131EFE" w:rsidRDefault="00131EFE" w:rsidP="00131EFE">
      <w:pPr>
        <w:spacing w:line="220" w:lineRule="exact"/>
        <w:ind w:left="1467" w:right="68" w:firstLine="2"/>
        <w:rPr>
          <w:rFonts w:ascii="Arial" w:eastAsia="Arial" w:hAnsi="Arial" w:cs="Arial"/>
          <w:i/>
          <w:spacing w:val="1"/>
          <w:sz w:val="22"/>
          <w:szCs w:val="22"/>
        </w:rPr>
      </w:pPr>
      <w:r>
        <w:rPr>
          <w:rFonts w:ascii="Arial" w:eastAsia="Arial" w:hAnsi="Arial" w:cs="Arial"/>
          <w:i/>
          <w:spacing w:val="1"/>
          <w:sz w:val="22"/>
          <w:szCs w:val="22"/>
        </w:rPr>
        <w:t>A system user who forget his / her password may be able to use the system’s password reset feature to change his / her password. Priority: 5</w:t>
      </w:r>
    </w:p>
    <w:p w:rsidR="00131EFE" w:rsidRDefault="00131EFE" w:rsidP="00131EFE">
      <w:pPr>
        <w:spacing w:line="220" w:lineRule="exact"/>
        <w:ind w:left="1467" w:right="68" w:firstLine="2"/>
        <w:rPr>
          <w:rFonts w:ascii="Arial" w:eastAsia="Arial" w:hAnsi="Arial" w:cs="Arial"/>
          <w:sz w:val="22"/>
          <w:szCs w:val="22"/>
        </w:rPr>
      </w:pPr>
    </w:p>
    <w:p w:rsidR="00131EFE" w:rsidRDefault="00131EFE" w:rsidP="00131EFE">
      <w:pPr>
        <w:spacing w:before="87"/>
        <w:ind w:left="750"/>
        <w:rPr>
          <w:sz w:val="24"/>
          <w:szCs w:val="24"/>
        </w:rPr>
      </w:pPr>
      <w:r>
        <w:rPr>
          <w:sz w:val="24"/>
          <w:szCs w:val="24"/>
        </w:rPr>
        <w:t xml:space="preserve">4.1.2    </w:t>
      </w:r>
      <w:r>
        <w:rPr>
          <w:spacing w:val="26"/>
          <w:sz w:val="24"/>
          <w:szCs w:val="24"/>
        </w:rPr>
        <w:t xml:space="preserve"> </w:t>
      </w:r>
      <w:r>
        <w:rPr>
          <w:spacing w:val="1"/>
          <w:sz w:val="24"/>
          <w:szCs w:val="24"/>
        </w:rPr>
        <w:t>S</w:t>
      </w:r>
      <w:r>
        <w:rPr>
          <w:sz w:val="24"/>
          <w:szCs w:val="24"/>
        </w:rPr>
        <w:t>timulus/</w:t>
      </w:r>
      <w:r>
        <w:rPr>
          <w:spacing w:val="1"/>
          <w:sz w:val="24"/>
          <w:szCs w:val="24"/>
        </w:rPr>
        <w:t>R</w:t>
      </w:r>
      <w:r>
        <w:rPr>
          <w:spacing w:val="-1"/>
          <w:sz w:val="24"/>
          <w:szCs w:val="24"/>
        </w:rPr>
        <w:t>e</w:t>
      </w:r>
      <w:r>
        <w:rPr>
          <w:sz w:val="24"/>
          <w:szCs w:val="24"/>
        </w:rPr>
        <w:t>sponse</w:t>
      </w:r>
      <w:r>
        <w:rPr>
          <w:spacing w:val="-1"/>
          <w:sz w:val="24"/>
          <w:szCs w:val="24"/>
        </w:rPr>
        <w:t xml:space="preserve"> </w:t>
      </w:r>
      <w:r>
        <w:rPr>
          <w:spacing w:val="1"/>
          <w:sz w:val="24"/>
          <w:szCs w:val="24"/>
        </w:rPr>
        <w:t>S</w:t>
      </w:r>
      <w:r>
        <w:rPr>
          <w:spacing w:val="-1"/>
          <w:sz w:val="24"/>
          <w:szCs w:val="24"/>
        </w:rPr>
        <w:t>e</w:t>
      </w:r>
      <w:r>
        <w:rPr>
          <w:sz w:val="24"/>
          <w:szCs w:val="24"/>
        </w:rPr>
        <w:t>qu</w:t>
      </w:r>
      <w:r>
        <w:rPr>
          <w:spacing w:val="-1"/>
          <w:sz w:val="24"/>
          <w:szCs w:val="24"/>
        </w:rPr>
        <w:t>e</w:t>
      </w:r>
      <w:r>
        <w:rPr>
          <w:sz w:val="24"/>
          <w:szCs w:val="24"/>
        </w:rPr>
        <w:t>n</w:t>
      </w:r>
      <w:r>
        <w:rPr>
          <w:spacing w:val="-1"/>
          <w:sz w:val="24"/>
          <w:szCs w:val="24"/>
        </w:rPr>
        <w:t>ce</w:t>
      </w:r>
      <w:r>
        <w:rPr>
          <w:sz w:val="24"/>
          <w:szCs w:val="24"/>
        </w:rPr>
        <w:t>s</w:t>
      </w:r>
    </w:p>
    <w:p w:rsidR="00131EFE" w:rsidRDefault="00131EFE" w:rsidP="00131EFE">
      <w:pPr>
        <w:spacing w:before="8" w:line="100" w:lineRule="exact"/>
        <w:rPr>
          <w:sz w:val="11"/>
          <w:szCs w:val="11"/>
        </w:rPr>
      </w:pPr>
    </w:p>
    <w:p w:rsidR="00131EFE" w:rsidRDefault="00131EFE" w:rsidP="00131EFE">
      <w:pPr>
        <w:spacing w:line="220" w:lineRule="exact"/>
        <w:ind w:left="1467" w:right="756" w:firstLine="2"/>
        <w:rPr>
          <w:rFonts w:ascii="Arial" w:eastAsia="Arial" w:hAnsi="Arial" w:cs="Arial"/>
          <w:i/>
          <w:spacing w:val="1"/>
          <w:sz w:val="22"/>
          <w:szCs w:val="22"/>
        </w:rPr>
      </w:pPr>
      <w:r>
        <w:rPr>
          <w:rFonts w:ascii="Arial" w:eastAsia="Arial" w:hAnsi="Arial" w:cs="Arial"/>
          <w:i/>
          <w:spacing w:val="1"/>
          <w:sz w:val="22"/>
          <w:szCs w:val="22"/>
        </w:rPr>
        <w:t>Stimulus: User requests the system to reset his / her password</w:t>
      </w:r>
    </w:p>
    <w:p w:rsidR="00131EFE" w:rsidRDefault="00131EFE" w:rsidP="00131EFE">
      <w:pPr>
        <w:spacing w:line="220" w:lineRule="exact"/>
        <w:ind w:left="1440" w:right="756"/>
        <w:rPr>
          <w:rFonts w:ascii="Arial" w:eastAsia="Arial" w:hAnsi="Arial" w:cs="Arial"/>
          <w:i/>
          <w:spacing w:val="1"/>
          <w:sz w:val="22"/>
          <w:szCs w:val="22"/>
        </w:rPr>
      </w:pPr>
      <w:r>
        <w:rPr>
          <w:rFonts w:ascii="Arial" w:eastAsia="Arial" w:hAnsi="Arial" w:cs="Arial"/>
          <w:i/>
          <w:spacing w:val="1"/>
          <w:sz w:val="22"/>
          <w:szCs w:val="22"/>
        </w:rPr>
        <w:t>Response: System request for the required credentials of the user (i.e, username) to reset his password</w:t>
      </w:r>
    </w:p>
    <w:p w:rsidR="00131EFE" w:rsidRDefault="00131EFE" w:rsidP="00131EFE">
      <w:pPr>
        <w:spacing w:line="220" w:lineRule="exact"/>
        <w:ind w:left="1440" w:right="756"/>
        <w:rPr>
          <w:rFonts w:ascii="Arial" w:eastAsia="Arial" w:hAnsi="Arial" w:cs="Arial"/>
          <w:i/>
          <w:spacing w:val="1"/>
          <w:sz w:val="22"/>
          <w:szCs w:val="22"/>
        </w:rPr>
      </w:pPr>
    </w:p>
    <w:p w:rsidR="00131EFE" w:rsidRDefault="00131EFE" w:rsidP="00131EFE">
      <w:pPr>
        <w:spacing w:line="220" w:lineRule="exact"/>
        <w:ind w:left="1440" w:right="756"/>
        <w:rPr>
          <w:rFonts w:ascii="Arial" w:eastAsia="Arial" w:hAnsi="Arial" w:cs="Arial"/>
          <w:i/>
          <w:spacing w:val="1"/>
          <w:sz w:val="22"/>
          <w:szCs w:val="22"/>
        </w:rPr>
      </w:pPr>
      <w:r>
        <w:rPr>
          <w:rFonts w:ascii="Arial" w:eastAsia="Arial" w:hAnsi="Arial" w:cs="Arial"/>
          <w:i/>
          <w:spacing w:val="1"/>
          <w:sz w:val="22"/>
          <w:szCs w:val="22"/>
        </w:rPr>
        <w:t>Stimulus: The user will enter his / her username in the text field</w:t>
      </w:r>
    </w:p>
    <w:p w:rsidR="00131EFE" w:rsidRDefault="00131EFE" w:rsidP="00131EFE">
      <w:pPr>
        <w:spacing w:line="220" w:lineRule="exact"/>
        <w:ind w:left="1440" w:right="756"/>
        <w:rPr>
          <w:rFonts w:ascii="Arial" w:eastAsia="Arial" w:hAnsi="Arial" w:cs="Arial"/>
          <w:i/>
          <w:spacing w:val="1"/>
          <w:sz w:val="22"/>
          <w:szCs w:val="22"/>
        </w:rPr>
      </w:pPr>
      <w:r>
        <w:rPr>
          <w:rFonts w:ascii="Arial" w:eastAsia="Arial" w:hAnsi="Arial" w:cs="Arial"/>
          <w:i/>
          <w:spacing w:val="1"/>
          <w:sz w:val="22"/>
          <w:szCs w:val="22"/>
        </w:rPr>
        <w:t>Response: The system will check if the details inputted in the page exists in the database. If yes, system will generate a random token and send it to user’s email</w:t>
      </w:r>
    </w:p>
    <w:p w:rsidR="00131EFE" w:rsidRDefault="00131EFE" w:rsidP="00131EFE">
      <w:pPr>
        <w:spacing w:line="220" w:lineRule="exact"/>
        <w:ind w:left="1440" w:right="756"/>
        <w:rPr>
          <w:rFonts w:ascii="Arial" w:eastAsia="Arial" w:hAnsi="Arial" w:cs="Arial"/>
          <w:i/>
          <w:spacing w:val="1"/>
          <w:sz w:val="22"/>
          <w:szCs w:val="22"/>
        </w:rPr>
      </w:pPr>
    </w:p>
    <w:p w:rsidR="00131EFE" w:rsidRDefault="00131EFE" w:rsidP="00131EFE">
      <w:pPr>
        <w:spacing w:line="220" w:lineRule="exact"/>
        <w:ind w:left="1440" w:right="756"/>
        <w:rPr>
          <w:rFonts w:ascii="Arial" w:eastAsia="Arial" w:hAnsi="Arial" w:cs="Arial"/>
          <w:sz w:val="22"/>
          <w:szCs w:val="22"/>
        </w:rPr>
      </w:pPr>
      <w:r>
        <w:rPr>
          <w:rFonts w:ascii="Arial" w:eastAsia="Arial" w:hAnsi="Arial" w:cs="Arial"/>
          <w:sz w:val="22"/>
          <w:szCs w:val="22"/>
        </w:rPr>
        <w:t>Stimulus: The user has already received the reset code for his / her account</w:t>
      </w:r>
    </w:p>
    <w:p w:rsidR="00131EFE" w:rsidRDefault="00131EFE" w:rsidP="00131EFE">
      <w:pPr>
        <w:spacing w:line="220" w:lineRule="exact"/>
        <w:ind w:left="1440" w:right="756"/>
        <w:rPr>
          <w:rFonts w:ascii="Arial" w:eastAsia="Arial" w:hAnsi="Arial" w:cs="Arial"/>
          <w:sz w:val="22"/>
          <w:szCs w:val="22"/>
        </w:rPr>
      </w:pPr>
      <w:r>
        <w:rPr>
          <w:rFonts w:ascii="Arial" w:eastAsia="Arial" w:hAnsi="Arial" w:cs="Arial"/>
          <w:sz w:val="22"/>
          <w:szCs w:val="22"/>
        </w:rPr>
        <w:t>Response: The system will validate if the entered reset code is associated with any account in the database. If yes, the system will ask the user for a new password</w:t>
      </w:r>
    </w:p>
    <w:p w:rsidR="00131EFE" w:rsidRDefault="00131EFE" w:rsidP="00131EFE">
      <w:pPr>
        <w:spacing w:line="220" w:lineRule="exact"/>
        <w:ind w:left="1440" w:right="756"/>
        <w:rPr>
          <w:rFonts w:ascii="Arial" w:eastAsia="Arial" w:hAnsi="Arial" w:cs="Arial"/>
          <w:sz w:val="22"/>
          <w:szCs w:val="22"/>
        </w:rPr>
      </w:pPr>
    </w:p>
    <w:p w:rsidR="00131EFE" w:rsidRDefault="00131EFE" w:rsidP="00131EFE">
      <w:pPr>
        <w:spacing w:line="220" w:lineRule="exact"/>
        <w:ind w:left="1440" w:right="756"/>
        <w:rPr>
          <w:rFonts w:ascii="Arial" w:eastAsia="Arial" w:hAnsi="Arial" w:cs="Arial"/>
          <w:sz w:val="22"/>
          <w:szCs w:val="22"/>
        </w:rPr>
      </w:pPr>
      <w:r>
        <w:rPr>
          <w:rFonts w:ascii="Arial" w:eastAsia="Arial" w:hAnsi="Arial" w:cs="Arial"/>
          <w:sz w:val="22"/>
          <w:szCs w:val="22"/>
        </w:rPr>
        <w:t>Stimulus: The user has entered his / her new password</w:t>
      </w:r>
    </w:p>
    <w:p w:rsidR="00131EFE" w:rsidRDefault="00131EFE" w:rsidP="00131EFE">
      <w:pPr>
        <w:spacing w:line="220" w:lineRule="exact"/>
        <w:ind w:left="1440" w:right="756"/>
        <w:rPr>
          <w:rFonts w:ascii="Arial" w:eastAsia="Arial" w:hAnsi="Arial" w:cs="Arial"/>
          <w:sz w:val="22"/>
          <w:szCs w:val="22"/>
        </w:rPr>
      </w:pPr>
      <w:r>
        <w:rPr>
          <w:rFonts w:ascii="Arial" w:eastAsia="Arial" w:hAnsi="Arial" w:cs="Arial"/>
          <w:sz w:val="22"/>
          <w:szCs w:val="22"/>
        </w:rPr>
        <w:t>Response: The system will hash the newly created password and will update the old one with the new ones in the database</w:t>
      </w:r>
    </w:p>
    <w:p w:rsidR="00131EFE" w:rsidRDefault="00131EFE" w:rsidP="00131EFE">
      <w:pPr>
        <w:spacing w:line="220" w:lineRule="exact"/>
        <w:ind w:left="1440" w:right="756"/>
        <w:rPr>
          <w:rFonts w:ascii="Arial" w:eastAsia="Arial" w:hAnsi="Arial" w:cs="Arial"/>
          <w:sz w:val="22"/>
          <w:szCs w:val="22"/>
        </w:rPr>
      </w:pPr>
    </w:p>
    <w:p w:rsidR="00131EFE" w:rsidRDefault="00131EFE" w:rsidP="00131EFE">
      <w:pPr>
        <w:spacing w:before="87"/>
        <w:ind w:left="750"/>
        <w:rPr>
          <w:sz w:val="24"/>
          <w:szCs w:val="24"/>
        </w:rPr>
      </w:pPr>
      <w:r>
        <w:rPr>
          <w:sz w:val="24"/>
          <w:szCs w:val="24"/>
        </w:rPr>
        <w:t xml:space="preserve">4.1.3    </w:t>
      </w:r>
      <w:r>
        <w:rPr>
          <w:spacing w:val="26"/>
          <w:sz w:val="24"/>
          <w:szCs w:val="24"/>
        </w:rPr>
        <w:t xml:space="preserve"> </w:t>
      </w:r>
      <w:r>
        <w:rPr>
          <w:spacing w:val="-1"/>
          <w:sz w:val="24"/>
          <w:szCs w:val="24"/>
        </w:rPr>
        <w:t>F</w:t>
      </w:r>
      <w:r>
        <w:rPr>
          <w:sz w:val="24"/>
          <w:szCs w:val="24"/>
        </w:rPr>
        <w:t>un</w:t>
      </w:r>
      <w:r>
        <w:rPr>
          <w:spacing w:val="-1"/>
          <w:sz w:val="24"/>
          <w:szCs w:val="24"/>
        </w:rPr>
        <w:t>c</w:t>
      </w:r>
      <w:r>
        <w:rPr>
          <w:sz w:val="24"/>
          <w:szCs w:val="24"/>
        </w:rPr>
        <w:t>tion</w:t>
      </w:r>
      <w:r>
        <w:rPr>
          <w:spacing w:val="-1"/>
          <w:sz w:val="24"/>
          <w:szCs w:val="24"/>
        </w:rPr>
        <w:t>a</w:t>
      </w:r>
      <w:r>
        <w:rPr>
          <w:sz w:val="24"/>
          <w:szCs w:val="24"/>
        </w:rPr>
        <w:t xml:space="preserve">l </w:t>
      </w:r>
      <w:r>
        <w:rPr>
          <w:spacing w:val="1"/>
          <w:sz w:val="24"/>
          <w:szCs w:val="24"/>
        </w:rPr>
        <w:t>R</w:t>
      </w:r>
      <w:r>
        <w:rPr>
          <w:spacing w:val="-1"/>
          <w:sz w:val="24"/>
          <w:szCs w:val="24"/>
        </w:rPr>
        <w:t>e</w:t>
      </w:r>
      <w:r>
        <w:rPr>
          <w:sz w:val="24"/>
          <w:szCs w:val="24"/>
        </w:rPr>
        <w:t>qui</w:t>
      </w:r>
      <w:r>
        <w:rPr>
          <w:spacing w:val="-1"/>
          <w:sz w:val="24"/>
          <w:szCs w:val="24"/>
        </w:rPr>
        <w:t>re</w:t>
      </w:r>
      <w:r>
        <w:rPr>
          <w:sz w:val="24"/>
          <w:szCs w:val="24"/>
        </w:rPr>
        <w:t>m</w:t>
      </w:r>
      <w:r>
        <w:rPr>
          <w:spacing w:val="-1"/>
          <w:sz w:val="24"/>
          <w:szCs w:val="24"/>
        </w:rPr>
        <w:t>e</w:t>
      </w:r>
      <w:r>
        <w:rPr>
          <w:sz w:val="24"/>
          <w:szCs w:val="24"/>
        </w:rPr>
        <w:t>nts</w:t>
      </w:r>
    </w:p>
    <w:p w:rsidR="00131EFE" w:rsidRDefault="00131EFE" w:rsidP="00131EFE">
      <w:pPr>
        <w:spacing w:before="8" w:line="100" w:lineRule="exact"/>
        <w:rPr>
          <w:sz w:val="11"/>
          <w:szCs w:val="11"/>
        </w:rPr>
      </w:pPr>
    </w:p>
    <w:p w:rsidR="00131EFE" w:rsidRDefault="00131EFE" w:rsidP="00131EFE">
      <w:pPr>
        <w:spacing w:before="8" w:line="280" w:lineRule="exact"/>
        <w:ind w:left="2160"/>
        <w:rPr>
          <w:rFonts w:ascii="Arial" w:eastAsia="Arial" w:hAnsi="Arial" w:cs="Arial"/>
          <w:i/>
          <w:spacing w:val="1"/>
          <w:sz w:val="22"/>
          <w:szCs w:val="22"/>
        </w:rPr>
      </w:pPr>
      <w:r>
        <w:rPr>
          <w:rFonts w:ascii="Arial" w:eastAsia="Arial" w:hAnsi="Arial" w:cs="Arial"/>
          <w:i/>
          <w:spacing w:val="1"/>
          <w:sz w:val="22"/>
          <w:szCs w:val="22"/>
        </w:rPr>
        <w:t>Password Reset: The system should let the registered users to reset their passwords at any time</w:t>
      </w:r>
    </w:p>
    <w:p w:rsidR="00131EFE" w:rsidRDefault="00131EFE" w:rsidP="00131EFE">
      <w:pPr>
        <w:spacing w:before="8" w:line="280" w:lineRule="exact"/>
        <w:ind w:left="1440" w:firstLine="720"/>
        <w:rPr>
          <w:rFonts w:ascii="Arial" w:eastAsia="Arial" w:hAnsi="Arial" w:cs="Arial"/>
          <w:i/>
          <w:spacing w:val="1"/>
          <w:sz w:val="22"/>
          <w:szCs w:val="22"/>
        </w:rPr>
      </w:pPr>
    </w:p>
    <w:p w:rsidR="00131EFE" w:rsidRDefault="00131EFE" w:rsidP="00131EFE">
      <w:pPr>
        <w:spacing w:before="8" w:line="280" w:lineRule="exact"/>
        <w:ind w:left="2160"/>
        <w:rPr>
          <w:rFonts w:ascii="Arial" w:eastAsia="Arial" w:hAnsi="Arial" w:cs="Arial"/>
          <w:i/>
          <w:spacing w:val="1"/>
          <w:sz w:val="22"/>
          <w:szCs w:val="22"/>
        </w:rPr>
      </w:pPr>
      <w:r>
        <w:rPr>
          <w:rFonts w:ascii="Arial" w:eastAsia="Arial" w:hAnsi="Arial" w:cs="Arial"/>
          <w:i/>
          <w:spacing w:val="1"/>
          <w:sz w:val="22"/>
          <w:szCs w:val="22"/>
        </w:rPr>
        <w:t>Password Reset, Username: The system must first confirm if the user is a bona fide authorized user in the system</w:t>
      </w:r>
    </w:p>
    <w:p w:rsidR="00131EFE" w:rsidRDefault="00131EFE" w:rsidP="00131EFE">
      <w:pPr>
        <w:spacing w:before="8" w:line="280" w:lineRule="exact"/>
        <w:ind w:left="2160"/>
        <w:rPr>
          <w:rFonts w:ascii="Arial" w:eastAsia="Arial" w:hAnsi="Arial" w:cs="Arial"/>
          <w:i/>
          <w:spacing w:val="1"/>
          <w:sz w:val="22"/>
          <w:szCs w:val="22"/>
        </w:rPr>
      </w:pPr>
    </w:p>
    <w:p w:rsidR="00131EFE" w:rsidRDefault="00131EFE" w:rsidP="00131EFE">
      <w:pPr>
        <w:spacing w:before="8" w:line="280" w:lineRule="exact"/>
        <w:ind w:left="2160"/>
        <w:rPr>
          <w:rFonts w:ascii="Arial" w:eastAsia="Arial" w:hAnsi="Arial" w:cs="Arial"/>
          <w:i/>
          <w:spacing w:val="1"/>
          <w:sz w:val="22"/>
          <w:szCs w:val="22"/>
        </w:rPr>
      </w:pPr>
      <w:r>
        <w:rPr>
          <w:rFonts w:ascii="Arial" w:eastAsia="Arial" w:hAnsi="Arial" w:cs="Arial"/>
          <w:i/>
          <w:spacing w:val="1"/>
          <w:sz w:val="22"/>
          <w:szCs w:val="22"/>
        </w:rPr>
        <w:t>Password Reset, Email: If the system has validated that the username exists in the database, the system will fetch the email address and send a password reset procedure to the user</w:t>
      </w:r>
    </w:p>
    <w:p w:rsidR="00131EFE" w:rsidRDefault="00131EFE" w:rsidP="00131EFE">
      <w:pPr>
        <w:spacing w:before="8" w:line="280" w:lineRule="exact"/>
        <w:ind w:left="2160"/>
        <w:rPr>
          <w:rFonts w:ascii="Arial" w:eastAsia="Arial" w:hAnsi="Arial" w:cs="Arial"/>
          <w:i/>
          <w:spacing w:val="1"/>
          <w:sz w:val="22"/>
          <w:szCs w:val="22"/>
        </w:rPr>
      </w:pPr>
    </w:p>
    <w:p w:rsidR="00131EFE" w:rsidRDefault="00131EFE" w:rsidP="00131EFE">
      <w:pPr>
        <w:spacing w:before="8" w:line="280" w:lineRule="exact"/>
        <w:ind w:left="2160"/>
        <w:rPr>
          <w:rFonts w:ascii="Arial" w:eastAsia="Arial" w:hAnsi="Arial" w:cs="Arial"/>
          <w:i/>
          <w:spacing w:val="1"/>
          <w:sz w:val="22"/>
          <w:szCs w:val="22"/>
        </w:rPr>
      </w:pPr>
      <w:r>
        <w:rPr>
          <w:rFonts w:ascii="Arial" w:eastAsia="Arial" w:hAnsi="Arial" w:cs="Arial"/>
          <w:i/>
          <w:spacing w:val="1"/>
          <w:sz w:val="22"/>
          <w:szCs w:val="22"/>
        </w:rPr>
        <w:t xml:space="preserve">Password Reset, New password: After the </w:t>
      </w:r>
      <w:r w:rsidR="00ED4B57">
        <w:rPr>
          <w:rFonts w:ascii="Arial" w:eastAsia="Arial" w:hAnsi="Arial" w:cs="Arial"/>
          <w:i/>
          <w:spacing w:val="1"/>
          <w:sz w:val="22"/>
          <w:szCs w:val="22"/>
        </w:rPr>
        <w:t>system,</w:t>
      </w:r>
      <w:r>
        <w:rPr>
          <w:rFonts w:ascii="Arial" w:eastAsia="Arial" w:hAnsi="Arial" w:cs="Arial"/>
          <w:i/>
          <w:spacing w:val="1"/>
          <w:sz w:val="22"/>
          <w:szCs w:val="22"/>
        </w:rPr>
        <w:t xml:space="preserve"> has validated the credential entered by the user, he / she will be required to enter a new password which will be </w:t>
      </w:r>
      <w:r w:rsidR="00ED4B57">
        <w:rPr>
          <w:rFonts w:ascii="Arial" w:eastAsia="Arial" w:hAnsi="Arial" w:cs="Arial"/>
          <w:i/>
          <w:spacing w:val="1"/>
          <w:sz w:val="22"/>
          <w:szCs w:val="22"/>
        </w:rPr>
        <w:t>later</w:t>
      </w:r>
      <w:r>
        <w:rPr>
          <w:rFonts w:ascii="Arial" w:eastAsia="Arial" w:hAnsi="Arial" w:cs="Arial"/>
          <w:i/>
          <w:spacing w:val="1"/>
          <w:sz w:val="22"/>
          <w:szCs w:val="22"/>
        </w:rPr>
        <w:t xml:space="preserve"> hashed by the system</w:t>
      </w:r>
    </w:p>
    <w:p w:rsidR="003F40CE" w:rsidRDefault="003F40CE">
      <w:pPr>
        <w:spacing w:before="8" w:line="280" w:lineRule="exact"/>
        <w:rPr>
          <w:sz w:val="28"/>
          <w:szCs w:val="28"/>
        </w:rPr>
      </w:pPr>
    </w:p>
    <w:p w:rsidR="00131EFE" w:rsidRDefault="00131EFE" w:rsidP="00131EFE">
      <w:pPr>
        <w:ind w:left="116"/>
        <w:rPr>
          <w:b/>
          <w:sz w:val="28"/>
          <w:szCs w:val="28"/>
        </w:rPr>
      </w:pPr>
      <w:r>
        <w:rPr>
          <w:b/>
          <w:spacing w:val="1"/>
          <w:sz w:val="28"/>
          <w:szCs w:val="28"/>
        </w:rPr>
        <w:t>4</w:t>
      </w:r>
      <w:r>
        <w:rPr>
          <w:b/>
          <w:spacing w:val="-1"/>
          <w:sz w:val="28"/>
          <w:szCs w:val="28"/>
        </w:rPr>
        <w:t>.3</w:t>
      </w:r>
      <w:r>
        <w:rPr>
          <w:b/>
          <w:sz w:val="28"/>
          <w:szCs w:val="28"/>
        </w:rPr>
        <w:t xml:space="preserve"> </w:t>
      </w:r>
      <w:r>
        <w:rPr>
          <w:b/>
          <w:spacing w:val="5"/>
          <w:sz w:val="28"/>
          <w:szCs w:val="28"/>
        </w:rPr>
        <w:t xml:space="preserve"> </w:t>
      </w:r>
      <w:r>
        <w:rPr>
          <w:b/>
          <w:sz w:val="28"/>
          <w:szCs w:val="28"/>
        </w:rPr>
        <w:t>Set a Calendar Event / Appointment</w:t>
      </w:r>
    </w:p>
    <w:p w:rsidR="00131EFE" w:rsidRDefault="00131EFE" w:rsidP="00131EFE">
      <w:pPr>
        <w:ind w:left="116"/>
        <w:rPr>
          <w:b/>
          <w:sz w:val="28"/>
          <w:szCs w:val="28"/>
        </w:rPr>
      </w:pPr>
    </w:p>
    <w:p w:rsidR="00131EFE" w:rsidRDefault="00131EFE" w:rsidP="00131EFE">
      <w:pPr>
        <w:spacing w:before="89"/>
        <w:ind w:left="116"/>
        <w:rPr>
          <w:sz w:val="24"/>
          <w:szCs w:val="24"/>
        </w:rPr>
      </w:pPr>
      <w:r>
        <w:rPr>
          <w:sz w:val="28"/>
          <w:szCs w:val="28"/>
        </w:rPr>
        <w:tab/>
      </w:r>
      <w:r>
        <w:rPr>
          <w:sz w:val="24"/>
          <w:szCs w:val="24"/>
        </w:rPr>
        <w:t xml:space="preserve">4.3.1    </w:t>
      </w:r>
      <w:r>
        <w:rPr>
          <w:spacing w:val="26"/>
          <w:sz w:val="24"/>
          <w:szCs w:val="24"/>
        </w:rPr>
        <w:t xml:space="preserve"> </w:t>
      </w:r>
      <w:r>
        <w:rPr>
          <w:sz w:val="24"/>
          <w:szCs w:val="24"/>
        </w:rPr>
        <w:t>D</w:t>
      </w:r>
      <w:r>
        <w:rPr>
          <w:spacing w:val="-1"/>
          <w:sz w:val="24"/>
          <w:szCs w:val="24"/>
        </w:rPr>
        <w:t>e</w:t>
      </w:r>
      <w:r>
        <w:rPr>
          <w:sz w:val="24"/>
          <w:szCs w:val="24"/>
        </w:rPr>
        <w:t>s</w:t>
      </w:r>
      <w:r>
        <w:rPr>
          <w:spacing w:val="-1"/>
          <w:sz w:val="24"/>
          <w:szCs w:val="24"/>
        </w:rPr>
        <w:t>cr</w:t>
      </w:r>
      <w:r>
        <w:rPr>
          <w:sz w:val="24"/>
          <w:szCs w:val="24"/>
        </w:rPr>
        <w:t xml:space="preserve">iption </w:t>
      </w:r>
      <w:r>
        <w:rPr>
          <w:spacing w:val="-1"/>
          <w:sz w:val="24"/>
          <w:szCs w:val="24"/>
        </w:rPr>
        <w:t>a</w:t>
      </w:r>
      <w:r>
        <w:rPr>
          <w:sz w:val="24"/>
          <w:szCs w:val="24"/>
        </w:rPr>
        <w:t xml:space="preserve">nd </w:t>
      </w:r>
      <w:r>
        <w:rPr>
          <w:spacing w:val="1"/>
          <w:sz w:val="24"/>
          <w:szCs w:val="24"/>
        </w:rPr>
        <w:t>P</w:t>
      </w:r>
      <w:r>
        <w:rPr>
          <w:spacing w:val="-1"/>
          <w:sz w:val="24"/>
          <w:szCs w:val="24"/>
        </w:rPr>
        <w:t>r</w:t>
      </w:r>
      <w:r>
        <w:rPr>
          <w:sz w:val="24"/>
          <w:szCs w:val="24"/>
        </w:rPr>
        <w:t>io</w:t>
      </w:r>
      <w:r>
        <w:rPr>
          <w:spacing w:val="-1"/>
          <w:sz w:val="24"/>
          <w:szCs w:val="24"/>
        </w:rPr>
        <w:t>r</w:t>
      </w:r>
      <w:r>
        <w:rPr>
          <w:sz w:val="24"/>
          <w:szCs w:val="24"/>
        </w:rPr>
        <w:t>ity</w:t>
      </w:r>
    </w:p>
    <w:p w:rsidR="00131EFE" w:rsidRDefault="00131EFE" w:rsidP="00131EFE">
      <w:pPr>
        <w:spacing w:before="8" w:line="100" w:lineRule="exact"/>
        <w:rPr>
          <w:sz w:val="11"/>
          <w:szCs w:val="11"/>
        </w:rPr>
      </w:pPr>
    </w:p>
    <w:p w:rsidR="00131EFE" w:rsidRDefault="00131EFE" w:rsidP="00131EFE">
      <w:pPr>
        <w:spacing w:line="220" w:lineRule="exact"/>
        <w:ind w:left="1467" w:right="68" w:firstLine="2"/>
        <w:rPr>
          <w:rFonts w:ascii="Arial" w:eastAsia="Arial" w:hAnsi="Arial" w:cs="Arial"/>
          <w:i/>
          <w:spacing w:val="1"/>
          <w:sz w:val="22"/>
          <w:szCs w:val="22"/>
        </w:rPr>
      </w:pPr>
    </w:p>
    <w:p w:rsidR="00131EFE" w:rsidRDefault="00131EFE" w:rsidP="00131EFE">
      <w:pPr>
        <w:spacing w:line="220" w:lineRule="exact"/>
        <w:ind w:left="1467" w:right="68" w:firstLine="2"/>
        <w:rPr>
          <w:rFonts w:ascii="Arial" w:eastAsia="Arial" w:hAnsi="Arial" w:cs="Arial"/>
          <w:i/>
          <w:spacing w:val="1"/>
          <w:sz w:val="22"/>
          <w:szCs w:val="22"/>
        </w:rPr>
      </w:pPr>
      <w:r>
        <w:rPr>
          <w:rFonts w:ascii="Arial" w:eastAsia="Arial" w:hAnsi="Arial" w:cs="Arial"/>
          <w:i/>
          <w:spacing w:val="1"/>
          <w:sz w:val="22"/>
          <w:szCs w:val="22"/>
        </w:rPr>
        <w:t>Another major feature of this system is calendar event / appointment setting. Aside from managing documents of different organizations, this system feature allows every system user to manage their organization-related appointments such as meetings, etc. Priority: 8</w:t>
      </w:r>
    </w:p>
    <w:p w:rsidR="00ED4B57" w:rsidRDefault="00ED4B57" w:rsidP="00131EFE">
      <w:pPr>
        <w:spacing w:line="220" w:lineRule="exact"/>
        <w:ind w:left="1467" w:right="68" w:firstLine="2"/>
        <w:rPr>
          <w:rFonts w:ascii="Arial" w:eastAsia="Arial" w:hAnsi="Arial" w:cs="Arial"/>
          <w:i/>
          <w:spacing w:val="1"/>
          <w:sz w:val="22"/>
          <w:szCs w:val="22"/>
        </w:rPr>
      </w:pPr>
    </w:p>
    <w:p w:rsidR="00131EFE" w:rsidRDefault="00131EFE" w:rsidP="00131EFE">
      <w:pPr>
        <w:spacing w:line="220" w:lineRule="exact"/>
        <w:ind w:left="1467" w:right="68" w:firstLine="2"/>
        <w:rPr>
          <w:rFonts w:ascii="Arial" w:eastAsia="Arial" w:hAnsi="Arial" w:cs="Arial"/>
          <w:i/>
          <w:spacing w:val="1"/>
          <w:sz w:val="22"/>
          <w:szCs w:val="22"/>
        </w:rPr>
      </w:pPr>
    </w:p>
    <w:p w:rsidR="00131EFE" w:rsidRDefault="00131EFE" w:rsidP="00131EFE">
      <w:pPr>
        <w:spacing w:before="87"/>
        <w:ind w:left="750"/>
        <w:rPr>
          <w:sz w:val="24"/>
          <w:szCs w:val="24"/>
        </w:rPr>
      </w:pPr>
      <w:r>
        <w:rPr>
          <w:sz w:val="24"/>
          <w:szCs w:val="24"/>
        </w:rPr>
        <w:t xml:space="preserve">4.3.2    </w:t>
      </w:r>
      <w:r>
        <w:rPr>
          <w:spacing w:val="26"/>
          <w:sz w:val="24"/>
          <w:szCs w:val="24"/>
        </w:rPr>
        <w:t xml:space="preserve"> </w:t>
      </w:r>
      <w:r>
        <w:rPr>
          <w:spacing w:val="1"/>
          <w:sz w:val="24"/>
          <w:szCs w:val="24"/>
        </w:rPr>
        <w:t>S</w:t>
      </w:r>
      <w:r>
        <w:rPr>
          <w:sz w:val="24"/>
          <w:szCs w:val="24"/>
        </w:rPr>
        <w:t>timulus/</w:t>
      </w:r>
      <w:r>
        <w:rPr>
          <w:spacing w:val="1"/>
          <w:sz w:val="24"/>
          <w:szCs w:val="24"/>
        </w:rPr>
        <w:t>R</w:t>
      </w:r>
      <w:r>
        <w:rPr>
          <w:spacing w:val="-1"/>
          <w:sz w:val="24"/>
          <w:szCs w:val="24"/>
        </w:rPr>
        <w:t>e</w:t>
      </w:r>
      <w:r>
        <w:rPr>
          <w:sz w:val="24"/>
          <w:szCs w:val="24"/>
        </w:rPr>
        <w:t>sponse</w:t>
      </w:r>
      <w:r>
        <w:rPr>
          <w:spacing w:val="-1"/>
          <w:sz w:val="24"/>
          <w:szCs w:val="24"/>
        </w:rPr>
        <w:t xml:space="preserve"> </w:t>
      </w:r>
      <w:r>
        <w:rPr>
          <w:spacing w:val="1"/>
          <w:sz w:val="24"/>
          <w:szCs w:val="24"/>
        </w:rPr>
        <w:t>S</w:t>
      </w:r>
      <w:r>
        <w:rPr>
          <w:spacing w:val="-1"/>
          <w:sz w:val="24"/>
          <w:szCs w:val="24"/>
        </w:rPr>
        <w:t>e</w:t>
      </w:r>
      <w:r>
        <w:rPr>
          <w:sz w:val="24"/>
          <w:szCs w:val="24"/>
        </w:rPr>
        <w:t>qu</w:t>
      </w:r>
      <w:r>
        <w:rPr>
          <w:spacing w:val="-1"/>
          <w:sz w:val="24"/>
          <w:szCs w:val="24"/>
        </w:rPr>
        <w:t>e</w:t>
      </w:r>
      <w:r>
        <w:rPr>
          <w:sz w:val="24"/>
          <w:szCs w:val="24"/>
        </w:rPr>
        <w:t>n</w:t>
      </w:r>
      <w:r>
        <w:rPr>
          <w:spacing w:val="-1"/>
          <w:sz w:val="24"/>
          <w:szCs w:val="24"/>
        </w:rPr>
        <w:t>ce</w:t>
      </w:r>
      <w:r>
        <w:rPr>
          <w:sz w:val="24"/>
          <w:szCs w:val="24"/>
        </w:rPr>
        <w:t>s</w:t>
      </w:r>
    </w:p>
    <w:p w:rsidR="00131EFE" w:rsidRDefault="00131EFE" w:rsidP="00131EFE">
      <w:pPr>
        <w:spacing w:before="8" w:line="100" w:lineRule="exact"/>
        <w:rPr>
          <w:sz w:val="11"/>
          <w:szCs w:val="11"/>
        </w:rPr>
      </w:pPr>
    </w:p>
    <w:p w:rsidR="00131EFE" w:rsidRDefault="00131EFE" w:rsidP="00131EFE">
      <w:pPr>
        <w:spacing w:line="220" w:lineRule="exact"/>
        <w:ind w:left="720" w:right="756" w:firstLine="720"/>
        <w:rPr>
          <w:rFonts w:ascii="Arial" w:eastAsia="Arial" w:hAnsi="Arial" w:cs="Arial"/>
          <w:i/>
          <w:spacing w:val="1"/>
          <w:sz w:val="22"/>
          <w:szCs w:val="22"/>
        </w:rPr>
      </w:pPr>
      <w:r>
        <w:rPr>
          <w:rFonts w:ascii="Arial" w:eastAsia="Arial" w:hAnsi="Arial" w:cs="Arial"/>
          <w:i/>
          <w:spacing w:val="1"/>
          <w:sz w:val="22"/>
          <w:szCs w:val="22"/>
        </w:rPr>
        <w:t>Stimulus: User has requested to add a new calendar event</w:t>
      </w:r>
    </w:p>
    <w:p w:rsidR="00131EFE" w:rsidRDefault="00131EFE" w:rsidP="00131EFE">
      <w:pPr>
        <w:spacing w:line="220" w:lineRule="exact"/>
        <w:ind w:left="1440" w:right="756"/>
        <w:rPr>
          <w:rFonts w:ascii="Arial" w:eastAsia="Arial" w:hAnsi="Arial" w:cs="Arial"/>
          <w:i/>
          <w:spacing w:val="1"/>
          <w:sz w:val="22"/>
          <w:szCs w:val="22"/>
        </w:rPr>
      </w:pPr>
      <w:r>
        <w:rPr>
          <w:rFonts w:ascii="Arial" w:eastAsia="Arial" w:hAnsi="Arial" w:cs="Arial"/>
          <w:i/>
          <w:spacing w:val="1"/>
          <w:sz w:val="22"/>
          <w:szCs w:val="22"/>
        </w:rPr>
        <w:t>Response: System requested the user to enter the required pieces of information / details</w:t>
      </w:r>
    </w:p>
    <w:p w:rsidR="00131EFE" w:rsidRDefault="00131EFE" w:rsidP="00131EFE">
      <w:pPr>
        <w:spacing w:line="220" w:lineRule="exact"/>
        <w:ind w:left="1440" w:right="756"/>
        <w:rPr>
          <w:rFonts w:ascii="Arial" w:eastAsia="Arial" w:hAnsi="Arial" w:cs="Arial"/>
          <w:i/>
          <w:spacing w:val="1"/>
          <w:sz w:val="22"/>
          <w:szCs w:val="22"/>
        </w:rPr>
      </w:pPr>
    </w:p>
    <w:p w:rsidR="00131EFE" w:rsidRDefault="00131EFE" w:rsidP="00131EFE">
      <w:pPr>
        <w:spacing w:line="220" w:lineRule="exact"/>
        <w:ind w:left="1440" w:right="756"/>
        <w:rPr>
          <w:rFonts w:ascii="Arial" w:eastAsia="Arial" w:hAnsi="Arial" w:cs="Arial"/>
          <w:i/>
          <w:spacing w:val="1"/>
          <w:sz w:val="22"/>
          <w:szCs w:val="22"/>
        </w:rPr>
      </w:pPr>
      <w:r>
        <w:rPr>
          <w:rFonts w:ascii="Arial" w:eastAsia="Arial" w:hAnsi="Arial" w:cs="Arial"/>
          <w:i/>
          <w:spacing w:val="1"/>
          <w:sz w:val="22"/>
          <w:szCs w:val="22"/>
        </w:rPr>
        <w:t>Stimulus: The user has selected an event date / time</w:t>
      </w:r>
    </w:p>
    <w:p w:rsidR="00131EFE" w:rsidRDefault="00131EFE" w:rsidP="00131EFE">
      <w:pPr>
        <w:spacing w:line="220" w:lineRule="exact"/>
        <w:ind w:left="1440" w:right="756"/>
        <w:rPr>
          <w:rFonts w:ascii="Arial" w:eastAsia="Arial" w:hAnsi="Arial" w:cs="Arial"/>
          <w:i/>
          <w:spacing w:val="1"/>
          <w:sz w:val="22"/>
          <w:szCs w:val="22"/>
        </w:rPr>
      </w:pPr>
      <w:r>
        <w:rPr>
          <w:rFonts w:ascii="Arial" w:eastAsia="Arial" w:hAnsi="Arial" w:cs="Arial"/>
          <w:i/>
          <w:spacing w:val="1"/>
          <w:sz w:val="22"/>
          <w:szCs w:val="22"/>
        </w:rPr>
        <w:t>Response: The system will validate the date selected. If the date/time is past to the current date/time, the system will trigger an error</w:t>
      </w:r>
    </w:p>
    <w:p w:rsidR="00131EFE" w:rsidRDefault="00131EFE" w:rsidP="00131EFE">
      <w:pPr>
        <w:spacing w:line="220" w:lineRule="exact"/>
        <w:ind w:left="1440" w:right="756"/>
        <w:rPr>
          <w:rFonts w:ascii="Arial" w:eastAsia="Arial" w:hAnsi="Arial" w:cs="Arial"/>
          <w:i/>
          <w:spacing w:val="1"/>
          <w:sz w:val="22"/>
          <w:szCs w:val="22"/>
        </w:rPr>
      </w:pPr>
    </w:p>
    <w:p w:rsidR="00131EFE" w:rsidRDefault="00131EFE" w:rsidP="00131EFE">
      <w:pPr>
        <w:spacing w:line="220" w:lineRule="exact"/>
        <w:ind w:left="1440" w:right="756"/>
        <w:rPr>
          <w:rFonts w:ascii="Arial" w:eastAsia="Arial" w:hAnsi="Arial" w:cs="Arial"/>
          <w:i/>
          <w:spacing w:val="1"/>
          <w:sz w:val="22"/>
          <w:szCs w:val="22"/>
        </w:rPr>
      </w:pPr>
      <w:r>
        <w:rPr>
          <w:rFonts w:ascii="Arial" w:eastAsia="Arial" w:hAnsi="Arial" w:cs="Arial"/>
          <w:i/>
          <w:spacing w:val="1"/>
          <w:sz w:val="22"/>
          <w:szCs w:val="22"/>
        </w:rPr>
        <w:t>Stimulus: User has completed filling in the required fields for setting an appointment.</w:t>
      </w:r>
    </w:p>
    <w:p w:rsidR="00131EFE" w:rsidRDefault="00131EFE" w:rsidP="00131EFE">
      <w:pPr>
        <w:spacing w:line="220" w:lineRule="exact"/>
        <w:ind w:left="1440" w:right="756"/>
        <w:rPr>
          <w:rFonts w:ascii="Arial" w:eastAsia="Arial" w:hAnsi="Arial" w:cs="Arial"/>
          <w:i/>
          <w:spacing w:val="1"/>
          <w:sz w:val="22"/>
          <w:szCs w:val="22"/>
        </w:rPr>
      </w:pPr>
      <w:r>
        <w:rPr>
          <w:rFonts w:ascii="Arial" w:eastAsia="Arial" w:hAnsi="Arial" w:cs="Arial"/>
          <w:i/>
          <w:spacing w:val="1"/>
          <w:sz w:val="22"/>
          <w:szCs w:val="22"/>
        </w:rPr>
        <w:t xml:space="preserve">Response: The system will re-validate the inputs for errors. If no errors are found, the inputted values will be </w:t>
      </w:r>
      <w:r w:rsidR="00ED4B57">
        <w:rPr>
          <w:rFonts w:ascii="Arial" w:eastAsia="Arial" w:hAnsi="Arial" w:cs="Arial"/>
          <w:i/>
          <w:spacing w:val="1"/>
          <w:sz w:val="22"/>
          <w:szCs w:val="22"/>
        </w:rPr>
        <w:t>entered the</w:t>
      </w:r>
      <w:r>
        <w:rPr>
          <w:rFonts w:ascii="Arial" w:eastAsia="Arial" w:hAnsi="Arial" w:cs="Arial"/>
          <w:i/>
          <w:spacing w:val="1"/>
          <w:sz w:val="22"/>
          <w:szCs w:val="22"/>
        </w:rPr>
        <w:t xml:space="preserve"> database</w:t>
      </w:r>
    </w:p>
    <w:p w:rsidR="00131EFE" w:rsidRDefault="00131EFE" w:rsidP="00131EFE">
      <w:pPr>
        <w:spacing w:line="220" w:lineRule="exact"/>
        <w:ind w:left="1440" w:right="756"/>
        <w:rPr>
          <w:rFonts w:ascii="Arial" w:eastAsia="Arial" w:hAnsi="Arial" w:cs="Arial"/>
          <w:i/>
          <w:spacing w:val="1"/>
          <w:sz w:val="22"/>
          <w:szCs w:val="22"/>
        </w:rPr>
      </w:pPr>
    </w:p>
    <w:p w:rsidR="00131EFE" w:rsidRDefault="00131EFE" w:rsidP="00131EFE">
      <w:pPr>
        <w:spacing w:line="220" w:lineRule="exact"/>
        <w:ind w:left="1440" w:right="756"/>
        <w:rPr>
          <w:rFonts w:ascii="Arial" w:eastAsia="Arial" w:hAnsi="Arial" w:cs="Arial"/>
          <w:i/>
          <w:spacing w:val="1"/>
          <w:sz w:val="22"/>
          <w:szCs w:val="22"/>
        </w:rPr>
      </w:pPr>
    </w:p>
    <w:p w:rsidR="00131EFE" w:rsidRDefault="00131EFE" w:rsidP="00131EFE">
      <w:pPr>
        <w:spacing w:line="220" w:lineRule="exact"/>
        <w:ind w:left="1440" w:right="756"/>
        <w:rPr>
          <w:rFonts w:ascii="Arial" w:eastAsia="Arial" w:hAnsi="Arial" w:cs="Arial"/>
          <w:i/>
          <w:spacing w:val="1"/>
          <w:sz w:val="22"/>
          <w:szCs w:val="22"/>
        </w:rPr>
      </w:pPr>
    </w:p>
    <w:p w:rsidR="00131EFE" w:rsidRPr="0026202D" w:rsidRDefault="00131EFE" w:rsidP="00131EFE">
      <w:pPr>
        <w:spacing w:line="220" w:lineRule="exact"/>
        <w:ind w:left="1440" w:right="756"/>
        <w:rPr>
          <w:rFonts w:ascii="Arial" w:eastAsia="Arial" w:hAnsi="Arial" w:cs="Arial"/>
          <w:i/>
          <w:spacing w:val="1"/>
          <w:sz w:val="22"/>
          <w:szCs w:val="22"/>
        </w:rPr>
      </w:pPr>
    </w:p>
    <w:p w:rsidR="00131EFE" w:rsidRDefault="00131EFE" w:rsidP="00131EFE">
      <w:pPr>
        <w:spacing w:before="87"/>
        <w:ind w:left="750"/>
        <w:rPr>
          <w:sz w:val="24"/>
          <w:szCs w:val="24"/>
        </w:rPr>
      </w:pPr>
      <w:r>
        <w:rPr>
          <w:sz w:val="24"/>
          <w:szCs w:val="24"/>
        </w:rPr>
        <w:t xml:space="preserve">4.3.3    </w:t>
      </w:r>
      <w:r>
        <w:rPr>
          <w:spacing w:val="26"/>
          <w:sz w:val="24"/>
          <w:szCs w:val="24"/>
        </w:rPr>
        <w:t xml:space="preserve"> </w:t>
      </w:r>
      <w:r>
        <w:rPr>
          <w:spacing w:val="-1"/>
          <w:sz w:val="24"/>
          <w:szCs w:val="24"/>
        </w:rPr>
        <w:t>F</w:t>
      </w:r>
      <w:r>
        <w:rPr>
          <w:sz w:val="24"/>
          <w:szCs w:val="24"/>
        </w:rPr>
        <w:t>un</w:t>
      </w:r>
      <w:r>
        <w:rPr>
          <w:spacing w:val="-1"/>
          <w:sz w:val="24"/>
          <w:szCs w:val="24"/>
        </w:rPr>
        <w:t>c</w:t>
      </w:r>
      <w:r>
        <w:rPr>
          <w:sz w:val="24"/>
          <w:szCs w:val="24"/>
        </w:rPr>
        <w:t>tion</w:t>
      </w:r>
      <w:r>
        <w:rPr>
          <w:spacing w:val="-1"/>
          <w:sz w:val="24"/>
          <w:szCs w:val="24"/>
        </w:rPr>
        <w:t>a</w:t>
      </w:r>
      <w:r>
        <w:rPr>
          <w:sz w:val="24"/>
          <w:szCs w:val="24"/>
        </w:rPr>
        <w:t xml:space="preserve">l </w:t>
      </w:r>
      <w:r>
        <w:rPr>
          <w:spacing w:val="1"/>
          <w:sz w:val="24"/>
          <w:szCs w:val="24"/>
        </w:rPr>
        <w:t>R</w:t>
      </w:r>
      <w:r>
        <w:rPr>
          <w:spacing w:val="-1"/>
          <w:sz w:val="24"/>
          <w:szCs w:val="24"/>
        </w:rPr>
        <w:t>e</w:t>
      </w:r>
      <w:r>
        <w:rPr>
          <w:sz w:val="24"/>
          <w:szCs w:val="24"/>
        </w:rPr>
        <w:t>qui</w:t>
      </w:r>
      <w:r>
        <w:rPr>
          <w:spacing w:val="-1"/>
          <w:sz w:val="24"/>
          <w:szCs w:val="24"/>
        </w:rPr>
        <w:t>re</w:t>
      </w:r>
      <w:r>
        <w:rPr>
          <w:sz w:val="24"/>
          <w:szCs w:val="24"/>
        </w:rPr>
        <w:t>m</w:t>
      </w:r>
      <w:r>
        <w:rPr>
          <w:spacing w:val="-1"/>
          <w:sz w:val="24"/>
          <w:szCs w:val="24"/>
        </w:rPr>
        <w:t>e</w:t>
      </w:r>
      <w:r>
        <w:rPr>
          <w:sz w:val="24"/>
          <w:szCs w:val="24"/>
        </w:rPr>
        <w:t>nts</w:t>
      </w:r>
    </w:p>
    <w:p w:rsidR="00131EFE" w:rsidRDefault="00131EFE" w:rsidP="00131EFE">
      <w:pPr>
        <w:spacing w:before="8" w:line="100" w:lineRule="exact"/>
        <w:rPr>
          <w:sz w:val="11"/>
          <w:szCs w:val="11"/>
        </w:rPr>
      </w:pPr>
    </w:p>
    <w:p w:rsidR="00131EFE" w:rsidRDefault="00131EFE" w:rsidP="00131EFE">
      <w:pPr>
        <w:spacing w:before="8" w:line="280" w:lineRule="exact"/>
        <w:ind w:left="2160"/>
        <w:rPr>
          <w:rFonts w:ascii="Arial" w:eastAsia="Arial" w:hAnsi="Arial" w:cs="Arial"/>
          <w:i/>
          <w:spacing w:val="1"/>
          <w:sz w:val="22"/>
          <w:szCs w:val="22"/>
        </w:rPr>
      </w:pPr>
      <w:r>
        <w:rPr>
          <w:rFonts w:ascii="Arial" w:eastAsia="Arial" w:hAnsi="Arial" w:cs="Arial"/>
          <w:i/>
          <w:spacing w:val="1"/>
          <w:sz w:val="22"/>
          <w:szCs w:val="22"/>
        </w:rPr>
        <w:t>Calendar Event: All system users are granted to add an appointment for organization-related activities</w:t>
      </w:r>
    </w:p>
    <w:p w:rsidR="00131EFE" w:rsidRDefault="00131EFE" w:rsidP="00131EFE">
      <w:pPr>
        <w:spacing w:before="8" w:line="280" w:lineRule="exact"/>
        <w:ind w:left="2160"/>
        <w:rPr>
          <w:rFonts w:ascii="Arial" w:eastAsia="Arial" w:hAnsi="Arial" w:cs="Arial"/>
          <w:i/>
          <w:spacing w:val="1"/>
          <w:sz w:val="22"/>
          <w:szCs w:val="22"/>
        </w:rPr>
      </w:pPr>
    </w:p>
    <w:p w:rsidR="00131EFE" w:rsidRDefault="00131EFE" w:rsidP="00131EFE">
      <w:pPr>
        <w:spacing w:before="8" w:line="280" w:lineRule="exact"/>
        <w:ind w:left="2160"/>
        <w:rPr>
          <w:rFonts w:ascii="Arial" w:eastAsia="Arial" w:hAnsi="Arial" w:cs="Arial"/>
          <w:i/>
          <w:spacing w:val="1"/>
          <w:sz w:val="22"/>
          <w:szCs w:val="22"/>
        </w:rPr>
      </w:pPr>
      <w:r>
        <w:rPr>
          <w:rFonts w:ascii="Arial" w:eastAsia="Arial" w:hAnsi="Arial" w:cs="Arial"/>
          <w:i/>
          <w:spacing w:val="1"/>
          <w:sz w:val="22"/>
          <w:szCs w:val="22"/>
        </w:rPr>
        <w:t>Calendar Event, Date: Once the user has selected a date, the system will validate if the date for an event is valid or not</w:t>
      </w:r>
    </w:p>
    <w:p w:rsidR="00131EFE" w:rsidRDefault="00131EFE" w:rsidP="00131EFE">
      <w:pPr>
        <w:spacing w:before="8" w:line="280" w:lineRule="exact"/>
        <w:ind w:left="2160"/>
        <w:rPr>
          <w:rFonts w:ascii="Arial" w:eastAsia="Arial" w:hAnsi="Arial" w:cs="Arial"/>
          <w:i/>
          <w:spacing w:val="1"/>
          <w:sz w:val="22"/>
          <w:szCs w:val="22"/>
        </w:rPr>
      </w:pPr>
    </w:p>
    <w:p w:rsidR="00131EFE" w:rsidRDefault="00131EFE" w:rsidP="00131EFE">
      <w:pPr>
        <w:spacing w:before="8" w:line="280" w:lineRule="exact"/>
        <w:ind w:left="2160"/>
        <w:rPr>
          <w:sz w:val="16"/>
          <w:szCs w:val="16"/>
        </w:rPr>
      </w:pPr>
      <w:r>
        <w:rPr>
          <w:rFonts w:ascii="Arial" w:eastAsia="Arial" w:hAnsi="Arial" w:cs="Arial"/>
          <w:i/>
          <w:spacing w:val="1"/>
          <w:sz w:val="22"/>
          <w:szCs w:val="22"/>
        </w:rPr>
        <w:t>Calendar Event, Venue: The system will check if a particular event has a conflict with other event with the same venue of the same date</w:t>
      </w:r>
    </w:p>
    <w:p w:rsidR="003F40CE" w:rsidRDefault="003F40CE">
      <w:pPr>
        <w:spacing w:line="200" w:lineRule="exact"/>
      </w:pPr>
    </w:p>
    <w:p w:rsidR="003F40CE" w:rsidRDefault="003F40CE">
      <w:pPr>
        <w:spacing w:line="200" w:lineRule="exact"/>
      </w:pPr>
    </w:p>
    <w:p w:rsidR="003F40CE" w:rsidRDefault="003F40CE">
      <w:pPr>
        <w:spacing w:line="200" w:lineRule="exact"/>
      </w:pPr>
    </w:p>
    <w:p w:rsidR="003F40CE" w:rsidRDefault="00466648">
      <w:pPr>
        <w:ind w:left="116"/>
        <w:rPr>
          <w:sz w:val="36"/>
          <w:szCs w:val="36"/>
        </w:rPr>
      </w:pPr>
      <w:r>
        <w:rPr>
          <w:b/>
          <w:sz w:val="36"/>
          <w:szCs w:val="36"/>
        </w:rPr>
        <w:t>5.</w:t>
      </w:r>
      <w:r>
        <w:rPr>
          <w:b/>
          <w:spacing w:val="55"/>
          <w:sz w:val="36"/>
          <w:szCs w:val="36"/>
        </w:rPr>
        <w:t xml:space="preserve"> </w:t>
      </w:r>
      <w:r>
        <w:rPr>
          <w:b/>
          <w:spacing w:val="1"/>
          <w:sz w:val="36"/>
          <w:szCs w:val="36"/>
        </w:rPr>
        <w:t>O</w:t>
      </w:r>
      <w:r>
        <w:rPr>
          <w:b/>
          <w:sz w:val="36"/>
          <w:szCs w:val="36"/>
        </w:rPr>
        <w:t>t</w:t>
      </w:r>
      <w:r>
        <w:rPr>
          <w:b/>
          <w:spacing w:val="-1"/>
          <w:sz w:val="36"/>
          <w:szCs w:val="36"/>
        </w:rPr>
        <w:t>h</w:t>
      </w:r>
      <w:r>
        <w:rPr>
          <w:b/>
          <w:spacing w:val="1"/>
          <w:sz w:val="36"/>
          <w:szCs w:val="36"/>
        </w:rPr>
        <w:t>e</w:t>
      </w:r>
      <w:r>
        <w:rPr>
          <w:b/>
          <w:sz w:val="36"/>
          <w:szCs w:val="36"/>
        </w:rPr>
        <w:t>r</w:t>
      </w:r>
      <w:r>
        <w:rPr>
          <w:b/>
          <w:spacing w:val="-5"/>
          <w:sz w:val="36"/>
          <w:szCs w:val="36"/>
        </w:rPr>
        <w:t xml:space="preserve"> </w:t>
      </w:r>
      <w:r>
        <w:rPr>
          <w:b/>
          <w:spacing w:val="-1"/>
          <w:sz w:val="36"/>
          <w:szCs w:val="36"/>
        </w:rPr>
        <w:t>N</w:t>
      </w:r>
      <w:r>
        <w:rPr>
          <w:b/>
          <w:sz w:val="36"/>
          <w:szCs w:val="36"/>
        </w:rPr>
        <w:t>o</w:t>
      </w:r>
      <w:r>
        <w:rPr>
          <w:b/>
          <w:spacing w:val="-1"/>
          <w:sz w:val="36"/>
          <w:szCs w:val="36"/>
        </w:rPr>
        <w:t>n</w:t>
      </w:r>
      <w:r>
        <w:rPr>
          <w:b/>
          <w:sz w:val="36"/>
          <w:szCs w:val="36"/>
        </w:rPr>
        <w:t>f</w:t>
      </w:r>
      <w:r>
        <w:rPr>
          <w:b/>
          <w:spacing w:val="-1"/>
          <w:sz w:val="36"/>
          <w:szCs w:val="36"/>
        </w:rPr>
        <w:t>un</w:t>
      </w:r>
      <w:r>
        <w:rPr>
          <w:b/>
          <w:spacing w:val="1"/>
          <w:sz w:val="36"/>
          <w:szCs w:val="36"/>
        </w:rPr>
        <w:t>c</w:t>
      </w:r>
      <w:r>
        <w:rPr>
          <w:b/>
          <w:sz w:val="36"/>
          <w:szCs w:val="36"/>
        </w:rPr>
        <w:t>t</w:t>
      </w:r>
      <w:r>
        <w:rPr>
          <w:b/>
          <w:spacing w:val="1"/>
          <w:sz w:val="36"/>
          <w:szCs w:val="36"/>
        </w:rPr>
        <w:t>i</w:t>
      </w:r>
      <w:r>
        <w:rPr>
          <w:b/>
          <w:sz w:val="36"/>
          <w:szCs w:val="36"/>
        </w:rPr>
        <w:t>o</w:t>
      </w:r>
      <w:r>
        <w:rPr>
          <w:b/>
          <w:spacing w:val="-1"/>
          <w:sz w:val="36"/>
          <w:szCs w:val="36"/>
        </w:rPr>
        <w:t>n</w:t>
      </w:r>
      <w:r>
        <w:rPr>
          <w:b/>
          <w:sz w:val="36"/>
          <w:szCs w:val="36"/>
        </w:rPr>
        <w:t>al</w:t>
      </w:r>
      <w:r>
        <w:rPr>
          <w:b/>
          <w:spacing w:val="2"/>
          <w:sz w:val="36"/>
          <w:szCs w:val="36"/>
        </w:rPr>
        <w:t xml:space="preserve"> </w:t>
      </w:r>
      <w:r>
        <w:rPr>
          <w:b/>
          <w:spacing w:val="-1"/>
          <w:sz w:val="36"/>
          <w:szCs w:val="36"/>
        </w:rPr>
        <w:t>R</w:t>
      </w:r>
      <w:r>
        <w:rPr>
          <w:b/>
          <w:spacing w:val="1"/>
          <w:sz w:val="36"/>
          <w:szCs w:val="36"/>
        </w:rPr>
        <w:t>e</w:t>
      </w:r>
      <w:r>
        <w:rPr>
          <w:b/>
          <w:spacing w:val="-1"/>
          <w:sz w:val="36"/>
          <w:szCs w:val="36"/>
        </w:rPr>
        <w:t>qu</w:t>
      </w:r>
      <w:r>
        <w:rPr>
          <w:b/>
          <w:spacing w:val="1"/>
          <w:sz w:val="36"/>
          <w:szCs w:val="36"/>
        </w:rPr>
        <w:t>i</w:t>
      </w:r>
      <w:r>
        <w:rPr>
          <w:b/>
          <w:spacing w:val="-6"/>
          <w:sz w:val="36"/>
          <w:szCs w:val="36"/>
        </w:rPr>
        <w:t>r</w:t>
      </w:r>
      <w:r>
        <w:rPr>
          <w:b/>
          <w:spacing w:val="1"/>
          <w:sz w:val="36"/>
          <w:szCs w:val="36"/>
        </w:rPr>
        <w:t>e</w:t>
      </w:r>
      <w:r>
        <w:rPr>
          <w:b/>
          <w:sz w:val="36"/>
          <w:szCs w:val="36"/>
        </w:rPr>
        <w:t>m</w:t>
      </w:r>
      <w:r>
        <w:rPr>
          <w:b/>
          <w:spacing w:val="1"/>
          <w:sz w:val="36"/>
          <w:szCs w:val="36"/>
        </w:rPr>
        <w:t>e</w:t>
      </w:r>
      <w:r>
        <w:rPr>
          <w:b/>
          <w:spacing w:val="-1"/>
          <w:sz w:val="36"/>
          <w:szCs w:val="36"/>
        </w:rPr>
        <w:t>n</w:t>
      </w:r>
      <w:r>
        <w:rPr>
          <w:b/>
          <w:sz w:val="36"/>
          <w:szCs w:val="36"/>
        </w:rPr>
        <w:t>ts</w:t>
      </w:r>
    </w:p>
    <w:p w:rsidR="003F40CE" w:rsidRDefault="003F40CE">
      <w:pPr>
        <w:spacing w:before="10" w:line="120" w:lineRule="exact"/>
        <w:rPr>
          <w:sz w:val="12"/>
          <w:szCs w:val="12"/>
        </w:rPr>
      </w:pPr>
    </w:p>
    <w:p w:rsidR="003F40CE" w:rsidRDefault="003F40CE">
      <w:pPr>
        <w:spacing w:line="200" w:lineRule="exact"/>
      </w:pPr>
    </w:p>
    <w:p w:rsidR="003F40CE" w:rsidRDefault="003F40CE">
      <w:pPr>
        <w:spacing w:line="200" w:lineRule="exact"/>
      </w:pPr>
    </w:p>
    <w:p w:rsidR="003F40CE" w:rsidRDefault="00466648">
      <w:pPr>
        <w:ind w:left="116"/>
        <w:rPr>
          <w:sz w:val="28"/>
          <w:szCs w:val="28"/>
        </w:rPr>
      </w:pPr>
      <w:r>
        <w:rPr>
          <w:b/>
          <w:spacing w:val="1"/>
          <w:sz w:val="28"/>
          <w:szCs w:val="28"/>
        </w:rPr>
        <w:t>5</w:t>
      </w:r>
      <w:r>
        <w:rPr>
          <w:b/>
          <w:spacing w:val="-1"/>
          <w:sz w:val="28"/>
          <w:szCs w:val="28"/>
        </w:rPr>
        <w:t>.</w:t>
      </w:r>
      <w:r>
        <w:rPr>
          <w:b/>
          <w:sz w:val="28"/>
          <w:szCs w:val="28"/>
        </w:rPr>
        <w:t xml:space="preserve">1 </w:t>
      </w:r>
      <w:r>
        <w:rPr>
          <w:b/>
          <w:spacing w:val="5"/>
          <w:sz w:val="28"/>
          <w:szCs w:val="28"/>
        </w:rPr>
        <w:t xml:space="preserve"> </w:t>
      </w:r>
      <w:r>
        <w:rPr>
          <w:b/>
          <w:spacing w:val="-1"/>
          <w:sz w:val="28"/>
          <w:szCs w:val="28"/>
        </w:rPr>
        <w:t>P</w:t>
      </w:r>
      <w:r>
        <w:rPr>
          <w:b/>
          <w:sz w:val="28"/>
          <w:szCs w:val="28"/>
        </w:rPr>
        <w:t>erf</w:t>
      </w:r>
      <w:r>
        <w:rPr>
          <w:b/>
          <w:spacing w:val="1"/>
          <w:sz w:val="28"/>
          <w:szCs w:val="28"/>
        </w:rPr>
        <w:t>o</w:t>
      </w:r>
      <w:r>
        <w:rPr>
          <w:b/>
          <w:sz w:val="28"/>
          <w:szCs w:val="28"/>
        </w:rPr>
        <w:t>r</w:t>
      </w:r>
      <w:r>
        <w:rPr>
          <w:b/>
          <w:spacing w:val="-4"/>
          <w:sz w:val="28"/>
          <w:szCs w:val="28"/>
        </w:rPr>
        <w:t>m</w:t>
      </w:r>
      <w:r>
        <w:rPr>
          <w:b/>
          <w:spacing w:val="1"/>
          <w:sz w:val="28"/>
          <w:szCs w:val="28"/>
        </w:rPr>
        <w:t>a</w:t>
      </w:r>
      <w:r>
        <w:rPr>
          <w:b/>
          <w:sz w:val="28"/>
          <w:szCs w:val="28"/>
        </w:rPr>
        <w:t xml:space="preserve">nce </w:t>
      </w:r>
      <w:r>
        <w:rPr>
          <w:b/>
          <w:spacing w:val="-1"/>
          <w:sz w:val="28"/>
          <w:szCs w:val="28"/>
        </w:rPr>
        <w:t>R</w:t>
      </w:r>
      <w:r>
        <w:rPr>
          <w:b/>
          <w:sz w:val="28"/>
          <w:szCs w:val="28"/>
        </w:rPr>
        <w:t>equ</w:t>
      </w:r>
      <w:r>
        <w:rPr>
          <w:b/>
          <w:spacing w:val="1"/>
          <w:sz w:val="28"/>
          <w:szCs w:val="28"/>
        </w:rPr>
        <w:t>i</w:t>
      </w:r>
      <w:r>
        <w:rPr>
          <w:b/>
          <w:sz w:val="28"/>
          <w:szCs w:val="28"/>
        </w:rPr>
        <w:t>re</w:t>
      </w:r>
      <w:r>
        <w:rPr>
          <w:b/>
          <w:spacing w:val="-4"/>
          <w:sz w:val="28"/>
          <w:szCs w:val="28"/>
        </w:rPr>
        <w:t>m</w:t>
      </w:r>
      <w:r>
        <w:rPr>
          <w:b/>
          <w:sz w:val="28"/>
          <w:szCs w:val="28"/>
        </w:rPr>
        <w:t>ents</w:t>
      </w:r>
    </w:p>
    <w:p w:rsidR="003F40CE" w:rsidRDefault="003F40CE">
      <w:pPr>
        <w:spacing w:before="3" w:line="280" w:lineRule="exact"/>
        <w:rPr>
          <w:sz w:val="28"/>
          <w:szCs w:val="28"/>
        </w:rPr>
      </w:pPr>
    </w:p>
    <w:p w:rsidR="0011726C" w:rsidRDefault="0011726C" w:rsidP="00ED4B57">
      <w:pPr>
        <w:spacing w:line="240" w:lineRule="exact"/>
        <w:ind w:left="720" w:right="145" w:firstLine="720"/>
        <w:jc w:val="both"/>
        <w:rPr>
          <w:rFonts w:ascii="Arial" w:eastAsia="Arial" w:hAnsi="Arial" w:cs="Arial"/>
          <w:i/>
          <w:sz w:val="22"/>
          <w:szCs w:val="22"/>
        </w:rPr>
      </w:pPr>
      <w:r>
        <w:rPr>
          <w:rFonts w:ascii="Arial" w:eastAsia="Arial" w:hAnsi="Arial" w:cs="Arial"/>
          <w:i/>
          <w:sz w:val="22"/>
          <w:szCs w:val="22"/>
        </w:rPr>
        <w:t xml:space="preserve">The Student Activities Management System must be interactive and the delays involved must be less. </w:t>
      </w:r>
      <w:r w:rsidR="00430D16">
        <w:rPr>
          <w:rFonts w:ascii="Arial" w:eastAsia="Arial" w:hAnsi="Arial" w:cs="Arial"/>
          <w:i/>
          <w:sz w:val="22"/>
          <w:szCs w:val="22"/>
        </w:rPr>
        <w:t>So,</w:t>
      </w:r>
      <w:r>
        <w:rPr>
          <w:rFonts w:ascii="Arial" w:eastAsia="Arial" w:hAnsi="Arial" w:cs="Arial"/>
          <w:i/>
          <w:sz w:val="22"/>
          <w:szCs w:val="22"/>
        </w:rPr>
        <w:t xml:space="preserve"> in every action-response of the system, there are no immediate delays.</w:t>
      </w:r>
    </w:p>
    <w:p w:rsidR="003F40CE" w:rsidRDefault="003F40CE">
      <w:pPr>
        <w:spacing w:line="200" w:lineRule="exact"/>
      </w:pPr>
    </w:p>
    <w:p w:rsidR="003F40CE" w:rsidRDefault="003F40CE">
      <w:pPr>
        <w:spacing w:before="12" w:line="260" w:lineRule="exact"/>
        <w:rPr>
          <w:sz w:val="26"/>
          <w:szCs w:val="26"/>
        </w:rPr>
      </w:pPr>
    </w:p>
    <w:p w:rsidR="003F40CE" w:rsidRDefault="00466648">
      <w:pPr>
        <w:spacing w:before="24"/>
        <w:ind w:left="116"/>
        <w:rPr>
          <w:sz w:val="28"/>
          <w:szCs w:val="28"/>
        </w:rPr>
      </w:pPr>
      <w:r>
        <w:rPr>
          <w:b/>
          <w:spacing w:val="1"/>
          <w:sz w:val="28"/>
          <w:szCs w:val="28"/>
        </w:rPr>
        <w:t>5</w:t>
      </w:r>
      <w:r>
        <w:rPr>
          <w:b/>
          <w:spacing w:val="-1"/>
          <w:sz w:val="28"/>
          <w:szCs w:val="28"/>
        </w:rPr>
        <w:t>.</w:t>
      </w:r>
      <w:r>
        <w:rPr>
          <w:b/>
          <w:sz w:val="28"/>
          <w:szCs w:val="28"/>
        </w:rPr>
        <w:t xml:space="preserve">2 </w:t>
      </w:r>
      <w:r>
        <w:rPr>
          <w:b/>
          <w:spacing w:val="5"/>
          <w:sz w:val="28"/>
          <w:szCs w:val="28"/>
        </w:rPr>
        <w:t xml:space="preserve"> </w:t>
      </w:r>
      <w:r>
        <w:rPr>
          <w:b/>
          <w:sz w:val="28"/>
          <w:szCs w:val="28"/>
        </w:rPr>
        <w:t>S</w:t>
      </w:r>
      <w:r>
        <w:rPr>
          <w:b/>
          <w:spacing w:val="1"/>
          <w:sz w:val="28"/>
          <w:szCs w:val="28"/>
        </w:rPr>
        <w:t>a</w:t>
      </w:r>
      <w:r>
        <w:rPr>
          <w:b/>
          <w:sz w:val="28"/>
          <w:szCs w:val="28"/>
        </w:rPr>
        <w:t>fety</w:t>
      </w:r>
      <w:r>
        <w:rPr>
          <w:b/>
          <w:spacing w:val="1"/>
          <w:sz w:val="28"/>
          <w:szCs w:val="28"/>
        </w:rPr>
        <w:t xml:space="preserve"> </w:t>
      </w:r>
      <w:r>
        <w:rPr>
          <w:b/>
          <w:spacing w:val="-1"/>
          <w:sz w:val="28"/>
          <w:szCs w:val="28"/>
        </w:rPr>
        <w:t>R</w:t>
      </w:r>
      <w:r>
        <w:rPr>
          <w:b/>
          <w:sz w:val="28"/>
          <w:szCs w:val="28"/>
        </w:rPr>
        <w:t>equ</w:t>
      </w:r>
      <w:r>
        <w:rPr>
          <w:b/>
          <w:spacing w:val="1"/>
          <w:sz w:val="28"/>
          <w:szCs w:val="28"/>
        </w:rPr>
        <w:t>i</w:t>
      </w:r>
      <w:r>
        <w:rPr>
          <w:b/>
          <w:sz w:val="28"/>
          <w:szCs w:val="28"/>
        </w:rPr>
        <w:t>re</w:t>
      </w:r>
      <w:r>
        <w:rPr>
          <w:b/>
          <w:spacing w:val="-4"/>
          <w:sz w:val="28"/>
          <w:szCs w:val="28"/>
        </w:rPr>
        <w:t>m</w:t>
      </w:r>
      <w:r>
        <w:rPr>
          <w:b/>
          <w:sz w:val="28"/>
          <w:szCs w:val="28"/>
        </w:rPr>
        <w:t>ents</w:t>
      </w:r>
    </w:p>
    <w:p w:rsidR="003F40CE" w:rsidRDefault="003F40CE">
      <w:pPr>
        <w:spacing w:before="3" w:line="280" w:lineRule="exact"/>
        <w:rPr>
          <w:sz w:val="28"/>
          <w:szCs w:val="28"/>
        </w:rPr>
      </w:pPr>
    </w:p>
    <w:p w:rsidR="00D31489" w:rsidRDefault="00D31489" w:rsidP="00ED4B57">
      <w:pPr>
        <w:spacing w:line="240" w:lineRule="exact"/>
        <w:ind w:left="116" w:right="126" w:firstLine="604"/>
        <w:rPr>
          <w:rFonts w:ascii="Arial" w:eastAsia="Arial" w:hAnsi="Arial" w:cs="Arial"/>
          <w:i/>
          <w:sz w:val="22"/>
          <w:szCs w:val="22"/>
        </w:rPr>
      </w:pPr>
      <w:r>
        <w:rPr>
          <w:rFonts w:ascii="Arial" w:eastAsia="Arial" w:hAnsi="Arial" w:cs="Arial"/>
          <w:i/>
          <w:sz w:val="22"/>
          <w:szCs w:val="22"/>
        </w:rPr>
        <w:t>Delivery of information should be securely transmitted to the server without any changes in information.</w:t>
      </w:r>
    </w:p>
    <w:p w:rsidR="00152FE0" w:rsidRDefault="00152FE0">
      <w:pPr>
        <w:spacing w:before="8" w:line="280" w:lineRule="exact"/>
        <w:rPr>
          <w:sz w:val="28"/>
          <w:szCs w:val="28"/>
        </w:rPr>
      </w:pPr>
    </w:p>
    <w:p w:rsidR="00152FE0" w:rsidRDefault="00152FE0">
      <w:pPr>
        <w:spacing w:before="8" w:line="280" w:lineRule="exact"/>
        <w:rPr>
          <w:sz w:val="28"/>
          <w:szCs w:val="28"/>
        </w:rPr>
      </w:pPr>
    </w:p>
    <w:p w:rsidR="003F40CE" w:rsidRDefault="00DE3853">
      <w:pPr>
        <w:ind w:left="116"/>
        <w:rPr>
          <w:sz w:val="28"/>
          <w:szCs w:val="28"/>
        </w:rPr>
      </w:pPr>
      <w:r>
        <w:rPr>
          <w:b/>
          <w:spacing w:val="1"/>
          <w:sz w:val="28"/>
          <w:szCs w:val="28"/>
        </w:rPr>
        <w:t>5</w:t>
      </w:r>
      <w:r>
        <w:rPr>
          <w:b/>
          <w:spacing w:val="-1"/>
          <w:sz w:val="28"/>
          <w:szCs w:val="28"/>
        </w:rPr>
        <w:t>.</w:t>
      </w:r>
      <w:r>
        <w:rPr>
          <w:b/>
          <w:sz w:val="28"/>
          <w:szCs w:val="28"/>
        </w:rPr>
        <w:t xml:space="preserve">3 </w:t>
      </w:r>
      <w:r>
        <w:rPr>
          <w:b/>
          <w:spacing w:val="5"/>
          <w:sz w:val="28"/>
          <w:szCs w:val="28"/>
        </w:rPr>
        <w:t>Security</w:t>
      </w:r>
      <w:r w:rsidR="00466648">
        <w:rPr>
          <w:b/>
          <w:spacing w:val="1"/>
          <w:sz w:val="28"/>
          <w:szCs w:val="28"/>
        </w:rPr>
        <w:t xml:space="preserve"> </w:t>
      </w:r>
      <w:r w:rsidR="00466648">
        <w:rPr>
          <w:b/>
          <w:spacing w:val="-1"/>
          <w:sz w:val="28"/>
          <w:szCs w:val="28"/>
        </w:rPr>
        <w:t>R</w:t>
      </w:r>
      <w:r w:rsidR="00466648">
        <w:rPr>
          <w:b/>
          <w:sz w:val="28"/>
          <w:szCs w:val="28"/>
        </w:rPr>
        <w:t>equ</w:t>
      </w:r>
      <w:r w:rsidR="00466648">
        <w:rPr>
          <w:b/>
          <w:spacing w:val="1"/>
          <w:sz w:val="28"/>
          <w:szCs w:val="28"/>
        </w:rPr>
        <w:t>i</w:t>
      </w:r>
      <w:r w:rsidR="00466648">
        <w:rPr>
          <w:b/>
          <w:sz w:val="28"/>
          <w:szCs w:val="28"/>
        </w:rPr>
        <w:t>re</w:t>
      </w:r>
      <w:r w:rsidR="00466648">
        <w:rPr>
          <w:b/>
          <w:spacing w:val="-4"/>
          <w:sz w:val="28"/>
          <w:szCs w:val="28"/>
        </w:rPr>
        <w:t>m</w:t>
      </w:r>
      <w:r w:rsidR="00466648">
        <w:rPr>
          <w:b/>
          <w:sz w:val="28"/>
          <w:szCs w:val="28"/>
        </w:rPr>
        <w:t>ents</w:t>
      </w:r>
    </w:p>
    <w:p w:rsidR="003F40CE" w:rsidRDefault="003F40CE">
      <w:pPr>
        <w:spacing w:before="3" w:line="280" w:lineRule="exact"/>
        <w:rPr>
          <w:sz w:val="28"/>
          <w:szCs w:val="28"/>
        </w:rPr>
      </w:pPr>
    </w:p>
    <w:p w:rsidR="0011726C" w:rsidRPr="00813AC2" w:rsidRDefault="0011726C" w:rsidP="0011726C">
      <w:pPr>
        <w:ind w:left="720" w:firstLine="720"/>
        <w:rPr>
          <w:rFonts w:ascii="Arial" w:hAnsi="Arial" w:cs="Arial"/>
          <w:i/>
          <w:sz w:val="22"/>
          <w:szCs w:val="22"/>
        </w:rPr>
      </w:pPr>
      <w:r>
        <w:rPr>
          <w:rFonts w:ascii="Arial" w:hAnsi="Arial" w:cs="Arial"/>
          <w:i/>
          <w:sz w:val="22"/>
          <w:szCs w:val="22"/>
        </w:rPr>
        <w:t>The following security rules must be implemented in order to ensure the security and integrity of the system and its components:</w:t>
      </w:r>
    </w:p>
    <w:p w:rsidR="0011726C" w:rsidRDefault="0011726C" w:rsidP="0011726C">
      <w:pPr>
        <w:spacing w:before="3" w:line="280" w:lineRule="exact"/>
        <w:rPr>
          <w:sz w:val="28"/>
          <w:szCs w:val="28"/>
        </w:rPr>
      </w:pPr>
    </w:p>
    <w:p w:rsidR="0011726C" w:rsidRPr="00813AC2" w:rsidRDefault="0011726C" w:rsidP="0011726C">
      <w:pPr>
        <w:pStyle w:val="ListParagraph"/>
        <w:numPr>
          <w:ilvl w:val="0"/>
          <w:numId w:val="8"/>
        </w:numPr>
        <w:spacing w:line="240" w:lineRule="exact"/>
        <w:ind w:right="67"/>
        <w:rPr>
          <w:rFonts w:ascii="Arial" w:hAnsi="Arial" w:cs="Arial"/>
          <w:i/>
          <w:color w:val="000000"/>
          <w:sz w:val="22"/>
          <w:szCs w:val="19"/>
          <w:shd w:val="clear" w:color="auto" w:fill="FFFFFF"/>
        </w:rPr>
      </w:pPr>
      <w:r w:rsidRPr="00813AC2">
        <w:rPr>
          <w:rFonts w:ascii="Arial" w:hAnsi="Arial" w:cs="Arial"/>
          <w:i/>
          <w:color w:val="000000"/>
          <w:sz w:val="22"/>
          <w:szCs w:val="19"/>
          <w:shd w:val="clear" w:color="auto" w:fill="FFFFFF"/>
        </w:rPr>
        <w:t>System will have different types of users and every user has access constraints</w:t>
      </w:r>
    </w:p>
    <w:p w:rsidR="0011726C" w:rsidRPr="00813AC2" w:rsidRDefault="0011726C" w:rsidP="0011726C">
      <w:pPr>
        <w:pStyle w:val="ListParagraph"/>
        <w:numPr>
          <w:ilvl w:val="0"/>
          <w:numId w:val="8"/>
        </w:numPr>
        <w:spacing w:line="240" w:lineRule="exact"/>
        <w:ind w:right="67"/>
        <w:rPr>
          <w:rFonts w:ascii="Arial" w:hAnsi="Arial" w:cs="Arial"/>
          <w:i/>
          <w:color w:val="000000"/>
          <w:sz w:val="22"/>
          <w:szCs w:val="19"/>
          <w:shd w:val="clear" w:color="auto" w:fill="FFFFFF"/>
        </w:rPr>
      </w:pPr>
      <w:r w:rsidRPr="00813AC2">
        <w:rPr>
          <w:rFonts w:ascii="Arial" w:hAnsi="Arial" w:cs="Arial"/>
          <w:i/>
          <w:color w:val="000000"/>
          <w:sz w:val="22"/>
          <w:szCs w:val="19"/>
          <w:shd w:val="clear" w:color="auto" w:fill="FFFFFF"/>
        </w:rPr>
        <w:t>Proper user authentication should be provided</w:t>
      </w:r>
    </w:p>
    <w:p w:rsidR="0011726C" w:rsidRPr="00813AC2" w:rsidRDefault="0011726C" w:rsidP="0011726C">
      <w:pPr>
        <w:pStyle w:val="ListParagraph"/>
        <w:numPr>
          <w:ilvl w:val="0"/>
          <w:numId w:val="8"/>
        </w:numPr>
        <w:spacing w:line="240" w:lineRule="exact"/>
        <w:ind w:right="67"/>
        <w:rPr>
          <w:rFonts w:ascii="Arial" w:hAnsi="Arial" w:cs="Arial"/>
          <w:i/>
          <w:color w:val="000000"/>
          <w:sz w:val="22"/>
          <w:szCs w:val="19"/>
          <w:shd w:val="clear" w:color="auto" w:fill="FFFFFF"/>
        </w:rPr>
      </w:pPr>
      <w:r w:rsidRPr="00813AC2">
        <w:rPr>
          <w:rFonts w:ascii="Arial" w:hAnsi="Arial" w:cs="Arial"/>
          <w:i/>
          <w:color w:val="000000"/>
          <w:sz w:val="22"/>
          <w:szCs w:val="19"/>
          <w:shd w:val="clear" w:color="auto" w:fill="FFFFFF"/>
        </w:rPr>
        <w:t>No one should be able to hack user's password</w:t>
      </w:r>
    </w:p>
    <w:p w:rsidR="0011726C" w:rsidRDefault="0011726C" w:rsidP="0011726C">
      <w:pPr>
        <w:pStyle w:val="ListParagraph"/>
        <w:numPr>
          <w:ilvl w:val="0"/>
          <w:numId w:val="8"/>
        </w:numPr>
        <w:spacing w:line="240" w:lineRule="exact"/>
        <w:ind w:right="67"/>
        <w:rPr>
          <w:rFonts w:ascii="Arial" w:hAnsi="Arial" w:cs="Arial"/>
          <w:i/>
          <w:color w:val="000000"/>
          <w:sz w:val="22"/>
          <w:szCs w:val="19"/>
          <w:shd w:val="clear" w:color="auto" w:fill="FFFFFF"/>
        </w:rPr>
      </w:pPr>
      <w:r w:rsidRPr="00813AC2">
        <w:rPr>
          <w:rFonts w:ascii="Arial" w:hAnsi="Arial" w:cs="Arial"/>
          <w:i/>
          <w:color w:val="000000"/>
          <w:sz w:val="22"/>
          <w:szCs w:val="19"/>
          <w:shd w:val="clear" w:color="auto" w:fill="FFFFFF"/>
        </w:rPr>
        <w:t>System will use secured database</w:t>
      </w:r>
    </w:p>
    <w:p w:rsidR="0011726C" w:rsidRDefault="0011726C" w:rsidP="0011726C">
      <w:pPr>
        <w:spacing w:line="240" w:lineRule="exact"/>
        <w:ind w:right="67"/>
        <w:rPr>
          <w:rFonts w:ascii="Arial" w:hAnsi="Arial" w:cs="Arial"/>
          <w:i/>
          <w:color w:val="000000"/>
          <w:sz w:val="22"/>
          <w:szCs w:val="19"/>
          <w:shd w:val="clear" w:color="auto" w:fill="FFFFFF"/>
        </w:rPr>
      </w:pPr>
    </w:p>
    <w:p w:rsidR="0011726C" w:rsidRDefault="0011726C" w:rsidP="0011726C">
      <w:pPr>
        <w:spacing w:line="240" w:lineRule="exact"/>
        <w:ind w:right="67"/>
        <w:rPr>
          <w:rFonts w:ascii="Arial" w:hAnsi="Arial" w:cs="Arial"/>
          <w:i/>
          <w:color w:val="000000"/>
          <w:sz w:val="22"/>
          <w:szCs w:val="19"/>
          <w:shd w:val="clear" w:color="auto" w:fill="FFFFFF"/>
        </w:rPr>
      </w:pPr>
    </w:p>
    <w:p w:rsidR="0011726C" w:rsidRPr="0011726C" w:rsidRDefault="0011726C" w:rsidP="0011726C">
      <w:pPr>
        <w:spacing w:line="240" w:lineRule="exact"/>
        <w:ind w:right="67"/>
        <w:rPr>
          <w:rFonts w:ascii="Arial" w:hAnsi="Arial" w:cs="Arial"/>
          <w:i/>
          <w:color w:val="000000"/>
          <w:sz w:val="22"/>
          <w:szCs w:val="19"/>
          <w:shd w:val="clear" w:color="auto" w:fill="FFFFFF"/>
        </w:rPr>
      </w:pPr>
    </w:p>
    <w:p w:rsidR="003F40CE" w:rsidRDefault="003F40CE">
      <w:pPr>
        <w:spacing w:before="8" w:line="280" w:lineRule="exact"/>
        <w:rPr>
          <w:sz w:val="28"/>
          <w:szCs w:val="28"/>
        </w:rPr>
      </w:pPr>
    </w:p>
    <w:p w:rsidR="003F40CE" w:rsidRDefault="00DE3853">
      <w:pPr>
        <w:ind w:left="116"/>
        <w:rPr>
          <w:sz w:val="28"/>
          <w:szCs w:val="28"/>
        </w:rPr>
      </w:pPr>
      <w:r>
        <w:rPr>
          <w:b/>
          <w:spacing w:val="1"/>
          <w:sz w:val="28"/>
          <w:szCs w:val="28"/>
        </w:rPr>
        <w:t>5</w:t>
      </w:r>
      <w:r>
        <w:rPr>
          <w:b/>
          <w:spacing w:val="-1"/>
          <w:sz w:val="28"/>
          <w:szCs w:val="28"/>
        </w:rPr>
        <w:t>.</w:t>
      </w:r>
      <w:r>
        <w:rPr>
          <w:b/>
          <w:sz w:val="28"/>
          <w:szCs w:val="28"/>
        </w:rPr>
        <w:t xml:space="preserve">4 </w:t>
      </w:r>
      <w:r>
        <w:rPr>
          <w:b/>
          <w:spacing w:val="5"/>
          <w:sz w:val="28"/>
          <w:szCs w:val="28"/>
        </w:rPr>
        <w:t>Software</w:t>
      </w:r>
      <w:r w:rsidR="00466648">
        <w:rPr>
          <w:b/>
          <w:sz w:val="28"/>
          <w:szCs w:val="28"/>
        </w:rPr>
        <w:t xml:space="preserve"> Qu</w:t>
      </w:r>
      <w:r w:rsidR="00466648">
        <w:rPr>
          <w:b/>
          <w:spacing w:val="1"/>
          <w:sz w:val="28"/>
          <w:szCs w:val="28"/>
        </w:rPr>
        <w:t>ali</w:t>
      </w:r>
      <w:r w:rsidR="00466648">
        <w:rPr>
          <w:b/>
          <w:sz w:val="28"/>
          <w:szCs w:val="28"/>
        </w:rPr>
        <w:t>ty</w:t>
      </w:r>
      <w:r w:rsidR="00466648">
        <w:rPr>
          <w:b/>
          <w:spacing w:val="1"/>
          <w:sz w:val="28"/>
          <w:szCs w:val="28"/>
        </w:rPr>
        <w:t xml:space="preserve"> </w:t>
      </w:r>
      <w:r w:rsidR="00466648">
        <w:rPr>
          <w:b/>
          <w:spacing w:val="-1"/>
          <w:sz w:val="28"/>
          <w:szCs w:val="28"/>
        </w:rPr>
        <w:t>A</w:t>
      </w:r>
      <w:r w:rsidR="00466648">
        <w:rPr>
          <w:b/>
          <w:sz w:val="28"/>
          <w:szCs w:val="28"/>
        </w:rPr>
        <w:t>ttr</w:t>
      </w:r>
      <w:r w:rsidR="00466648">
        <w:rPr>
          <w:b/>
          <w:spacing w:val="1"/>
          <w:sz w:val="28"/>
          <w:szCs w:val="28"/>
        </w:rPr>
        <w:t>i</w:t>
      </w:r>
      <w:r w:rsidR="00466648">
        <w:rPr>
          <w:b/>
          <w:sz w:val="28"/>
          <w:szCs w:val="28"/>
        </w:rPr>
        <w:t>butes</w:t>
      </w:r>
    </w:p>
    <w:p w:rsidR="003F40CE" w:rsidRDefault="003F40CE">
      <w:pPr>
        <w:spacing w:before="3" w:line="280" w:lineRule="exact"/>
        <w:rPr>
          <w:sz w:val="28"/>
          <w:szCs w:val="28"/>
        </w:rPr>
      </w:pPr>
    </w:p>
    <w:p w:rsidR="00737938" w:rsidRDefault="00A6312F" w:rsidP="0011726C">
      <w:pPr>
        <w:spacing w:line="240" w:lineRule="exact"/>
        <w:ind w:left="116" w:right="288" w:firstLine="604"/>
        <w:rPr>
          <w:rFonts w:ascii="Arial" w:eastAsia="Arial" w:hAnsi="Arial" w:cs="Arial"/>
          <w:sz w:val="22"/>
          <w:szCs w:val="22"/>
        </w:rPr>
      </w:pPr>
      <w:r>
        <w:rPr>
          <w:rFonts w:ascii="Arial" w:eastAsia="Arial" w:hAnsi="Arial" w:cs="Arial"/>
          <w:sz w:val="22"/>
          <w:szCs w:val="22"/>
        </w:rPr>
        <w:t>Additional quality characteristics of the system is the usability</w:t>
      </w:r>
      <w:r w:rsidR="008E7883">
        <w:rPr>
          <w:rFonts w:ascii="Arial" w:eastAsia="Arial" w:hAnsi="Arial" w:cs="Arial"/>
          <w:sz w:val="22"/>
          <w:szCs w:val="22"/>
        </w:rPr>
        <w:t xml:space="preserve"> and security.</w:t>
      </w:r>
    </w:p>
    <w:p w:rsidR="00DE3853" w:rsidRDefault="00DE3853">
      <w:pPr>
        <w:spacing w:line="240" w:lineRule="exact"/>
        <w:ind w:left="116" w:right="288"/>
        <w:rPr>
          <w:rFonts w:ascii="Arial" w:eastAsia="Arial" w:hAnsi="Arial" w:cs="Arial"/>
          <w:sz w:val="22"/>
          <w:szCs w:val="22"/>
        </w:rPr>
      </w:pPr>
    </w:p>
    <w:p w:rsidR="00DE3853" w:rsidRPr="00430D16" w:rsidRDefault="00DE3853" w:rsidP="00430D16">
      <w:pPr>
        <w:pStyle w:val="ListParagraph"/>
        <w:numPr>
          <w:ilvl w:val="0"/>
          <w:numId w:val="13"/>
        </w:numPr>
        <w:spacing w:line="240" w:lineRule="exact"/>
        <w:ind w:right="288"/>
        <w:rPr>
          <w:rFonts w:ascii="Arial" w:eastAsia="Arial" w:hAnsi="Arial" w:cs="Arial"/>
          <w:b/>
          <w:sz w:val="22"/>
          <w:szCs w:val="22"/>
        </w:rPr>
      </w:pPr>
      <w:r w:rsidRPr="00430D16">
        <w:rPr>
          <w:rFonts w:ascii="Arial" w:eastAsia="Arial" w:hAnsi="Arial" w:cs="Arial"/>
          <w:b/>
          <w:sz w:val="22"/>
          <w:szCs w:val="22"/>
        </w:rPr>
        <w:t>Usability</w:t>
      </w:r>
    </w:p>
    <w:p w:rsidR="00ED4B57" w:rsidRPr="00DE3853" w:rsidRDefault="00ED4B57" w:rsidP="0011726C">
      <w:pPr>
        <w:spacing w:line="240" w:lineRule="exact"/>
        <w:ind w:left="836" w:right="288" w:firstLine="604"/>
        <w:rPr>
          <w:rFonts w:ascii="Arial" w:eastAsia="Arial" w:hAnsi="Arial" w:cs="Arial"/>
          <w:sz w:val="22"/>
          <w:szCs w:val="22"/>
        </w:rPr>
      </w:pPr>
    </w:p>
    <w:p w:rsidR="00DE3853" w:rsidRPr="00430D16" w:rsidRDefault="00DE3853" w:rsidP="00430D16">
      <w:pPr>
        <w:pStyle w:val="ListParagraph"/>
        <w:numPr>
          <w:ilvl w:val="3"/>
          <w:numId w:val="12"/>
        </w:numPr>
        <w:spacing w:line="240" w:lineRule="exact"/>
        <w:ind w:right="288"/>
        <w:rPr>
          <w:rFonts w:ascii="Arial" w:eastAsia="Arial" w:hAnsi="Arial" w:cs="Arial"/>
          <w:sz w:val="22"/>
          <w:szCs w:val="22"/>
        </w:rPr>
      </w:pPr>
      <w:r w:rsidRPr="00430D16">
        <w:rPr>
          <w:rFonts w:ascii="Arial" w:eastAsia="Arial" w:hAnsi="Arial" w:cs="Arial"/>
          <w:sz w:val="22"/>
          <w:szCs w:val="22"/>
        </w:rPr>
        <w:t>As the system is easy to handle and navigates in the most expected way with no delays.</w:t>
      </w:r>
    </w:p>
    <w:p w:rsidR="00DE3853" w:rsidRPr="00DE3853" w:rsidRDefault="00DE3853" w:rsidP="00DE3853">
      <w:pPr>
        <w:spacing w:line="240" w:lineRule="exact"/>
        <w:ind w:left="116" w:right="288"/>
        <w:rPr>
          <w:rFonts w:ascii="Arial" w:eastAsia="Arial" w:hAnsi="Arial" w:cs="Arial"/>
          <w:sz w:val="22"/>
          <w:szCs w:val="22"/>
        </w:rPr>
      </w:pPr>
    </w:p>
    <w:p w:rsidR="00DE3853" w:rsidRPr="00430D16" w:rsidRDefault="00DE3853" w:rsidP="00430D16">
      <w:pPr>
        <w:pStyle w:val="ListParagraph"/>
        <w:numPr>
          <w:ilvl w:val="0"/>
          <w:numId w:val="13"/>
        </w:numPr>
        <w:spacing w:line="240" w:lineRule="exact"/>
        <w:ind w:right="288"/>
        <w:rPr>
          <w:rFonts w:ascii="Arial" w:eastAsia="Arial" w:hAnsi="Arial" w:cs="Arial"/>
          <w:b/>
          <w:sz w:val="22"/>
          <w:szCs w:val="22"/>
        </w:rPr>
      </w:pPr>
      <w:r w:rsidRPr="00430D16">
        <w:rPr>
          <w:rFonts w:ascii="Arial" w:eastAsia="Arial" w:hAnsi="Arial" w:cs="Arial"/>
          <w:b/>
          <w:sz w:val="22"/>
          <w:szCs w:val="22"/>
        </w:rPr>
        <w:t>Security</w:t>
      </w:r>
    </w:p>
    <w:p w:rsidR="00ED4B57" w:rsidRPr="00DE3853" w:rsidRDefault="00ED4B57" w:rsidP="0011726C">
      <w:pPr>
        <w:spacing w:line="240" w:lineRule="exact"/>
        <w:ind w:left="836" w:right="288" w:firstLine="604"/>
        <w:rPr>
          <w:rFonts w:ascii="Arial" w:eastAsia="Arial" w:hAnsi="Arial" w:cs="Arial"/>
          <w:sz w:val="22"/>
          <w:szCs w:val="22"/>
        </w:rPr>
      </w:pPr>
    </w:p>
    <w:p w:rsidR="00DE3853" w:rsidRPr="00430D16" w:rsidRDefault="00DE3853" w:rsidP="00430D16">
      <w:pPr>
        <w:pStyle w:val="ListParagraph"/>
        <w:numPr>
          <w:ilvl w:val="3"/>
          <w:numId w:val="12"/>
        </w:numPr>
        <w:spacing w:line="240" w:lineRule="exact"/>
        <w:ind w:right="288"/>
        <w:rPr>
          <w:rFonts w:ascii="Arial" w:eastAsia="Arial" w:hAnsi="Arial" w:cs="Arial"/>
          <w:sz w:val="22"/>
          <w:szCs w:val="22"/>
        </w:rPr>
      </w:pPr>
      <w:r w:rsidRPr="00430D16">
        <w:rPr>
          <w:rFonts w:ascii="Arial" w:eastAsia="Arial" w:hAnsi="Arial" w:cs="Arial"/>
          <w:sz w:val="22"/>
          <w:szCs w:val="22"/>
        </w:rPr>
        <w:t>The main security concern is for users account hence proper login mechanism should be used to avoid hacking.</w:t>
      </w:r>
    </w:p>
    <w:p w:rsidR="00430D16" w:rsidRDefault="00430D16">
      <w:pPr>
        <w:ind w:left="116"/>
        <w:rPr>
          <w:rFonts w:ascii="Arial" w:eastAsia="Arial" w:hAnsi="Arial" w:cs="Arial"/>
          <w:sz w:val="22"/>
          <w:szCs w:val="22"/>
        </w:rPr>
      </w:pPr>
    </w:p>
    <w:p w:rsidR="003F40CE" w:rsidRDefault="00DE3853">
      <w:pPr>
        <w:ind w:left="116"/>
        <w:rPr>
          <w:sz w:val="28"/>
          <w:szCs w:val="28"/>
        </w:rPr>
      </w:pPr>
      <w:r>
        <w:rPr>
          <w:b/>
          <w:spacing w:val="1"/>
          <w:sz w:val="28"/>
          <w:szCs w:val="28"/>
        </w:rPr>
        <w:t>5</w:t>
      </w:r>
      <w:r>
        <w:rPr>
          <w:b/>
          <w:spacing w:val="-1"/>
          <w:sz w:val="28"/>
          <w:szCs w:val="28"/>
        </w:rPr>
        <w:t>.</w:t>
      </w:r>
      <w:r>
        <w:rPr>
          <w:b/>
          <w:sz w:val="28"/>
          <w:szCs w:val="28"/>
        </w:rPr>
        <w:t xml:space="preserve">5 </w:t>
      </w:r>
      <w:r>
        <w:rPr>
          <w:b/>
          <w:spacing w:val="5"/>
          <w:sz w:val="28"/>
          <w:szCs w:val="28"/>
        </w:rPr>
        <w:t>Business</w:t>
      </w:r>
      <w:r w:rsidR="00466648">
        <w:rPr>
          <w:b/>
          <w:spacing w:val="1"/>
          <w:sz w:val="28"/>
          <w:szCs w:val="28"/>
        </w:rPr>
        <w:t xml:space="preserve"> </w:t>
      </w:r>
      <w:r w:rsidR="00466648">
        <w:rPr>
          <w:b/>
          <w:spacing w:val="-1"/>
          <w:sz w:val="28"/>
          <w:szCs w:val="28"/>
        </w:rPr>
        <w:t>R</w:t>
      </w:r>
      <w:r w:rsidR="00466648">
        <w:rPr>
          <w:b/>
          <w:sz w:val="28"/>
          <w:szCs w:val="28"/>
        </w:rPr>
        <w:t>u</w:t>
      </w:r>
      <w:r w:rsidR="00466648">
        <w:rPr>
          <w:b/>
          <w:spacing w:val="1"/>
          <w:sz w:val="28"/>
          <w:szCs w:val="28"/>
        </w:rPr>
        <w:t>l</w:t>
      </w:r>
      <w:r w:rsidR="00466648">
        <w:rPr>
          <w:b/>
          <w:sz w:val="28"/>
          <w:szCs w:val="28"/>
        </w:rPr>
        <w:t>es</w:t>
      </w:r>
    </w:p>
    <w:p w:rsidR="003F40CE" w:rsidRDefault="003F40CE">
      <w:pPr>
        <w:spacing w:line="200" w:lineRule="exact"/>
      </w:pPr>
    </w:p>
    <w:p w:rsidR="00D64AD4" w:rsidRDefault="00D64AD4" w:rsidP="00D64AD4">
      <w:pPr>
        <w:spacing w:line="240" w:lineRule="exact"/>
        <w:ind w:left="116" w:right="422" w:firstLine="604"/>
        <w:rPr>
          <w:rFonts w:ascii="Arial" w:eastAsia="Arial" w:hAnsi="Arial" w:cs="Arial"/>
          <w:i/>
          <w:sz w:val="22"/>
          <w:szCs w:val="22"/>
        </w:rPr>
      </w:pPr>
      <w:r>
        <w:rPr>
          <w:rFonts w:ascii="Arial" w:eastAsia="Arial" w:hAnsi="Arial" w:cs="Arial"/>
          <w:i/>
          <w:sz w:val="22"/>
          <w:szCs w:val="22"/>
        </w:rPr>
        <w:t>Since the Students Activities Office handles a lot of transaction from different organizations, the system, the developers have already incorporated some features of the system that might help the department to be flexible in performing its tasks. System features included is the document sharing option. Since it is assumed that the SAO Head may encounter a lot of document transactions any time, it is the job of the Student Activities Management System to manage those documents that are uploaded by every user and to separate the access across different files.</w:t>
      </w:r>
    </w:p>
    <w:p w:rsidR="00D64AD4" w:rsidRDefault="00D64AD4" w:rsidP="00D64AD4">
      <w:pPr>
        <w:spacing w:line="240" w:lineRule="exact"/>
        <w:ind w:left="116" w:right="422"/>
        <w:rPr>
          <w:rFonts w:ascii="Arial" w:eastAsia="Arial" w:hAnsi="Arial" w:cs="Arial"/>
          <w:i/>
          <w:sz w:val="22"/>
          <w:szCs w:val="22"/>
        </w:rPr>
      </w:pPr>
    </w:p>
    <w:p w:rsidR="00D64AD4" w:rsidRPr="0067171A" w:rsidRDefault="00D64AD4" w:rsidP="00D64AD4">
      <w:pPr>
        <w:spacing w:line="240" w:lineRule="exact"/>
        <w:ind w:left="116" w:right="422" w:firstLine="604"/>
        <w:rPr>
          <w:rFonts w:ascii="Arial" w:eastAsia="Arial" w:hAnsi="Arial" w:cs="Arial"/>
          <w:i/>
          <w:sz w:val="22"/>
          <w:szCs w:val="22"/>
        </w:rPr>
      </w:pPr>
      <w:r w:rsidRPr="0067171A">
        <w:rPr>
          <w:rFonts w:ascii="Arial" w:eastAsia="Arial" w:hAnsi="Arial" w:cs="Arial"/>
          <w:i/>
          <w:sz w:val="22"/>
          <w:szCs w:val="22"/>
        </w:rPr>
        <w:t>Another business rule of the department is, every user, if they are a bona fide member of any organization within Asia Pacific College, can also set one or more of their personal appointments at a time. In relation to this rule, the system has been incorporated with a calendar event management module to enable every entities / user in the system to manage not only document transactions but also their personal appointments</w:t>
      </w:r>
      <w:r>
        <w:rPr>
          <w:rFonts w:ascii="Arial" w:eastAsia="Arial" w:hAnsi="Arial" w:cs="Arial"/>
          <w:i/>
          <w:sz w:val="22"/>
          <w:szCs w:val="22"/>
        </w:rPr>
        <w:t>.</w:t>
      </w:r>
    </w:p>
    <w:p w:rsidR="003F40CE" w:rsidRDefault="003F40CE">
      <w:pPr>
        <w:spacing w:before="7" w:line="280" w:lineRule="exact"/>
        <w:rPr>
          <w:sz w:val="28"/>
          <w:szCs w:val="28"/>
        </w:rPr>
      </w:pPr>
    </w:p>
    <w:p w:rsidR="0011726C" w:rsidRDefault="0011726C">
      <w:pPr>
        <w:spacing w:before="7" w:line="280" w:lineRule="exact"/>
        <w:rPr>
          <w:sz w:val="28"/>
          <w:szCs w:val="28"/>
        </w:rPr>
      </w:pPr>
    </w:p>
    <w:p w:rsidR="0011726C" w:rsidRDefault="0011726C">
      <w:pPr>
        <w:spacing w:before="7" w:line="280" w:lineRule="exact"/>
        <w:rPr>
          <w:sz w:val="28"/>
          <w:szCs w:val="28"/>
        </w:rPr>
      </w:pPr>
    </w:p>
    <w:p w:rsidR="0011726C" w:rsidRDefault="0011726C">
      <w:pPr>
        <w:spacing w:before="7" w:line="280" w:lineRule="exact"/>
        <w:rPr>
          <w:sz w:val="28"/>
          <w:szCs w:val="28"/>
        </w:rPr>
      </w:pPr>
    </w:p>
    <w:p w:rsidR="0011726C" w:rsidRDefault="0011726C">
      <w:pPr>
        <w:spacing w:before="7" w:line="280" w:lineRule="exact"/>
        <w:rPr>
          <w:sz w:val="28"/>
          <w:szCs w:val="28"/>
        </w:rPr>
      </w:pPr>
    </w:p>
    <w:p w:rsidR="0011726C" w:rsidRDefault="0011726C">
      <w:pPr>
        <w:spacing w:before="7" w:line="280" w:lineRule="exact"/>
        <w:rPr>
          <w:sz w:val="28"/>
          <w:szCs w:val="28"/>
        </w:rPr>
      </w:pPr>
    </w:p>
    <w:p w:rsidR="0011726C" w:rsidRDefault="0011726C">
      <w:pPr>
        <w:spacing w:before="7" w:line="280" w:lineRule="exact"/>
        <w:rPr>
          <w:sz w:val="28"/>
          <w:szCs w:val="28"/>
        </w:rPr>
      </w:pPr>
    </w:p>
    <w:p w:rsidR="00D64AD4" w:rsidRDefault="00D64AD4">
      <w:pPr>
        <w:ind w:left="116"/>
        <w:rPr>
          <w:b/>
          <w:sz w:val="36"/>
          <w:szCs w:val="36"/>
        </w:rPr>
      </w:pPr>
    </w:p>
    <w:p w:rsidR="00D64AD4" w:rsidRDefault="00D64AD4">
      <w:pPr>
        <w:ind w:left="116"/>
        <w:rPr>
          <w:b/>
          <w:sz w:val="36"/>
          <w:szCs w:val="36"/>
        </w:rPr>
      </w:pPr>
    </w:p>
    <w:p w:rsidR="00D64AD4" w:rsidRDefault="00D64AD4">
      <w:pPr>
        <w:ind w:left="116"/>
        <w:rPr>
          <w:b/>
          <w:sz w:val="36"/>
          <w:szCs w:val="36"/>
        </w:rPr>
      </w:pPr>
    </w:p>
    <w:p w:rsidR="00D64AD4" w:rsidRDefault="00D64AD4">
      <w:pPr>
        <w:ind w:left="116"/>
        <w:rPr>
          <w:b/>
          <w:sz w:val="36"/>
          <w:szCs w:val="36"/>
        </w:rPr>
      </w:pPr>
    </w:p>
    <w:p w:rsidR="00D64AD4" w:rsidRDefault="00D64AD4">
      <w:pPr>
        <w:ind w:left="116"/>
        <w:rPr>
          <w:b/>
          <w:sz w:val="36"/>
          <w:szCs w:val="36"/>
        </w:rPr>
      </w:pPr>
    </w:p>
    <w:p w:rsidR="003F40CE" w:rsidRDefault="00466648">
      <w:pPr>
        <w:ind w:left="116"/>
        <w:rPr>
          <w:sz w:val="36"/>
          <w:szCs w:val="36"/>
        </w:rPr>
      </w:pPr>
      <w:r>
        <w:rPr>
          <w:b/>
          <w:sz w:val="36"/>
          <w:szCs w:val="36"/>
        </w:rPr>
        <w:lastRenderedPageBreak/>
        <w:t>6.</w:t>
      </w:r>
      <w:r>
        <w:rPr>
          <w:b/>
          <w:spacing w:val="55"/>
          <w:sz w:val="36"/>
          <w:szCs w:val="36"/>
        </w:rPr>
        <w:t xml:space="preserve"> </w:t>
      </w:r>
      <w:r>
        <w:rPr>
          <w:b/>
          <w:spacing w:val="1"/>
          <w:sz w:val="36"/>
          <w:szCs w:val="36"/>
        </w:rPr>
        <w:t>O</w:t>
      </w:r>
      <w:r>
        <w:rPr>
          <w:b/>
          <w:sz w:val="36"/>
          <w:szCs w:val="36"/>
        </w:rPr>
        <w:t>t</w:t>
      </w:r>
      <w:r>
        <w:rPr>
          <w:b/>
          <w:spacing w:val="-1"/>
          <w:sz w:val="36"/>
          <w:szCs w:val="36"/>
        </w:rPr>
        <w:t>h</w:t>
      </w:r>
      <w:r>
        <w:rPr>
          <w:b/>
          <w:spacing w:val="1"/>
          <w:sz w:val="36"/>
          <w:szCs w:val="36"/>
        </w:rPr>
        <w:t>e</w:t>
      </w:r>
      <w:r>
        <w:rPr>
          <w:b/>
          <w:sz w:val="36"/>
          <w:szCs w:val="36"/>
        </w:rPr>
        <w:t>r</w:t>
      </w:r>
      <w:r>
        <w:rPr>
          <w:b/>
          <w:spacing w:val="-5"/>
          <w:sz w:val="36"/>
          <w:szCs w:val="36"/>
        </w:rPr>
        <w:t xml:space="preserve"> </w:t>
      </w:r>
      <w:r>
        <w:rPr>
          <w:b/>
          <w:spacing w:val="-1"/>
          <w:sz w:val="36"/>
          <w:szCs w:val="36"/>
        </w:rPr>
        <w:t>R</w:t>
      </w:r>
      <w:r>
        <w:rPr>
          <w:b/>
          <w:spacing w:val="1"/>
          <w:sz w:val="36"/>
          <w:szCs w:val="36"/>
        </w:rPr>
        <w:t>e</w:t>
      </w:r>
      <w:r>
        <w:rPr>
          <w:b/>
          <w:spacing w:val="-1"/>
          <w:sz w:val="36"/>
          <w:szCs w:val="36"/>
        </w:rPr>
        <w:t>qu</w:t>
      </w:r>
      <w:r>
        <w:rPr>
          <w:b/>
          <w:spacing w:val="1"/>
          <w:sz w:val="36"/>
          <w:szCs w:val="36"/>
        </w:rPr>
        <w:t>i</w:t>
      </w:r>
      <w:r>
        <w:rPr>
          <w:b/>
          <w:spacing w:val="-6"/>
          <w:sz w:val="36"/>
          <w:szCs w:val="36"/>
        </w:rPr>
        <w:t>r</w:t>
      </w:r>
      <w:r>
        <w:rPr>
          <w:b/>
          <w:spacing w:val="1"/>
          <w:sz w:val="36"/>
          <w:szCs w:val="36"/>
        </w:rPr>
        <w:t>e</w:t>
      </w:r>
      <w:r>
        <w:rPr>
          <w:b/>
          <w:sz w:val="36"/>
          <w:szCs w:val="36"/>
        </w:rPr>
        <w:t>m</w:t>
      </w:r>
      <w:r>
        <w:rPr>
          <w:b/>
          <w:spacing w:val="1"/>
          <w:sz w:val="36"/>
          <w:szCs w:val="36"/>
        </w:rPr>
        <w:t>e</w:t>
      </w:r>
      <w:r>
        <w:rPr>
          <w:b/>
          <w:spacing w:val="-1"/>
          <w:sz w:val="36"/>
          <w:szCs w:val="36"/>
        </w:rPr>
        <w:t>n</w:t>
      </w:r>
      <w:r>
        <w:rPr>
          <w:b/>
          <w:sz w:val="36"/>
          <w:szCs w:val="36"/>
        </w:rPr>
        <w:t>ts</w:t>
      </w:r>
    </w:p>
    <w:p w:rsidR="003F40CE" w:rsidRDefault="003F40CE">
      <w:pPr>
        <w:spacing w:before="1" w:line="240" w:lineRule="exact"/>
        <w:rPr>
          <w:sz w:val="24"/>
          <w:szCs w:val="24"/>
        </w:rPr>
      </w:pPr>
    </w:p>
    <w:p w:rsidR="003F40CE" w:rsidRDefault="003F40CE">
      <w:pPr>
        <w:spacing w:before="7" w:line="120" w:lineRule="exact"/>
        <w:rPr>
          <w:sz w:val="12"/>
          <w:szCs w:val="12"/>
        </w:rPr>
      </w:pPr>
    </w:p>
    <w:p w:rsidR="003F40CE" w:rsidRDefault="00466648">
      <w:pPr>
        <w:ind w:left="116"/>
        <w:rPr>
          <w:sz w:val="36"/>
          <w:szCs w:val="36"/>
        </w:rPr>
      </w:pPr>
      <w:r>
        <w:rPr>
          <w:b/>
          <w:spacing w:val="-1"/>
          <w:sz w:val="36"/>
          <w:szCs w:val="36"/>
        </w:rPr>
        <w:t>App</w:t>
      </w:r>
      <w:r>
        <w:rPr>
          <w:b/>
          <w:spacing w:val="1"/>
          <w:sz w:val="36"/>
          <w:szCs w:val="36"/>
        </w:rPr>
        <w:t>e</w:t>
      </w:r>
      <w:r>
        <w:rPr>
          <w:b/>
          <w:spacing w:val="-1"/>
          <w:sz w:val="36"/>
          <w:szCs w:val="36"/>
        </w:rPr>
        <w:t>nd</w:t>
      </w:r>
      <w:r>
        <w:rPr>
          <w:b/>
          <w:spacing w:val="1"/>
          <w:sz w:val="36"/>
          <w:szCs w:val="36"/>
        </w:rPr>
        <w:t>i</w:t>
      </w:r>
      <w:r>
        <w:rPr>
          <w:b/>
          <w:sz w:val="36"/>
          <w:szCs w:val="36"/>
        </w:rPr>
        <w:t>x</w:t>
      </w:r>
      <w:r>
        <w:rPr>
          <w:b/>
          <w:spacing w:val="1"/>
          <w:sz w:val="36"/>
          <w:szCs w:val="36"/>
        </w:rPr>
        <w:t xml:space="preserve"> </w:t>
      </w:r>
      <w:r>
        <w:rPr>
          <w:b/>
          <w:spacing w:val="-1"/>
          <w:sz w:val="36"/>
          <w:szCs w:val="36"/>
        </w:rPr>
        <w:t>A</w:t>
      </w:r>
      <w:r>
        <w:rPr>
          <w:b/>
          <w:sz w:val="36"/>
          <w:szCs w:val="36"/>
        </w:rPr>
        <w:t>:</w:t>
      </w:r>
      <w:r>
        <w:rPr>
          <w:b/>
          <w:spacing w:val="1"/>
          <w:sz w:val="36"/>
          <w:szCs w:val="36"/>
        </w:rPr>
        <w:t xml:space="preserve"> Gl</w:t>
      </w:r>
      <w:r>
        <w:rPr>
          <w:b/>
          <w:sz w:val="36"/>
          <w:szCs w:val="36"/>
        </w:rPr>
        <w:t>o</w:t>
      </w:r>
      <w:r>
        <w:rPr>
          <w:b/>
          <w:spacing w:val="-1"/>
          <w:sz w:val="36"/>
          <w:szCs w:val="36"/>
        </w:rPr>
        <w:t>ss</w:t>
      </w:r>
      <w:r>
        <w:rPr>
          <w:b/>
          <w:sz w:val="36"/>
          <w:szCs w:val="36"/>
        </w:rPr>
        <w:t>a</w:t>
      </w:r>
      <w:r>
        <w:rPr>
          <w:b/>
          <w:spacing w:val="1"/>
          <w:sz w:val="36"/>
          <w:szCs w:val="36"/>
        </w:rPr>
        <w:t>r</w:t>
      </w:r>
      <w:r>
        <w:rPr>
          <w:b/>
          <w:sz w:val="36"/>
          <w:szCs w:val="36"/>
        </w:rPr>
        <w:t>y</w:t>
      </w:r>
    </w:p>
    <w:p w:rsidR="003F40CE" w:rsidRDefault="003F40CE">
      <w:pPr>
        <w:spacing w:before="1" w:line="240" w:lineRule="exact"/>
        <w:rPr>
          <w:sz w:val="24"/>
          <w:szCs w:val="24"/>
        </w:rPr>
      </w:pPr>
    </w:p>
    <w:p w:rsidR="00426B18" w:rsidRDefault="00426B18">
      <w:pPr>
        <w:spacing w:line="240" w:lineRule="exact"/>
        <w:ind w:left="116" w:right="153"/>
        <w:rPr>
          <w:rFonts w:ascii="Arial" w:eastAsia="Arial" w:hAnsi="Arial" w:cs="Arial"/>
          <w:i/>
          <w:sz w:val="22"/>
          <w:szCs w:val="22"/>
        </w:rPr>
      </w:pPr>
    </w:p>
    <w:p w:rsidR="00426B18" w:rsidRDefault="00426B18">
      <w:pPr>
        <w:spacing w:line="240" w:lineRule="exact"/>
        <w:ind w:left="116" w:right="153"/>
        <w:rPr>
          <w:rFonts w:ascii="Arial" w:hAnsi="Arial" w:cs="Arial"/>
          <w:i/>
          <w:sz w:val="22"/>
        </w:rPr>
      </w:pPr>
      <w:r w:rsidRPr="00426B18">
        <w:rPr>
          <w:rFonts w:ascii="Arial" w:hAnsi="Arial" w:cs="Arial"/>
          <w:i/>
          <w:sz w:val="22"/>
        </w:rPr>
        <w:t>Acronyms and Abbreviations:</w:t>
      </w:r>
    </w:p>
    <w:p w:rsidR="00426B18" w:rsidRDefault="00116B16" w:rsidP="00426B18">
      <w:pPr>
        <w:pStyle w:val="ListParagraph"/>
        <w:numPr>
          <w:ilvl w:val="0"/>
          <w:numId w:val="2"/>
        </w:numPr>
        <w:spacing w:line="240" w:lineRule="exact"/>
        <w:ind w:right="153"/>
        <w:rPr>
          <w:rFonts w:ascii="Arial" w:eastAsia="Arial" w:hAnsi="Arial" w:cs="Arial"/>
          <w:i/>
          <w:sz w:val="24"/>
          <w:szCs w:val="22"/>
        </w:rPr>
      </w:pPr>
      <w:r>
        <w:rPr>
          <w:rFonts w:ascii="Arial" w:eastAsia="Arial" w:hAnsi="Arial" w:cs="Arial"/>
          <w:i/>
          <w:sz w:val="24"/>
          <w:szCs w:val="22"/>
        </w:rPr>
        <w:t>SAO – Student Activities Office</w:t>
      </w:r>
    </w:p>
    <w:p w:rsidR="00116B16" w:rsidRDefault="00116B16" w:rsidP="00426B18">
      <w:pPr>
        <w:pStyle w:val="ListParagraph"/>
        <w:numPr>
          <w:ilvl w:val="0"/>
          <w:numId w:val="2"/>
        </w:numPr>
        <w:spacing w:line="240" w:lineRule="exact"/>
        <w:ind w:right="153"/>
        <w:rPr>
          <w:rFonts w:ascii="Arial" w:eastAsia="Arial" w:hAnsi="Arial" w:cs="Arial"/>
          <w:i/>
          <w:sz w:val="24"/>
          <w:szCs w:val="22"/>
        </w:rPr>
      </w:pPr>
      <w:r>
        <w:rPr>
          <w:rFonts w:ascii="Arial" w:eastAsia="Arial" w:hAnsi="Arial" w:cs="Arial"/>
          <w:i/>
          <w:sz w:val="24"/>
          <w:szCs w:val="22"/>
        </w:rPr>
        <w:t>PGP – Pretty Good Privacy</w:t>
      </w:r>
    </w:p>
    <w:p w:rsidR="00116B16" w:rsidRDefault="00116B16" w:rsidP="00426B18">
      <w:pPr>
        <w:pStyle w:val="ListParagraph"/>
        <w:numPr>
          <w:ilvl w:val="0"/>
          <w:numId w:val="2"/>
        </w:numPr>
        <w:spacing w:line="240" w:lineRule="exact"/>
        <w:ind w:right="153"/>
        <w:rPr>
          <w:rFonts w:ascii="Arial" w:eastAsia="Arial" w:hAnsi="Arial" w:cs="Arial"/>
          <w:i/>
          <w:sz w:val="24"/>
          <w:szCs w:val="22"/>
        </w:rPr>
      </w:pPr>
      <w:r>
        <w:rPr>
          <w:rFonts w:ascii="Arial" w:eastAsia="Arial" w:hAnsi="Arial" w:cs="Arial"/>
          <w:i/>
          <w:sz w:val="24"/>
          <w:szCs w:val="22"/>
        </w:rPr>
        <w:t>SOAR – Student Organization Association of Regents</w:t>
      </w:r>
    </w:p>
    <w:p w:rsidR="00116B16" w:rsidRDefault="00116B16" w:rsidP="00116B16">
      <w:pPr>
        <w:pStyle w:val="ListParagraph"/>
        <w:spacing w:line="240" w:lineRule="exact"/>
        <w:ind w:left="476" w:right="153"/>
        <w:rPr>
          <w:rFonts w:ascii="Arial" w:eastAsia="Arial" w:hAnsi="Arial" w:cs="Arial"/>
          <w:i/>
          <w:sz w:val="24"/>
          <w:szCs w:val="22"/>
        </w:rPr>
      </w:pPr>
    </w:p>
    <w:p w:rsidR="00116B16" w:rsidRDefault="00116B16" w:rsidP="00116B16">
      <w:pPr>
        <w:pStyle w:val="ListParagraph"/>
        <w:spacing w:line="240" w:lineRule="exact"/>
        <w:ind w:left="476" w:right="153"/>
        <w:rPr>
          <w:rFonts w:ascii="Arial" w:eastAsia="Arial" w:hAnsi="Arial" w:cs="Arial"/>
          <w:i/>
          <w:sz w:val="24"/>
          <w:szCs w:val="22"/>
        </w:rPr>
      </w:pPr>
    </w:p>
    <w:p w:rsidR="00430D16" w:rsidRDefault="00430D16" w:rsidP="00116B16">
      <w:pPr>
        <w:pStyle w:val="ListParagraph"/>
        <w:spacing w:line="240" w:lineRule="exact"/>
        <w:ind w:left="476" w:right="153"/>
        <w:rPr>
          <w:rFonts w:ascii="Arial" w:eastAsia="Arial" w:hAnsi="Arial" w:cs="Arial"/>
          <w:i/>
          <w:sz w:val="24"/>
          <w:szCs w:val="22"/>
        </w:rPr>
      </w:pPr>
    </w:p>
    <w:p w:rsidR="00430D16" w:rsidRDefault="00430D16" w:rsidP="00116B16">
      <w:pPr>
        <w:pStyle w:val="ListParagraph"/>
        <w:spacing w:line="240" w:lineRule="exact"/>
        <w:ind w:left="476" w:right="153"/>
        <w:rPr>
          <w:rFonts w:ascii="Arial" w:eastAsia="Arial" w:hAnsi="Arial" w:cs="Arial"/>
          <w:i/>
          <w:sz w:val="24"/>
          <w:szCs w:val="22"/>
        </w:rPr>
      </w:pPr>
    </w:p>
    <w:p w:rsidR="00430D16" w:rsidRDefault="00430D16" w:rsidP="00116B16">
      <w:pPr>
        <w:pStyle w:val="ListParagraph"/>
        <w:spacing w:line="240" w:lineRule="exact"/>
        <w:ind w:left="476" w:right="153"/>
        <w:rPr>
          <w:rFonts w:ascii="Arial" w:eastAsia="Arial" w:hAnsi="Arial" w:cs="Arial"/>
          <w:i/>
          <w:sz w:val="24"/>
          <w:szCs w:val="22"/>
        </w:rPr>
      </w:pPr>
    </w:p>
    <w:p w:rsidR="00430D16" w:rsidRDefault="00430D16" w:rsidP="00116B16">
      <w:pPr>
        <w:pStyle w:val="ListParagraph"/>
        <w:spacing w:line="240" w:lineRule="exact"/>
        <w:ind w:left="476" w:right="153"/>
        <w:rPr>
          <w:rFonts w:ascii="Arial" w:eastAsia="Arial" w:hAnsi="Arial" w:cs="Arial"/>
          <w:i/>
          <w:sz w:val="24"/>
          <w:szCs w:val="22"/>
        </w:rPr>
      </w:pPr>
    </w:p>
    <w:p w:rsidR="00430D16" w:rsidRDefault="00430D16" w:rsidP="00116B16">
      <w:pPr>
        <w:pStyle w:val="ListParagraph"/>
        <w:spacing w:line="240" w:lineRule="exact"/>
        <w:ind w:left="476" w:right="153"/>
        <w:rPr>
          <w:rFonts w:ascii="Arial" w:eastAsia="Arial" w:hAnsi="Arial" w:cs="Arial"/>
          <w:i/>
          <w:sz w:val="24"/>
          <w:szCs w:val="22"/>
        </w:rPr>
      </w:pPr>
    </w:p>
    <w:p w:rsidR="00430D16" w:rsidRDefault="00430D16" w:rsidP="00116B16">
      <w:pPr>
        <w:pStyle w:val="ListParagraph"/>
        <w:spacing w:line="240" w:lineRule="exact"/>
        <w:ind w:left="476" w:right="153"/>
        <w:rPr>
          <w:rFonts w:ascii="Arial" w:eastAsia="Arial" w:hAnsi="Arial" w:cs="Arial"/>
          <w:i/>
          <w:sz w:val="24"/>
          <w:szCs w:val="22"/>
        </w:rPr>
      </w:pPr>
    </w:p>
    <w:p w:rsidR="00430D16" w:rsidRPr="00426B18" w:rsidRDefault="00430D16" w:rsidP="00116B16">
      <w:pPr>
        <w:pStyle w:val="ListParagraph"/>
        <w:spacing w:line="240" w:lineRule="exact"/>
        <w:ind w:left="476" w:right="153"/>
        <w:rPr>
          <w:rFonts w:ascii="Arial" w:eastAsia="Arial" w:hAnsi="Arial" w:cs="Arial"/>
          <w:i/>
          <w:sz w:val="24"/>
          <w:szCs w:val="22"/>
        </w:rPr>
      </w:pPr>
    </w:p>
    <w:p w:rsidR="00426B18" w:rsidRDefault="00426B18">
      <w:pPr>
        <w:spacing w:line="240" w:lineRule="exact"/>
        <w:ind w:left="116" w:right="153"/>
        <w:rPr>
          <w:rFonts w:ascii="Arial" w:eastAsia="Arial" w:hAnsi="Arial" w:cs="Arial"/>
          <w:i/>
          <w:sz w:val="22"/>
          <w:szCs w:val="22"/>
        </w:rPr>
      </w:pPr>
    </w:p>
    <w:p w:rsidR="00426B18" w:rsidRDefault="00426B18">
      <w:pPr>
        <w:spacing w:line="240" w:lineRule="exact"/>
        <w:ind w:left="116" w:right="153"/>
        <w:rPr>
          <w:rFonts w:ascii="Arial" w:eastAsia="Arial" w:hAnsi="Arial" w:cs="Arial"/>
          <w:sz w:val="22"/>
          <w:szCs w:val="22"/>
        </w:rPr>
      </w:pPr>
    </w:p>
    <w:p w:rsidR="003F40CE" w:rsidRDefault="003F40CE">
      <w:pPr>
        <w:spacing w:before="7" w:line="120" w:lineRule="exact"/>
        <w:rPr>
          <w:sz w:val="12"/>
          <w:szCs w:val="12"/>
        </w:rPr>
      </w:pPr>
    </w:p>
    <w:p w:rsidR="003F40CE" w:rsidRDefault="00466648">
      <w:pPr>
        <w:ind w:left="116"/>
        <w:rPr>
          <w:sz w:val="36"/>
          <w:szCs w:val="36"/>
        </w:rPr>
      </w:pPr>
      <w:r>
        <w:rPr>
          <w:b/>
          <w:spacing w:val="-1"/>
          <w:sz w:val="36"/>
          <w:szCs w:val="36"/>
        </w:rPr>
        <w:t>App</w:t>
      </w:r>
      <w:r>
        <w:rPr>
          <w:b/>
          <w:spacing w:val="1"/>
          <w:sz w:val="36"/>
          <w:szCs w:val="36"/>
        </w:rPr>
        <w:t>e</w:t>
      </w:r>
      <w:r>
        <w:rPr>
          <w:b/>
          <w:spacing w:val="-1"/>
          <w:sz w:val="36"/>
          <w:szCs w:val="36"/>
        </w:rPr>
        <w:t>nd</w:t>
      </w:r>
      <w:r>
        <w:rPr>
          <w:b/>
          <w:spacing w:val="1"/>
          <w:sz w:val="36"/>
          <w:szCs w:val="36"/>
        </w:rPr>
        <w:t>i</w:t>
      </w:r>
      <w:r>
        <w:rPr>
          <w:b/>
          <w:sz w:val="36"/>
          <w:szCs w:val="36"/>
        </w:rPr>
        <w:t>x</w:t>
      </w:r>
      <w:r>
        <w:rPr>
          <w:b/>
          <w:spacing w:val="1"/>
          <w:sz w:val="36"/>
          <w:szCs w:val="36"/>
        </w:rPr>
        <w:t xml:space="preserve"> </w:t>
      </w:r>
      <w:r>
        <w:rPr>
          <w:b/>
          <w:sz w:val="36"/>
          <w:szCs w:val="36"/>
        </w:rPr>
        <w:t>B:</w:t>
      </w:r>
      <w:r>
        <w:rPr>
          <w:b/>
          <w:spacing w:val="1"/>
          <w:sz w:val="36"/>
          <w:szCs w:val="36"/>
        </w:rPr>
        <w:t xml:space="preserve"> </w:t>
      </w:r>
      <w:r>
        <w:rPr>
          <w:b/>
          <w:spacing w:val="-1"/>
          <w:sz w:val="36"/>
          <w:szCs w:val="36"/>
        </w:rPr>
        <w:t>An</w:t>
      </w:r>
      <w:r>
        <w:rPr>
          <w:b/>
          <w:sz w:val="36"/>
          <w:szCs w:val="36"/>
        </w:rPr>
        <w:t>a</w:t>
      </w:r>
      <w:r>
        <w:rPr>
          <w:b/>
          <w:spacing w:val="1"/>
          <w:sz w:val="36"/>
          <w:szCs w:val="36"/>
        </w:rPr>
        <w:t>l</w:t>
      </w:r>
      <w:r>
        <w:rPr>
          <w:b/>
          <w:spacing w:val="3"/>
          <w:sz w:val="36"/>
          <w:szCs w:val="36"/>
        </w:rPr>
        <w:t>y</w:t>
      </w:r>
      <w:r>
        <w:rPr>
          <w:b/>
          <w:spacing w:val="-1"/>
          <w:sz w:val="36"/>
          <w:szCs w:val="36"/>
        </w:rPr>
        <w:t>s</w:t>
      </w:r>
      <w:r>
        <w:rPr>
          <w:b/>
          <w:spacing w:val="1"/>
          <w:sz w:val="36"/>
          <w:szCs w:val="36"/>
        </w:rPr>
        <w:t>i</w:t>
      </w:r>
      <w:r>
        <w:rPr>
          <w:b/>
          <w:sz w:val="36"/>
          <w:szCs w:val="36"/>
        </w:rPr>
        <w:t xml:space="preserve">s </w:t>
      </w:r>
      <w:r>
        <w:rPr>
          <w:b/>
          <w:spacing w:val="1"/>
          <w:sz w:val="36"/>
          <w:szCs w:val="36"/>
        </w:rPr>
        <w:t>M</w:t>
      </w:r>
      <w:r>
        <w:rPr>
          <w:b/>
          <w:sz w:val="36"/>
          <w:szCs w:val="36"/>
        </w:rPr>
        <w:t>o</w:t>
      </w:r>
      <w:r>
        <w:rPr>
          <w:b/>
          <w:spacing w:val="-1"/>
          <w:sz w:val="36"/>
          <w:szCs w:val="36"/>
        </w:rPr>
        <w:t>d</w:t>
      </w:r>
      <w:r>
        <w:rPr>
          <w:b/>
          <w:spacing w:val="1"/>
          <w:sz w:val="36"/>
          <w:szCs w:val="36"/>
        </w:rPr>
        <w:t>el</w:t>
      </w:r>
      <w:r>
        <w:rPr>
          <w:b/>
          <w:sz w:val="36"/>
          <w:szCs w:val="36"/>
        </w:rPr>
        <w:t>s</w:t>
      </w:r>
    </w:p>
    <w:p w:rsidR="003F40CE" w:rsidRDefault="003F40CE">
      <w:pPr>
        <w:spacing w:before="1" w:line="240" w:lineRule="exact"/>
        <w:rPr>
          <w:sz w:val="24"/>
          <w:szCs w:val="24"/>
        </w:rPr>
      </w:pPr>
    </w:p>
    <w:p w:rsidR="00426EA7" w:rsidRDefault="00426EA7">
      <w:pPr>
        <w:spacing w:line="240" w:lineRule="exact"/>
        <w:ind w:left="116" w:right="348"/>
        <w:rPr>
          <w:rFonts w:ascii="Arial" w:eastAsia="Arial" w:hAnsi="Arial" w:cs="Arial"/>
          <w:spacing w:val="1"/>
          <w:sz w:val="22"/>
          <w:szCs w:val="22"/>
        </w:rPr>
      </w:pPr>
    </w:p>
    <w:p w:rsidR="00426EA7" w:rsidRDefault="00ED6EB3" w:rsidP="00ED6EB3">
      <w:pPr>
        <w:spacing w:line="240" w:lineRule="exact"/>
        <w:ind w:right="348"/>
        <w:rPr>
          <w:rFonts w:ascii="Arial" w:eastAsia="Arial" w:hAnsi="Arial" w:cs="Arial"/>
          <w:spacing w:val="1"/>
          <w:sz w:val="22"/>
          <w:szCs w:val="22"/>
        </w:rPr>
      </w:pPr>
      <w:r>
        <w:rPr>
          <w:rFonts w:ascii="Arial" w:eastAsia="Arial" w:hAnsi="Arial" w:cs="Arial"/>
          <w:noProof/>
          <w:sz w:val="22"/>
          <w:szCs w:val="22"/>
        </w:rPr>
        <w:drawing>
          <wp:anchor distT="0" distB="0" distL="114300" distR="114300" simplePos="0" relativeHeight="251660288" behindDoc="1" locked="0" layoutInCell="1" allowOverlap="1" wp14:anchorId="03687967" wp14:editId="5A0611E6">
            <wp:simplePos x="0" y="0"/>
            <wp:positionH relativeFrom="margin">
              <wp:posOffset>16870</wp:posOffset>
            </wp:positionH>
            <wp:positionV relativeFrom="paragraph">
              <wp:posOffset>3714</wp:posOffset>
            </wp:positionV>
            <wp:extent cx="5400675" cy="49779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4">
                      <a:extLst>
                        <a:ext uri="{28A0092B-C50C-407E-A947-70E740481C1C}">
                          <a14:useLocalDpi xmlns:a14="http://schemas.microsoft.com/office/drawing/2010/main" val="0"/>
                        </a:ext>
                      </a:extLst>
                    </a:blip>
                    <a:stretch>
                      <a:fillRect/>
                    </a:stretch>
                  </pic:blipFill>
                  <pic:spPr>
                    <a:xfrm>
                      <a:off x="0" y="0"/>
                      <a:ext cx="5400675" cy="4977981"/>
                    </a:xfrm>
                    <a:prstGeom prst="rect">
                      <a:avLst/>
                    </a:prstGeom>
                  </pic:spPr>
                </pic:pic>
              </a:graphicData>
            </a:graphic>
            <wp14:sizeRelH relativeFrom="page">
              <wp14:pctWidth>0</wp14:pctWidth>
            </wp14:sizeRelH>
            <wp14:sizeRelV relativeFrom="page">
              <wp14:pctHeight>0</wp14:pctHeight>
            </wp14:sizeRelV>
          </wp:anchor>
        </w:drawing>
      </w:r>
    </w:p>
    <w:p w:rsidR="00426EA7" w:rsidRDefault="00426EA7">
      <w:pPr>
        <w:spacing w:line="240" w:lineRule="exact"/>
        <w:ind w:left="116" w:right="348"/>
        <w:rPr>
          <w:rFonts w:ascii="Arial" w:eastAsia="Arial" w:hAnsi="Arial" w:cs="Arial"/>
          <w:spacing w:val="1"/>
          <w:sz w:val="22"/>
          <w:szCs w:val="22"/>
        </w:rPr>
      </w:pPr>
    </w:p>
    <w:p w:rsidR="00426EA7" w:rsidRDefault="00426EA7">
      <w:pPr>
        <w:spacing w:line="240" w:lineRule="exact"/>
        <w:ind w:left="116" w:right="348"/>
        <w:rPr>
          <w:rFonts w:ascii="Arial" w:eastAsia="Arial" w:hAnsi="Arial" w:cs="Arial"/>
          <w:sz w:val="22"/>
          <w:szCs w:val="22"/>
        </w:rPr>
        <w:sectPr w:rsidR="00426EA7">
          <w:headerReference w:type="default" r:id="rId15"/>
          <w:pgSz w:w="12240" w:h="15840"/>
          <w:pgMar w:top="940" w:right="1200" w:bottom="280" w:left="1180" w:header="751" w:footer="0" w:gutter="0"/>
          <w:cols w:space="720"/>
        </w:sectPr>
      </w:pPr>
    </w:p>
    <w:p w:rsidR="003F40CE" w:rsidRDefault="003F40CE">
      <w:pPr>
        <w:spacing w:line="200" w:lineRule="exact"/>
      </w:pPr>
    </w:p>
    <w:p w:rsidR="003F40CE" w:rsidRDefault="003F40CE">
      <w:pPr>
        <w:spacing w:before="3" w:line="280" w:lineRule="exact"/>
        <w:rPr>
          <w:sz w:val="28"/>
          <w:szCs w:val="28"/>
        </w:rPr>
      </w:pPr>
    </w:p>
    <w:p w:rsidR="003F40CE" w:rsidRDefault="00466648" w:rsidP="00430D16">
      <w:pPr>
        <w:spacing w:before="13"/>
        <w:rPr>
          <w:sz w:val="36"/>
          <w:szCs w:val="36"/>
        </w:rPr>
      </w:pPr>
      <w:r>
        <w:rPr>
          <w:b/>
          <w:spacing w:val="-1"/>
          <w:sz w:val="36"/>
          <w:szCs w:val="36"/>
        </w:rPr>
        <w:t>App</w:t>
      </w:r>
      <w:r>
        <w:rPr>
          <w:b/>
          <w:spacing w:val="1"/>
          <w:sz w:val="36"/>
          <w:szCs w:val="36"/>
        </w:rPr>
        <w:t>e</w:t>
      </w:r>
      <w:r>
        <w:rPr>
          <w:b/>
          <w:spacing w:val="-1"/>
          <w:sz w:val="36"/>
          <w:szCs w:val="36"/>
        </w:rPr>
        <w:t>nd</w:t>
      </w:r>
      <w:r>
        <w:rPr>
          <w:b/>
          <w:spacing w:val="1"/>
          <w:sz w:val="36"/>
          <w:szCs w:val="36"/>
        </w:rPr>
        <w:t>i</w:t>
      </w:r>
      <w:r>
        <w:rPr>
          <w:b/>
          <w:sz w:val="36"/>
          <w:szCs w:val="36"/>
        </w:rPr>
        <w:t>x</w:t>
      </w:r>
      <w:r>
        <w:rPr>
          <w:b/>
          <w:spacing w:val="1"/>
          <w:sz w:val="36"/>
          <w:szCs w:val="36"/>
        </w:rPr>
        <w:t xml:space="preserve"> </w:t>
      </w:r>
      <w:r>
        <w:rPr>
          <w:b/>
          <w:spacing w:val="-1"/>
          <w:sz w:val="36"/>
          <w:szCs w:val="36"/>
        </w:rPr>
        <w:t>C</w:t>
      </w:r>
      <w:r>
        <w:rPr>
          <w:b/>
          <w:sz w:val="36"/>
          <w:szCs w:val="36"/>
        </w:rPr>
        <w:t>:</w:t>
      </w:r>
      <w:r>
        <w:rPr>
          <w:b/>
          <w:spacing w:val="1"/>
          <w:sz w:val="36"/>
          <w:szCs w:val="36"/>
        </w:rPr>
        <w:t xml:space="preserve"> </w:t>
      </w:r>
      <w:r>
        <w:rPr>
          <w:b/>
          <w:sz w:val="36"/>
          <w:szCs w:val="36"/>
        </w:rPr>
        <w:t>To</w:t>
      </w:r>
      <w:r>
        <w:rPr>
          <w:b/>
          <w:spacing w:val="1"/>
          <w:sz w:val="36"/>
          <w:szCs w:val="36"/>
        </w:rPr>
        <w:t xml:space="preserve"> </w:t>
      </w:r>
      <w:r>
        <w:rPr>
          <w:b/>
          <w:sz w:val="36"/>
          <w:szCs w:val="36"/>
        </w:rPr>
        <w:t>Be</w:t>
      </w:r>
      <w:r>
        <w:rPr>
          <w:b/>
          <w:spacing w:val="2"/>
          <w:sz w:val="36"/>
          <w:szCs w:val="36"/>
        </w:rPr>
        <w:t xml:space="preserve"> </w:t>
      </w:r>
      <w:r>
        <w:rPr>
          <w:b/>
          <w:spacing w:val="-1"/>
          <w:sz w:val="36"/>
          <w:szCs w:val="36"/>
        </w:rPr>
        <w:t>D</w:t>
      </w:r>
      <w:r>
        <w:rPr>
          <w:b/>
          <w:spacing w:val="1"/>
          <w:sz w:val="36"/>
          <w:szCs w:val="36"/>
        </w:rPr>
        <w:t>e</w:t>
      </w:r>
      <w:r>
        <w:rPr>
          <w:b/>
          <w:sz w:val="36"/>
          <w:szCs w:val="36"/>
        </w:rPr>
        <w:t>t</w:t>
      </w:r>
      <w:r>
        <w:rPr>
          <w:b/>
          <w:spacing w:val="1"/>
          <w:sz w:val="36"/>
          <w:szCs w:val="36"/>
        </w:rPr>
        <w:t>er</w:t>
      </w:r>
      <w:r>
        <w:rPr>
          <w:b/>
          <w:sz w:val="36"/>
          <w:szCs w:val="36"/>
        </w:rPr>
        <w:t>m</w:t>
      </w:r>
      <w:r>
        <w:rPr>
          <w:b/>
          <w:spacing w:val="1"/>
          <w:sz w:val="36"/>
          <w:szCs w:val="36"/>
        </w:rPr>
        <w:t>i</w:t>
      </w:r>
      <w:r>
        <w:rPr>
          <w:b/>
          <w:spacing w:val="-1"/>
          <w:sz w:val="36"/>
          <w:szCs w:val="36"/>
        </w:rPr>
        <w:t>n</w:t>
      </w:r>
      <w:r>
        <w:rPr>
          <w:b/>
          <w:spacing w:val="1"/>
          <w:sz w:val="36"/>
          <w:szCs w:val="36"/>
        </w:rPr>
        <w:t>e</w:t>
      </w:r>
      <w:r>
        <w:rPr>
          <w:b/>
          <w:sz w:val="36"/>
          <w:szCs w:val="36"/>
        </w:rPr>
        <w:t>d L</w:t>
      </w:r>
      <w:r>
        <w:rPr>
          <w:b/>
          <w:spacing w:val="1"/>
          <w:sz w:val="36"/>
          <w:szCs w:val="36"/>
        </w:rPr>
        <w:t>i</w:t>
      </w:r>
      <w:r>
        <w:rPr>
          <w:b/>
          <w:spacing w:val="-1"/>
          <w:sz w:val="36"/>
          <w:szCs w:val="36"/>
        </w:rPr>
        <w:t>s</w:t>
      </w:r>
      <w:r>
        <w:rPr>
          <w:b/>
          <w:sz w:val="36"/>
          <w:szCs w:val="36"/>
        </w:rPr>
        <w:t>t</w:t>
      </w:r>
    </w:p>
    <w:p w:rsidR="00426EA7" w:rsidRDefault="00426EA7" w:rsidP="0011726C">
      <w:pPr>
        <w:spacing w:line="240" w:lineRule="exact"/>
        <w:ind w:right="180"/>
        <w:rPr>
          <w:rFonts w:ascii="Arial" w:eastAsia="Arial" w:hAnsi="Arial" w:cs="Arial"/>
          <w:i/>
          <w:sz w:val="22"/>
          <w:szCs w:val="22"/>
        </w:rPr>
      </w:pPr>
    </w:p>
    <w:p w:rsidR="00426EA7" w:rsidRDefault="00426EA7">
      <w:pPr>
        <w:spacing w:line="240" w:lineRule="exact"/>
        <w:ind w:left="116" w:right="180"/>
        <w:rPr>
          <w:rFonts w:ascii="Arial" w:eastAsia="Arial" w:hAnsi="Arial" w:cs="Arial"/>
          <w:sz w:val="22"/>
          <w:szCs w:val="22"/>
        </w:rPr>
      </w:pPr>
    </w:p>
    <w:p w:rsidR="00ED6EB3" w:rsidRPr="00ED6EB3" w:rsidRDefault="00ED6EB3">
      <w:pPr>
        <w:spacing w:line="240" w:lineRule="exact"/>
        <w:ind w:left="116" w:right="180"/>
        <w:rPr>
          <w:rFonts w:ascii="Arial" w:eastAsia="Arial" w:hAnsi="Arial" w:cs="Arial"/>
          <w:sz w:val="24"/>
          <w:szCs w:val="22"/>
        </w:rPr>
      </w:pPr>
      <w:r w:rsidRPr="00ED6EB3">
        <w:rPr>
          <w:rFonts w:ascii="Arial" w:hAnsi="Arial" w:cs="Arial"/>
          <w:sz w:val="22"/>
        </w:rPr>
        <w:t>Presently there are no remaining TBDs. All TBDs have been tracked to their closure.</w:t>
      </w:r>
    </w:p>
    <w:p w:rsidR="00ED6EB3" w:rsidRDefault="00ED6EB3">
      <w:pPr>
        <w:spacing w:line="240" w:lineRule="exact"/>
        <w:ind w:left="116" w:right="180"/>
        <w:rPr>
          <w:rFonts w:ascii="Arial" w:eastAsia="Arial" w:hAnsi="Arial" w:cs="Arial"/>
          <w:sz w:val="22"/>
          <w:szCs w:val="22"/>
        </w:rPr>
      </w:pPr>
    </w:p>
    <w:p w:rsidR="00ED6EB3" w:rsidRDefault="00ED6EB3">
      <w:pPr>
        <w:spacing w:line="240" w:lineRule="exact"/>
        <w:ind w:left="116" w:right="180"/>
        <w:rPr>
          <w:rFonts w:ascii="Arial" w:eastAsia="Arial" w:hAnsi="Arial" w:cs="Arial"/>
          <w:sz w:val="22"/>
          <w:szCs w:val="22"/>
        </w:rPr>
      </w:pPr>
    </w:p>
    <w:sectPr w:rsidR="00ED6EB3">
      <w:pgSz w:w="12240" w:h="15840"/>
      <w:pgMar w:top="940" w:right="1200" w:bottom="280" w:left="118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502" w:rsidRDefault="00020502">
      <w:r>
        <w:separator/>
      </w:r>
    </w:p>
  </w:endnote>
  <w:endnote w:type="continuationSeparator" w:id="0">
    <w:p w:rsidR="00020502" w:rsidRDefault="00020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502" w:rsidRDefault="00020502">
      <w:r>
        <w:separator/>
      </w:r>
    </w:p>
  </w:footnote>
  <w:footnote w:type="continuationSeparator" w:id="0">
    <w:p w:rsidR="00020502" w:rsidRDefault="00020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0CE" w:rsidRDefault="00020502">
    <w:pPr>
      <w:spacing w:line="200" w:lineRule="exact"/>
    </w:pPr>
    <w:r>
      <w:pict>
        <v:shapetype id="_x0000_t202" coordsize="21600,21600" o:spt="202" path="m,l,21600r21600,l21600,xe">
          <v:stroke joinstyle="miter"/>
          <v:path gradientshapeok="t" o:connecttype="rect"/>
        </v:shapetype>
        <v:shape id="_x0000_s2050" type="#_x0000_t202" style="position:absolute;margin-left:63.8pt;margin-top:36.6pt;width:213.1pt;height:11.95pt;z-index:-251659264;mso-position-horizontal-relative:page;mso-position-vertical-relative:page" filled="f" stroked="f">
          <v:textbox style="mso-next-textbox:#_x0000_s2050" inset="0,0,0,0">
            <w:txbxContent>
              <w:p w:rsidR="003F40CE" w:rsidRDefault="00466648">
                <w:pPr>
                  <w:spacing w:line="220" w:lineRule="exact"/>
                  <w:ind w:left="20" w:right="-30"/>
                </w:pPr>
                <w:r>
                  <w:rPr>
                    <w:b/>
                    <w:i/>
                  </w:rPr>
                  <w:t>S</w:t>
                </w:r>
                <w:r>
                  <w:rPr>
                    <w:b/>
                    <w:i/>
                    <w:spacing w:val="1"/>
                  </w:rPr>
                  <w:t>of</w:t>
                </w:r>
                <w:r>
                  <w:rPr>
                    <w:b/>
                    <w:i/>
                  </w:rPr>
                  <w:t>t</w:t>
                </w:r>
                <w:r>
                  <w:rPr>
                    <w:b/>
                    <w:i/>
                    <w:spacing w:val="-1"/>
                  </w:rPr>
                  <w:t>w</w:t>
                </w:r>
                <w:r>
                  <w:rPr>
                    <w:b/>
                    <w:i/>
                    <w:spacing w:val="1"/>
                  </w:rPr>
                  <w:t>a</w:t>
                </w:r>
                <w:r>
                  <w:rPr>
                    <w:b/>
                    <w:i/>
                    <w:spacing w:val="-1"/>
                  </w:rPr>
                  <w:t>r</w:t>
                </w:r>
                <w:r>
                  <w:rPr>
                    <w:b/>
                    <w:i/>
                  </w:rPr>
                  <w:t>e</w:t>
                </w:r>
                <w:r>
                  <w:rPr>
                    <w:b/>
                    <w:i/>
                    <w:spacing w:val="4"/>
                  </w:rPr>
                  <w:t xml:space="preserve"> </w:t>
                </w:r>
                <w:r>
                  <w:rPr>
                    <w:b/>
                    <w:i/>
                    <w:spacing w:val="-1"/>
                  </w:rPr>
                  <w:t>R</w:t>
                </w:r>
                <w:r>
                  <w:rPr>
                    <w:b/>
                    <w:i/>
                  </w:rPr>
                  <w:t>e</w:t>
                </w:r>
                <w:r>
                  <w:rPr>
                    <w:b/>
                    <w:i/>
                    <w:spacing w:val="1"/>
                  </w:rPr>
                  <w:t>q</w:t>
                </w:r>
                <w:r>
                  <w:rPr>
                    <w:b/>
                    <w:i/>
                  </w:rPr>
                  <w:t>ui</w:t>
                </w:r>
                <w:r>
                  <w:rPr>
                    <w:b/>
                    <w:i/>
                    <w:spacing w:val="-1"/>
                  </w:rPr>
                  <w:t>r</w:t>
                </w:r>
                <w:r>
                  <w:rPr>
                    <w:b/>
                    <w:i/>
                  </w:rPr>
                  <w:t>e</w:t>
                </w:r>
                <w:r>
                  <w:rPr>
                    <w:b/>
                    <w:i/>
                    <w:spacing w:val="3"/>
                  </w:rPr>
                  <w:t>m</w:t>
                </w:r>
                <w:r>
                  <w:rPr>
                    <w:b/>
                    <w:i/>
                  </w:rPr>
                  <w:t>ents</w:t>
                </w:r>
                <w:r>
                  <w:rPr>
                    <w:b/>
                    <w:i/>
                    <w:spacing w:val="-11"/>
                  </w:rPr>
                  <w:t xml:space="preserve"> </w:t>
                </w:r>
                <w:r>
                  <w:rPr>
                    <w:b/>
                    <w:i/>
                  </w:rPr>
                  <w:t>S</w:t>
                </w:r>
                <w:r>
                  <w:rPr>
                    <w:b/>
                    <w:i/>
                    <w:spacing w:val="1"/>
                  </w:rPr>
                  <w:t>p</w:t>
                </w:r>
                <w:r>
                  <w:rPr>
                    <w:b/>
                    <w:i/>
                  </w:rPr>
                  <w:t>eci</w:t>
                </w:r>
                <w:r>
                  <w:rPr>
                    <w:b/>
                    <w:i/>
                    <w:spacing w:val="1"/>
                  </w:rPr>
                  <w:t>f</w:t>
                </w:r>
                <w:r>
                  <w:rPr>
                    <w:b/>
                    <w:i/>
                  </w:rPr>
                  <w:t>ic</w:t>
                </w:r>
                <w:r>
                  <w:rPr>
                    <w:b/>
                    <w:i/>
                    <w:spacing w:val="1"/>
                  </w:rPr>
                  <w:t>a</w:t>
                </w:r>
                <w:r>
                  <w:rPr>
                    <w:b/>
                    <w:i/>
                  </w:rPr>
                  <w:t>ti</w:t>
                </w:r>
                <w:r>
                  <w:rPr>
                    <w:b/>
                    <w:i/>
                    <w:spacing w:val="1"/>
                  </w:rPr>
                  <w:t>o</w:t>
                </w:r>
                <w:r>
                  <w:rPr>
                    <w:b/>
                    <w:i/>
                  </w:rPr>
                  <w:t>n</w:t>
                </w:r>
                <w:r>
                  <w:rPr>
                    <w:b/>
                    <w:i/>
                    <w:spacing w:val="-11"/>
                  </w:rPr>
                  <w:t xml:space="preserve"> </w:t>
                </w:r>
                <w:r>
                  <w:rPr>
                    <w:b/>
                    <w:i/>
                    <w:spacing w:val="1"/>
                  </w:rPr>
                  <w:t>fo</w:t>
                </w:r>
                <w:r>
                  <w:rPr>
                    <w:b/>
                    <w:i/>
                  </w:rPr>
                  <w:t>r</w:t>
                </w:r>
                <w:r>
                  <w:rPr>
                    <w:b/>
                    <w:i/>
                    <w:spacing w:val="-2"/>
                  </w:rPr>
                  <w:t xml:space="preserve"> </w:t>
                </w:r>
                <w:r>
                  <w:rPr>
                    <w:b/>
                    <w:i/>
                    <w:spacing w:val="-1"/>
                  </w:rPr>
                  <w:t>&lt;</w:t>
                </w:r>
                <w:r>
                  <w:rPr>
                    <w:b/>
                    <w:i/>
                    <w:spacing w:val="1"/>
                  </w:rPr>
                  <w:t>P</w:t>
                </w:r>
                <w:r>
                  <w:rPr>
                    <w:b/>
                    <w:i/>
                    <w:spacing w:val="-1"/>
                  </w:rPr>
                  <w:t>r</w:t>
                </w:r>
                <w:r>
                  <w:rPr>
                    <w:b/>
                    <w:i/>
                    <w:spacing w:val="1"/>
                  </w:rPr>
                  <w:t>o</w:t>
                </w:r>
                <w:r>
                  <w:rPr>
                    <w:b/>
                    <w:i/>
                  </w:rPr>
                  <w:t>j</w:t>
                </w:r>
                <w:r>
                  <w:rPr>
                    <w:b/>
                    <w:i/>
                    <w:spacing w:val="1"/>
                  </w:rPr>
                  <w:t>e</w:t>
                </w:r>
                <w:r>
                  <w:rPr>
                    <w:b/>
                    <w:i/>
                  </w:rPr>
                  <w:t>ct&gt;</w:t>
                </w:r>
              </w:p>
            </w:txbxContent>
          </v:textbox>
          <w10:wrap anchorx="page" anchory="page"/>
        </v:shape>
      </w:pict>
    </w:r>
    <w:r>
      <w:pict>
        <v:shape id="_x0000_s2049" type="#_x0000_t202" style="position:absolute;margin-left:517.15pt;margin-top:36.6pt;width:31.15pt;height:11.95pt;z-index:-251658240;mso-position-horizontal-relative:page;mso-position-vertical-relative:page" filled="f" stroked="f">
          <v:textbox style="mso-next-textbox:#_x0000_s2049" inset="0,0,0,0">
            <w:txbxContent>
              <w:p w:rsidR="003F40CE" w:rsidRDefault="00466648">
                <w:pPr>
                  <w:spacing w:line="220" w:lineRule="exact"/>
                  <w:ind w:left="20"/>
                </w:pPr>
                <w:r>
                  <w:rPr>
                    <w:b/>
                    <w:i/>
                    <w:spacing w:val="1"/>
                  </w:rPr>
                  <w:t>Pag</w:t>
                </w:r>
                <w:r>
                  <w:rPr>
                    <w:b/>
                    <w:i/>
                  </w:rPr>
                  <w:t>e</w:t>
                </w:r>
                <w:r>
                  <w:rPr>
                    <w:b/>
                    <w:i/>
                    <w:spacing w:val="-3"/>
                  </w:rPr>
                  <w:t xml:space="preserve"> </w:t>
                </w:r>
                <w:r>
                  <w:fldChar w:fldCharType="begin"/>
                </w:r>
                <w:r>
                  <w:rPr>
                    <w:b/>
                    <w:i/>
                  </w:rPr>
                  <w:instrText xml:space="preserve"> PAGE </w:instrText>
                </w:r>
                <w:r>
                  <w:fldChar w:fldCharType="separate"/>
                </w:r>
                <w:r w:rsidR="00A257AC">
                  <w:rPr>
                    <w:b/>
                    <w:i/>
                    <w:noProof/>
                  </w:rPr>
                  <w:t>6</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316"/>
    <w:multiLevelType w:val="multilevel"/>
    <w:tmpl w:val="475E3B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1E70683"/>
    <w:multiLevelType w:val="multilevel"/>
    <w:tmpl w:val="714A9656"/>
    <w:lvl w:ilvl="0">
      <w:start w:val="2"/>
      <w:numFmt w:val="decimal"/>
      <w:lvlText w:val="%1"/>
      <w:lvlJc w:val="left"/>
      <w:pPr>
        <w:ind w:left="360" w:hanging="360"/>
      </w:pPr>
      <w:rPr>
        <w:rFonts w:hint="default"/>
      </w:rPr>
    </w:lvl>
    <w:lvl w:ilvl="1">
      <w:start w:val="4"/>
      <w:numFmt w:val="decimal"/>
      <w:lvlText w:val="%1.%2"/>
      <w:lvlJc w:val="left"/>
      <w:pPr>
        <w:ind w:left="45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566D18"/>
    <w:multiLevelType w:val="hybridMultilevel"/>
    <w:tmpl w:val="5C2EDB18"/>
    <w:lvl w:ilvl="0" w:tplc="D7880886">
      <w:start w:val="2"/>
      <w:numFmt w:val="bullet"/>
      <w:lvlText w:val="-"/>
      <w:lvlJc w:val="left"/>
      <w:pPr>
        <w:ind w:left="1800" w:hanging="360"/>
      </w:pPr>
      <w:rPr>
        <w:rFonts w:ascii="Arial" w:eastAsia="Arial" w:hAnsi="Arial" w:cs="Aria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1FE12E72"/>
    <w:multiLevelType w:val="hybridMultilevel"/>
    <w:tmpl w:val="24F08660"/>
    <w:lvl w:ilvl="0" w:tplc="3409000B">
      <w:start w:val="1"/>
      <w:numFmt w:val="bullet"/>
      <w:lvlText w:val=""/>
      <w:lvlJc w:val="left"/>
      <w:pPr>
        <w:ind w:left="836" w:hanging="360"/>
      </w:pPr>
      <w:rPr>
        <w:rFonts w:ascii="Wingdings" w:hAnsi="Wingdings" w:hint="default"/>
      </w:rPr>
    </w:lvl>
    <w:lvl w:ilvl="1" w:tplc="34090003" w:tentative="1">
      <w:start w:val="1"/>
      <w:numFmt w:val="bullet"/>
      <w:lvlText w:val="o"/>
      <w:lvlJc w:val="left"/>
      <w:pPr>
        <w:ind w:left="1556" w:hanging="360"/>
      </w:pPr>
      <w:rPr>
        <w:rFonts w:ascii="Courier New" w:hAnsi="Courier New" w:cs="Courier New" w:hint="default"/>
      </w:rPr>
    </w:lvl>
    <w:lvl w:ilvl="2" w:tplc="34090005" w:tentative="1">
      <w:start w:val="1"/>
      <w:numFmt w:val="bullet"/>
      <w:lvlText w:val=""/>
      <w:lvlJc w:val="left"/>
      <w:pPr>
        <w:ind w:left="2276" w:hanging="360"/>
      </w:pPr>
      <w:rPr>
        <w:rFonts w:ascii="Wingdings" w:hAnsi="Wingdings" w:hint="default"/>
      </w:rPr>
    </w:lvl>
    <w:lvl w:ilvl="3" w:tplc="34090001" w:tentative="1">
      <w:start w:val="1"/>
      <w:numFmt w:val="bullet"/>
      <w:lvlText w:val=""/>
      <w:lvlJc w:val="left"/>
      <w:pPr>
        <w:ind w:left="2996" w:hanging="360"/>
      </w:pPr>
      <w:rPr>
        <w:rFonts w:ascii="Symbol" w:hAnsi="Symbol" w:hint="default"/>
      </w:rPr>
    </w:lvl>
    <w:lvl w:ilvl="4" w:tplc="34090003" w:tentative="1">
      <w:start w:val="1"/>
      <w:numFmt w:val="bullet"/>
      <w:lvlText w:val="o"/>
      <w:lvlJc w:val="left"/>
      <w:pPr>
        <w:ind w:left="3716" w:hanging="360"/>
      </w:pPr>
      <w:rPr>
        <w:rFonts w:ascii="Courier New" w:hAnsi="Courier New" w:cs="Courier New" w:hint="default"/>
      </w:rPr>
    </w:lvl>
    <w:lvl w:ilvl="5" w:tplc="34090005" w:tentative="1">
      <w:start w:val="1"/>
      <w:numFmt w:val="bullet"/>
      <w:lvlText w:val=""/>
      <w:lvlJc w:val="left"/>
      <w:pPr>
        <w:ind w:left="4436" w:hanging="360"/>
      </w:pPr>
      <w:rPr>
        <w:rFonts w:ascii="Wingdings" w:hAnsi="Wingdings" w:hint="default"/>
      </w:rPr>
    </w:lvl>
    <w:lvl w:ilvl="6" w:tplc="34090001" w:tentative="1">
      <w:start w:val="1"/>
      <w:numFmt w:val="bullet"/>
      <w:lvlText w:val=""/>
      <w:lvlJc w:val="left"/>
      <w:pPr>
        <w:ind w:left="5156" w:hanging="360"/>
      </w:pPr>
      <w:rPr>
        <w:rFonts w:ascii="Symbol" w:hAnsi="Symbol" w:hint="default"/>
      </w:rPr>
    </w:lvl>
    <w:lvl w:ilvl="7" w:tplc="34090003" w:tentative="1">
      <w:start w:val="1"/>
      <w:numFmt w:val="bullet"/>
      <w:lvlText w:val="o"/>
      <w:lvlJc w:val="left"/>
      <w:pPr>
        <w:ind w:left="5876" w:hanging="360"/>
      </w:pPr>
      <w:rPr>
        <w:rFonts w:ascii="Courier New" w:hAnsi="Courier New" w:cs="Courier New" w:hint="default"/>
      </w:rPr>
    </w:lvl>
    <w:lvl w:ilvl="8" w:tplc="34090005" w:tentative="1">
      <w:start w:val="1"/>
      <w:numFmt w:val="bullet"/>
      <w:lvlText w:val=""/>
      <w:lvlJc w:val="left"/>
      <w:pPr>
        <w:ind w:left="6596" w:hanging="360"/>
      </w:pPr>
      <w:rPr>
        <w:rFonts w:ascii="Wingdings" w:hAnsi="Wingdings" w:hint="default"/>
      </w:rPr>
    </w:lvl>
  </w:abstractNum>
  <w:abstractNum w:abstractNumId="5" w15:restartNumberingAfterBreak="0">
    <w:nsid w:val="22EA36BD"/>
    <w:multiLevelType w:val="hybridMultilevel"/>
    <w:tmpl w:val="587AD978"/>
    <w:lvl w:ilvl="0" w:tplc="FCFE6A4C">
      <w:start w:val="1"/>
      <w:numFmt w:val="decimal"/>
      <w:lvlText w:val="%1."/>
      <w:lvlJc w:val="left"/>
      <w:pPr>
        <w:ind w:left="476" w:hanging="360"/>
      </w:pPr>
      <w:rPr>
        <w:rFonts w:hint="default"/>
        <w:i/>
      </w:rPr>
    </w:lvl>
    <w:lvl w:ilvl="1" w:tplc="34090019" w:tentative="1">
      <w:start w:val="1"/>
      <w:numFmt w:val="lowerLetter"/>
      <w:lvlText w:val="%2."/>
      <w:lvlJc w:val="left"/>
      <w:pPr>
        <w:ind w:left="1196" w:hanging="360"/>
      </w:pPr>
    </w:lvl>
    <w:lvl w:ilvl="2" w:tplc="3409001B" w:tentative="1">
      <w:start w:val="1"/>
      <w:numFmt w:val="lowerRoman"/>
      <w:lvlText w:val="%3."/>
      <w:lvlJc w:val="right"/>
      <w:pPr>
        <w:ind w:left="1916" w:hanging="180"/>
      </w:pPr>
    </w:lvl>
    <w:lvl w:ilvl="3" w:tplc="3409000F" w:tentative="1">
      <w:start w:val="1"/>
      <w:numFmt w:val="decimal"/>
      <w:lvlText w:val="%4."/>
      <w:lvlJc w:val="left"/>
      <w:pPr>
        <w:ind w:left="2636" w:hanging="360"/>
      </w:pPr>
    </w:lvl>
    <w:lvl w:ilvl="4" w:tplc="34090019" w:tentative="1">
      <w:start w:val="1"/>
      <w:numFmt w:val="lowerLetter"/>
      <w:lvlText w:val="%5."/>
      <w:lvlJc w:val="left"/>
      <w:pPr>
        <w:ind w:left="3356" w:hanging="360"/>
      </w:pPr>
    </w:lvl>
    <w:lvl w:ilvl="5" w:tplc="3409001B" w:tentative="1">
      <w:start w:val="1"/>
      <w:numFmt w:val="lowerRoman"/>
      <w:lvlText w:val="%6."/>
      <w:lvlJc w:val="right"/>
      <w:pPr>
        <w:ind w:left="4076" w:hanging="180"/>
      </w:pPr>
    </w:lvl>
    <w:lvl w:ilvl="6" w:tplc="3409000F" w:tentative="1">
      <w:start w:val="1"/>
      <w:numFmt w:val="decimal"/>
      <w:lvlText w:val="%7."/>
      <w:lvlJc w:val="left"/>
      <w:pPr>
        <w:ind w:left="4796" w:hanging="360"/>
      </w:pPr>
    </w:lvl>
    <w:lvl w:ilvl="7" w:tplc="34090019" w:tentative="1">
      <w:start w:val="1"/>
      <w:numFmt w:val="lowerLetter"/>
      <w:lvlText w:val="%8."/>
      <w:lvlJc w:val="left"/>
      <w:pPr>
        <w:ind w:left="5516" w:hanging="360"/>
      </w:pPr>
    </w:lvl>
    <w:lvl w:ilvl="8" w:tplc="3409001B" w:tentative="1">
      <w:start w:val="1"/>
      <w:numFmt w:val="lowerRoman"/>
      <w:lvlText w:val="%9."/>
      <w:lvlJc w:val="right"/>
      <w:pPr>
        <w:ind w:left="6236" w:hanging="180"/>
      </w:pPr>
    </w:lvl>
  </w:abstractNum>
  <w:abstractNum w:abstractNumId="6"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7" w15:restartNumberingAfterBreak="0">
    <w:nsid w:val="2DDF7E0D"/>
    <w:multiLevelType w:val="hybridMultilevel"/>
    <w:tmpl w:val="590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9" w15:restartNumberingAfterBreak="0">
    <w:nsid w:val="6AEE7AD8"/>
    <w:multiLevelType w:val="hybridMultilevel"/>
    <w:tmpl w:val="2CD07F60"/>
    <w:lvl w:ilvl="0" w:tplc="34090001">
      <w:start w:val="1"/>
      <w:numFmt w:val="bullet"/>
      <w:lvlText w:val=""/>
      <w:lvlJc w:val="left"/>
      <w:pPr>
        <w:ind w:left="1556" w:hanging="360"/>
      </w:pPr>
      <w:rPr>
        <w:rFonts w:ascii="Symbol" w:hAnsi="Symbol" w:hint="default"/>
      </w:rPr>
    </w:lvl>
    <w:lvl w:ilvl="1" w:tplc="34090003" w:tentative="1">
      <w:start w:val="1"/>
      <w:numFmt w:val="bullet"/>
      <w:lvlText w:val="o"/>
      <w:lvlJc w:val="left"/>
      <w:pPr>
        <w:ind w:left="2276" w:hanging="360"/>
      </w:pPr>
      <w:rPr>
        <w:rFonts w:ascii="Courier New" w:hAnsi="Courier New" w:cs="Courier New" w:hint="default"/>
      </w:rPr>
    </w:lvl>
    <w:lvl w:ilvl="2" w:tplc="34090005" w:tentative="1">
      <w:start w:val="1"/>
      <w:numFmt w:val="bullet"/>
      <w:lvlText w:val=""/>
      <w:lvlJc w:val="left"/>
      <w:pPr>
        <w:ind w:left="2996" w:hanging="360"/>
      </w:pPr>
      <w:rPr>
        <w:rFonts w:ascii="Wingdings" w:hAnsi="Wingdings" w:hint="default"/>
      </w:rPr>
    </w:lvl>
    <w:lvl w:ilvl="3" w:tplc="34090001" w:tentative="1">
      <w:start w:val="1"/>
      <w:numFmt w:val="bullet"/>
      <w:lvlText w:val=""/>
      <w:lvlJc w:val="left"/>
      <w:pPr>
        <w:ind w:left="3716" w:hanging="360"/>
      </w:pPr>
      <w:rPr>
        <w:rFonts w:ascii="Symbol" w:hAnsi="Symbol" w:hint="default"/>
      </w:rPr>
    </w:lvl>
    <w:lvl w:ilvl="4" w:tplc="34090003" w:tentative="1">
      <w:start w:val="1"/>
      <w:numFmt w:val="bullet"/>
      <w:lvlText w:val="o"/>
      <w:lvlJc w:val="left"/>
      <w:pPr>
        <w:ind w:left="4436" w:hanging="360"/>
      </w:pPr>
      <w:rPr>
        <w:rFonts w:ascii="Courier New" w:hAnsi="Courier New" w:cs="Courier New" w:hint="default"/>
      </w:rPr>
    </w:lvl>
    <w:lvl w:ilvl="5" w:tplc="34090005" w:tentative="1">
      <w:start w:val="1"/>
      <w:numFmt w:val="bullet"/>
      <w:lvlText w:val=""/>
      <w:lvlJc w:val="left"/>
      <w:pPr>
        <w:ind w:left="5156" w:hanging="360"/>
      </w:pPr>
      <w:rPr>
        <w:rFonts w:ascii="Wingdings" w:hAnsi="Wingdings" w:hint="default"/>
      </w:rPr>
    </w:lvl>
    <w:lvl w:ilvl="6" w:tplc="34090001" w:tentative="1">
      <w:start w:val="1"/>
      <w:numFmt w:val="bullet"/>
      <w:lvlText w:val=""/>
      <w:lvlJc w:val="left"/>
      <w:pPr>
        <w:ind w:left="5876" w:hanging="360"/>
      </w:pPr>
      <w:rPr>
        <w:rFonts w:ascii="Symbol" w:hAnsi="Symbol" w:hint="default"/>
      </w:rPr>
    </w:lvl>
    <w:lvl w:ilvl="7" w:tplc="34090003" w:tentative="1">
      <w:start w:val="1"/>
      <w:numFmt w:val="bullet"/>
      <w:lvlText w:val="o"/>
      <w:lvlJc w:val="left"/>
      <w:pPr>
        <w:ind w:left="6596" w:hanging="360"/>
      </w:pPr>
      <w:rPr>
        <w:rFonts w:ascii="Courier New" w:hAnsi="Courier New" w:cs="Courier New" w:hint="default"/>
      </w:rPr>
    </w:lvl>
    <w:lvl w:ilvl="8" w:tplc="34090005" w:tentative="1">
      <w:start w:val="1"/>
      <w:numFmt w:val="bullet"/>
      <w:lvlText w:val=""/>
      <w:lvlJc w:val="left"/>
      <w:pPr>
        <w:ind w:left="7316" w:hanging="360"/>
      </w:pPr>
      <w:rPr>
        <w:rFonts w:ascii="Wingdings" w:hAnsi="Wingdings" w:hint="default"/>
      </w:rPr>
    </w:lvl>
  </w:abstractNum>
  <w:abstractNum w:abstractNumId="10" w15:restartNumberingAfterBreak="0">
    <w:nsid w:val="724B738C"/>
    <w:multiLevelType w:val="hybridMultilevel"/>
    <w:tmpl w:val="3F3E9E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60C778D"/>
    <w:multiLevelType w:val="hybridMultilevel"/>
    <w:tmpl w:val="A65220AE"/>
    <w:lvl w:ilvl="0" w:tplc="515ED4DC">
      <w:start w:val="1"/>
      <w:numFmt w:val="lowerLetter"/>
      <w:lvlText w:val="%1."/>
      <w:lvlJc w:val="left"/>
      <w:pPr>
        <w:ind w:left="476" w:hanging="360"/>
      </w:pPr>
      <w:rPr>
        <w:rFonts w:eastAsia="Times New Roman" w:hint="default"/>
        <w:sz w:val="22"/>
      </w:rPr>
    </w:lvl>
    <w:lvl w:ilvl="1" w:tplc="34090019" w:tentative="1">
      <w:start w:val="1"/>
      <w:numFmt w:val="lowerLetter"/>
      <w:lvlText w:val="%2."/>
      <w:lvlJc w:val="left"/>
      <w:pPr>
        <w:ind w:left="1196" w:hanging="360"/>
      </w:pPr>
    </w:lvl>
    <w:lvl w:ilvl="2" w:tplc="3409001B" w:tentative="1">
      <w:start w:val="1"/>
      <w:numFmt w:val="lowerRoman"/>
      <w:lvlText w:val="%3."/>
      <w:lvlJc w:val="right"/>
      <w:pPr>
        <w:ind w:left="1916" w:hanging="180"/>
      </w:pPr>
    </w:lvl>
    <w:lvl w:ilvl="3" w:tplc="3409000F" w:tentative="1">
      <w:start w:val="1"/>
      <w:numFmt w:val="decimal"/>
      <w:lvlText w:val="%4."/>
      <w:lvlJc w:val="left"/>
      <w:pPr>
        <w:ind w:left="2636" w:hanging="360"/>
      </w:pPr>
    </w:lvl>
    <w:lvl w:ilvl="4" w:tplc="34090019" w:tentative="1">
      <w:start w:val="1"/>
      <w:numFmt w:val="lowerLetter"/>
      <w:lvlText w:val="%5."/>
      <w:lvlJc w:val="left"/>
      <w:pPr>
        <w:ind w:left="3356" w:hanging="360"/>
      </w:pPr>
    </w:lvl>
    <w:lvl w:ilvl="5" w:tplc="3409001B" w:tentative="1">
      <w:start w:val="1"/>
      <w:numFmt w:val="lowerRoman"/>
      <w:lvlText w:val="%6."/>
      <w:lvlJc w:val="right"/>
      <w:pPr>
        <w:ind w:left="4076" w:hanging="180"/>
      </w:pPr>
    </w:lvl>
    <w:lvl w:ilvl="6" w:tplc="3409000F" w:tentative="1">
      <w:start w:val="1"/>
      <w:numFmt w:val="decimal"/>
      <w:lvlText w:val="%7."/>
      <w:lvlJc w:val="left"/>
      <w:pPr>
        <w:ind w:left="4796" w:hanging="360"/>
      </w:pPr>
    </w:lvl>
    <w:lvl w:ilvl="7" w:tplc="34090019" w:tentative="1">
      <w:start w:val="1"/>
      <w:numFmt w:val="lowerLetter"/>
      <w:lvlText w:val="%8."/>
      <w:lvlJc w:val="left"/>
      <w:pPr>
        <w:ind w:left="5516" w:hanging="360"/>
      </w:pPr>
    </w:lvl>
    <w:lvl w:ilvl="8" w:tplc="3409001B" w:tentative="1">
      <w:start w:val="1"/>
      <w:numFmt w:val="lowerRoman"/>
      <w:lvlText w:val="%9."/>
      <w:lvlJc w:val="right"/>
      <w:pPr>
        <w:ind w:left="6236" w:hanging="180"/>
      </w:p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1"/>
  </w:num>
  <w:num w:numId="3">
    <w:abstractNumId w:val="5"/>
  </w:num>
  <w:num w:numId="4">
    <w:abstractNumId w:val="12"/>
  </w:num>
  <w:num w:numId="5">
    <w:abstractNumId w:val="1"/>
  </w:num>
  <w:num w:numId="6">
    <w:abstractNumId w:val="4"/>
  </w:num>
  <w:num w:numId="7">
    <w:abstractNumId w:val="9"/>
  </w:num>
  <w:num w:numId="8">
    <w:abstractNumId w:val="2"/>
  </w:num>
  <w:num w:numId="9">
    <w:abstractNumId w:val="3"/>
  </w:num>
  <w:num w:numId="10">
    <w:abstractNumId w:val="6"/>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CE"/>
    <w:rsid w:val="00020502"/>
    <w:rsid w:val="000B02D7"/>
    <w:rsid w:val="000B1A01"/>
    <w:rsid w:val="000C7843"/>
    <w:rsid w:val="000F240E"/>
    <w:rsid w:val="00116B16"/>
    <w:rsid w:val="0011726C"/>
    <w:rsid w:val="001272BE"/>
    <w:rsid w:val="00131EFE"/>
    <w:rsid w:val="00152FE0"/>
    <w:rsid w:val="001E33B9"/>
    <w:rsid w:val="002003D8"/>
    <w:rsid w:val="00276E1C"/>
    <w:rsid w:val="00280C83"/>
    <w:rsid w:val="00314EE5"/>
    <w:rsid w:val="00320D10"/>
    <w:rsid w:val="00334BEE"/>
    <w:rsid w:val="00365E21"/>
    <w:rsid w:val="003F40CE"/>
    <w:rsid w:val="00426B18"/>
    <w:rsid w:val="00426EA7"/>
    <w:rsid w:val="00430D16"/>
    <w:rsid w:val="0045337F"/>
    <w:rsid w:val="00466648"/>
    <w:rsid w:val="005110DE"/>
    <w:rsid w:val="0057629D"/>
    <w:rsid w:val="00592CF8"/>
    <w:rsid w:val="00644FCB"/>
    <w:rsid w:val="00737938"/>
    <w:rsid w:val="007D28E3"/>
    <w:rsid w:val="008E7883"/>
    <w:rsid w:val="009052E0"/>
    <w:rsid w:val="00A257AC"/>
    <w:rsid w:val="00A6312F"/>
    <w:rsid w:val="00A82416"/>
    <w:rsid w:val="00AF594B"/>
    <w:rsid w:val="00B614B4"/>
    <w:rsid w:val="00CE40B3"/>
    <w:rsid w:val="00D119A2"/>
    <w:rsid w:val="00D31489"/>
    <w:rsid w:val="00D64AD4"/>
    <w:rsid w:val="00DC67C6"/>
    <w:rsid w:val="00DE3853"/>
    <w:rsid w:val="00E8079E"/>
    <w:rsid w:val="00ED4B57"/>
    <w:rsid w:val="00ED6EB3"/>
    <w:rsid w:val="00F27A68"/>
    <w:rsid w:val="00FF22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BEBFDA"/>
  <w15:docId w15:val="{6564F9E2-B963-4B4F-960B-168DBDF5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26B18"/>
    <w:pPr>
      <w:ind w:left="720"/>
      <w:contextualSpacing/>
    </w:pPr>
  </w:style>
  <w:style w:type="paragraph" w:customStyle="1" w:styleId="bullet">
    <w:name w:val="bullet"/>
    <w:basedOn w:val="Normal"/>
    <w:rsid w:val="005110DE"/>
    <w:pPr>
      <w:numPr>
        <w:numId w:val="4"/>
      </w:numPr>
      <w:spacing w:line="240" w:lineRule="exact"/>
      <w:ind w:left="360" w:hanging="360"/>
    </w:pPr>
    <w:rPr>
      <w:rFonts w:ascii="Arial" w:hAnsi="Arial"/>
      <w:sz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974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rempson</dc:creator>
  <cp:keywords/>
  <dc:description/>
  <cp:lastModifiedBy>John Kenneth Ferrer</cp:lastModifiedBy>
  <cp:revision>3</cp:revision>
  <dcterms:created xsi:type="dcterms:W3CDTF">2016-11-24T23:51:00Z</dcterms:created>
  <dcterms:modified xsi:type="dcterms:W3CDTF">2016-12-03T05:22:00Z</dcterms:modified>
</cp:coreProperties>
</file>